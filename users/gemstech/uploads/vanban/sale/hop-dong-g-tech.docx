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10361" w:type="dxa"/>
        <w:jc w:val="center"/>
        <w:tblLayout w:type="fixed"/>
        <w:tblLook w:val="0000" w:firstRow="0" w:lastRow="0" w:firstColumn="0" w:lastColumn="0" w:noHBand="0" w:noVBand="0"/>
      </w:tblPr>
      <w:tblGrid>
        <w:gridCol w:w="5798"/>
        <w:gridCol w:w="4563"/>
      </w:tblGrid>
      <w:tr w:rsidR="00B229D7" w:rsidRPr="001B7E3F" w:rsidTr="00C5276E">
        <w:trPr>
          <w:trHeight w:hRule="exact" w:val="1260"/>
          <w:jc w:val="center"/>
        </w:trPr>
        <w:tc>
          <w:tcPr>
            <w:tcW w:w="5798" w:type="dxa"/>
          </w:tcPr>
          <w:p w:rsidR="00B229D7" w:rsidRPr="001B7E3F" w:rsidRDefault="00F67032" w:rsidP="001B7E3F">
            <w:pPr>
              <w:pStyle w:val="Header"/>
              <w:tabs>
                <w:tab w:val="clear" w:pos="4320"/>
                <w:tab w:val="clear" w:pos="8640"/>
                <w:tab w:val="center" w:pos="6946"/>
              </w:tabs>
              <w:spacing w:before="120" w:line="360" w:lineRule="auto"/>
              <w:ind w:right="-115"/>
              <w:jc w:val="center"/>
              <w:rPr>
                <w:rFonts w:ascii="Arial" w:hAnsi="Arial" w:cs="Arial"/>
                <w:b/>
                <w:sz w:val="20"/>
                <w:szCs w:val="20"/>
              </w:rPr>
            </w:pPr>
            <w:r w:rsidRPr="001B7E3F">
              <w:rPr>
                <w:rFonts w:ascii="Arial" w:hAnsi="Arial" w:cs="Arial"/>
                <w:b/>
                <w:sz w:val="20"/>
                <w:szCs w:val="20"/>
              </w:rPr>
              <w:t xml:space="preserve">CÔNG TY CỔ PHẦN </w:t>
            </w:r>
            <w:r w:rsidR="00ED3FF9">
              <w:rPr>
                <w:rFonts w:ascii="Arial" w:hAnsi="Arial" w:cs="Arial"/>
                <w:b/>
                <w:sz w:val="20"/>
                <w:szCs w:val="20"/>
              </w:rPr>
              <w:t>ĐẦU TƯ VÀ CÔNG NGHỆ GEMS TECH</w:t>
            </w:r>
          </w:p>
          <w:p w:rsidR="00B229D7" w:rsidRPr="001B7E3F" w:rsidRDefault="00ED3FF9" w:rsidP="001B7E3F">
            <w:pPr>
              <w:pStyle w:val="Header"/>
              <w:tabs>
                <w:tab w:val="clear" w:pos="4320"/>
                <w:tab w:val="clear" w:pos="8640"/>
                <w:tab w:val="center" w:pos="6946"/>
              </w:tabs>
              <w:spacing w:line="360" w:lineRule="auto"/>
              <w:jc w:val="center"/>
              <w:rPr>
                <w:rFonts w:ascii="Arial" w:hAnsi="Arial" w:cs="Arial"/>
                <w:b/>
                <w:bCs/>
                <w:iCs/>
                <w:sz w:val="20"/>
                <w:szCs w:val="20"/>
              </w:rPr>
            </w:pPr>
            <w:r>
              <w:rPr>
                <w:rFonts w:ascii="Arial" w:hAnsi="Arial" w:cs="Arial"/>
                <w:b/>
                <w:bCs/>
                <w:iCs/>
                <w:noProof/>
                <w:sz w:val="20"/>
                <w:szCs w:val="20"/>
                <w:lang w:eastAsia="en-US"/>
              </w:rPr>
              <w:drawing>
                <wp:inline distT="0" distB="0" distL="0" distR="0">
                  <wp:extent cx="1621706" cy="428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ms Tech logo 1-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1706" cy="428625"/>
                          </a:xfrm>
                          <a:prstGeom prst="rect">
                            <a:avLst/>
                          </a:prstGeom>
                        </pic:spPr>
                      </pic:pic>
                    </a:graphicData>
                  </a:graphic>
                </wp:inline>
              </w:drawing>
            </w:r>
          </w:p>
        </w:tc>
        <w:tc>
          <w:tcPr>
            <w:tcW w:w="4563" w:type="dxa"/>
          </w:tcPr>
          <w:p w:rsidR="00B229D7" w:rsidRPr="001B7E3F" w:rsidRDefault="00B229D7" w:rsidP="001B7E3F">
            <w:pPr>
              <w:pStyle w:val="Header"/>
              <w:tabs>
                <w:tab w:val="clear" w:pos="4320"/>
                <w:tab w:val="clear" w:pos="8640"/>
                <w:tab w:val="center" w:pos="6946"/>
              </w:tabs>
              <w:snapToGrid w:val="0"/>
              <w:spacing w:before="120" w:line="360" w:lineRule="auto"/>
              <w:ind w:right="-113"/>
              <w:jc w:val="center"/>
              <w:rPr>
                <w:rFonts w:ascii="Arial" w:hAnsi="Arial" w:cs="Arial"/>
                <w:b/>
                <w:sz w:val="20"/>
                <w:szCs w:val="20"/>
              </w:rPr>
            </w:pPr>
            <w:r w:rsidRPr="001B7E3F">
              <w:rPr>
                <w:rFonts w:ascii="Arial" w:hAnsi="Arial" w:cs="Arial"/>
                <w:b/>
                <w:sz w:val="20"/>
                <w:szCs w:val="20"/>
              </w:rPr>
              <w:t>CÔNG HÒA XÃ HỘI CHỦ NGHĨA VIỆT NAM</w:t>
            </w:r>
          </w:p>
          <w:p w:rsidR="00B229D7" w:rsidRPr="001B7E3F" w:rsidRDefault="00B229D7" w:rsidP="001B7E3F">
            <w:pPr>
              <w:pStyle w:val="Header"/>
              <w:tabs>
                <w:tab w:val="clear" w:pos="4320"/>
                <w:tab w:val="clear" w:pos="8640"/>
                <w:tab w:val="center" w:pos="6946"/>
              </w:tabs>
              <w:spacing w:line="360" w:lineRule="auto"/>
              <w:ind w:right="-113"/>
              <w:jc w:val="center"/>
              <w:rPr>
                <w:rFonts w:ascii="Arial" w:hAnsi="Arial" w:cs="Arial"/>
                <w:b/>
                <w:sz w:val="20"/>
                <w:szCs w:val="20"/>
              </w:rPr>
            </w:pPr>
            <w:r w:rsidRPr="001B7E3F">
              <w:rPr>
                <w:rFonts w:ascii="Arial" w:hAnsi="Arial" w:cs="Arial"/>
                <w:b/>
                <w:sz w:val="20"/>
                <w:szCs w:val="20"/>
              </w:rPr>
              <w:t>Độc Lập - Tự Do - Hạnh Phúc</w:t>
            </w:r>
          </w:p>
          <w:p w:rsidR="00B229D7" w:rsidRPr="001B7E3F" w:rsidRDefault="00B229D7" w:rsidP="001B7E3F">
            <w:pPr>
              <w:pStyle w:val="Header"/>
              <w:tabs>
                <w:tab w:val="clear" w:pos="4320"/>
                <w:tab w:val="clear" w:pos="8640"/>
                <w:tab w:val="center" w:pos="6946"/>
              </w:tabs>
              <w:spacing w:line="360" w:lineRule="auto"/>
              <w:jc w:val="center"/>
              <w:rPr>
                <w:rFonts w:ascii="Arial" w:hAnsi="Arial" w:cs="Arial"/>
                <w:sz w:val="20"/>
                <w:szCs w:val="20"/>
              </w:rPr>
            </w:pPr>
          </w:p>
        </w:tc>
      </w:tr>
      <w:tr w:rsidR="007A020E" w:rsidRPr="001B7E3F" w:rsidTr="00ED3FF9">
        <w:trPr>
          <w:trHeight w:val="287"/>
          <w:jc w:val="center"/>
        </w:trPr>
        <w:tc>
          <w:tcPr>
            <w:tcW w:w="5798" w:type="dxa"/>
            <w:vAlign w:val="center"/>
          </w:tcPr>
          <w:p w:rsidR="007A020E" w:rsidRPr="001B7E3F" w:rsidRDefault="00C5276E" w:rsidP="00C5276E">
            <w:pPr>
              <w:pStyle w:val="Header"/>
              <w:tabs>
                <w:tab w:val="clear" w:pos="4320"/>
                <w:tab w:val="clear" w:pos="8640"/>
                <w:tab w:val="right" w:pos="1735"/>
              </w:tabs>
              <w:snapToGrid w:val="0"/>
              <w:spacing w:line="360" w:lineRule="auto"/>
              <w:rPr>
                <w:rFonts w:ascii="Arial" w:hAnsi="Arial" w:cs="Arial"/>
                <w:b/>
                <w:sz w:val="20"/>
                <w:szCs w:val="20"/>
              </w:rPr>
            </w:pPr>
            <w:r>
              <w:rPr>
                <w:rFonts w:ascii="Arial" w:hAnsi="Arial" w:cs="Arial"/>
                <w:sz w:val="20"/>
                <w:szCs w:val="20"/>
              </w:rPr>
              <w:t xml:space="preserve">                                  </w:t>
            </w:r>
            <w:r w:rsidR="00ED3FF9">
              <w:rPr>
                <w:rFonts w:ascii="Arial" w:hAnsi="Arial" w:cs="Arial"/>
                <w:sz w:val="20"/>
                <w:szCs w:val="20"/>
              </w:rPr>
              <w:t>S</w:t>
            </w:r>
            <w:r w:rsidR="007A020E" w:rsidRPr="001B7E3F">
              <w:rPr>
                <w:rFonts w:ascii="Arial" w:hAnsi="Arial" w:cs="Arial"/>
                <w:sz w:val="20"/>
                <w:szCs w:val="20"/>
              </w:rPr>
              <w:t xml:space="preserve">ố: </w:t>
            </w:r>
            <w:r w:rsidR="008D55F3" w:rsidRPr="001B7E3F">
              <w:rPr>
                <w:rFonts w:ascii="Arial" w:hAnsi="Arial" w:cs="Arial"/>
                <w:b/>
                <w:color w:val="FF0000"/>
                <w:sz w:val="20"/>
                <w:szCs w:val="20"/>
              </w:rPr>
              <w:t>00</w:t>
            </w:r>
            <w:r w:rsidR="00ED3FF9">
              <w:rPr>
                <w:rFonts w:ascii="Arial" w:hAnsi="Arial" w:cs="Arial"/>
                <w:b/>
                <w:color w:val="FF0000"/>
                <w:sz w:val="20"/>
                <w:szCs w:val="20"/>
              </w:rPr>
              <w:t>1</w:t>
            </w:r>
            <w:r w:rsidR="008D55F3" w:rsidRPr="001B7E3F">
              <w:rPr>
                <w:rFonts w:ascii="Arial" w:hAnsi="Arial" w:cs="Arial"/>
                <w:b/>
                <w:sz w:val="20"/>
                <w:szCs w:val="20"/>
              </w:rPr>
              <w:t>/20</w:t>
            </w:r>
            <w:r w:rsidR="00ED3FF9">
              <w:rPr>
                <w:rFonts w:ascii="Arial" w:hAnsi="Arial" w:cs="Arial"/>
                <w:b/>
                <w:sz w:val="20"/>
                <w:szCs w:val="20"/>
              </w:rPr>
              <w:t>21</w:t>
            </w:r>
            <w:r w:rsidR="008D55F3" w:rsidRPr="001B7E3F">
              <w:rPr>
                <w:rFonts w:ascii="Arial" w:hAnsi="Arial" w:cs="Arial"/>
                <w:b/>
                <w:sz w:val="20"/>
                <w:szCs w:val="20"/>
              </w:rPr>
              <w:t>/</w:t>
            </w:r>
            <w:r w:rsidR="00ED3FF9">
              <w:rPr>
                <w:rFonts w:ascii="Arial" w:hAnsi="Arial" w:cs="Arial"/>
                <w:b/>
                <w:color w:val="FF0000"/>
                <w:sz w:val="20"/>
                <w:szCs w:val="20"/>
              </w:rPr>
              <w:t>GT-THW</w:t>
            </w:r>
          </w:p>
        </w:tc>
        <w:tc>
          <w:tcPr>
            <w:tcW w:w="4563" w:type="dxa"/>
            <w:vAlign w:val="center"/>
          </w:tcPr>
          <w:p w:rsidR="007A020E" w:rsidRPr="001B7E3F" w:rsidRDefault="007A020E" w:rsidP="001B7E3F">
            <w:pPr>
              <w:pStyle w:val="Header"/>
              <w:tabs>
                <w:tab w:val="clear" w:pos="4320"/>
                <w:tab w:val="clear" w:pos="8640"/>
                <w:tab w:val="center" w:pos="6946"/>
              </w:tabs>
              <w:snapToGrid w:val="0"/>
              <w:spacing w:line="360" w:lineRule="auto"/>
              <w:jc w:val="center"/>
              <w:rPr>
                <w:rFonts w:ascii="Arial" w:hAnsi="Arial" w:cs="Arial"/>
                <w:i/>
                <w:iCs/>
                <w:sz w:val="20"/>
                <w:szCs w:val="20"/>
              </w:rPr>
            </w:pPr>
            <w:r w:rsidRPr="001B7E3F">
              <w:rPr>
                <w:rFonts w:ascii="Arial" w:hAnsi="Arial" w:cs="Arial"/>
                <w:i/>
                <w:iCs/>
                <w:sz w:val="20"/>
                <w:szCs w:val="20"/>
              </w:rPr>
              <w:t xml:space="preserve">Hà Nội , ngày </w:t>
            </w:r>
            <w:r w:rsidR="00914103" w:rsidRPr="001B7E3F">
              <w:rPr>
                <w:rFonts w:ascii="Arial" w:hAnsi="Arial" w:cs="Arial"/>
                <w:i/>
                <w:iCs/>
                <w:sz w:val="20"/>
                <w:szCs w:val="20"/>
              </w:rPr>
              <w:t>……</w:t>
            </w:r>
            <w:r w:rsidR="002B7FBB" w:rsidRPr="001B7E3F">
              <w:rPr>
                <w:rFonts w:ascii="Arial" w:hAnsi="Arial" w:cs="Arial"/>
                <w:i/>
                <w:iCs/>
                <w:sz w:val="20"/>
                <w:szCs w:val="20"/>
              </w:rPr>
              <w:t xml:space="preserve"> </w:t>
            </w:r>
            <w:r w:rsidR="00C70319" w:rsidRPr="001B7E3F">
              <w:rPr>
                <w:rFonts w:ascii="Arial" w:hAnsi="Arial" w:cs="Arial"/>
                <w:i/>
                <w:iCs/>
                <w:sz w:val="20"/>
                <w:szCs w:val="20"/>
              </w:rPr>
              <w:t xml:space="preserve">tháng </w:t>
            </w:r>
            <w:r w:rsidR="00914103" w:rsidRPr="001B7E3F">
              <w:rPr>
                <w:rFonts w:ascii="Arial" w:hAnsi="Arial" w:cs="Arial"/>
                <w:i/>
                <w:iCs/>
                <w:sz w:val="20"/>
                <w:szCs w:val="20"/>
              </w:rPr>
              <w:t>…..</w:t>
            </w:r>
            <w:r w:rsidR="002B7FBB" w:rsidRPr="001B7E3F">
              <w:rPr>
                <w:rFonts w:ascii="Arial" w:hAnsi="Arial" w:cs="Arial"/>
                <w:i/>
                <w:iCs/>
                <w:sz w:val="20"/>
                <w:szCs w:val="20"/>
              </w:rPr>
              <w:t xml:space="preserve"> </w:t>
            </w:r>
            <w:r w:rsidRPr="001B7E3F">
              <w:rPr>
                <w:rFonts w:ascii="Arial" w:hAnsi="Arial" w:cs="Arial"/>
                <w:i/>
                <w:iCs/>
                <w:sz w:val="20"/>
                <w:szCs w:val="20"/>
              </w:rPr>
              <w:t>năm 20</w:t>
            </w:r>
            <w:r w:rsidR="00625F33" w:rsidRPr="001B7E3F">
              <w:rPr>
                <w:rFonts w:ascii="Arial" w:hAnsi="Arial" w:cs="Arial"/>
                <w:i/>
                <w:iCs/>
                <w:sz w:val="20"/>
                <w:szCs w:val="20"/>
              </w:rPr>
              <w:t>1</w:t>
            </w:r>
            <w:r w:rsidR="00B836C0" w:rsidRPr="001B7E3F">
              <w:rPr>
                <w:rFonts w:ascii="Arial" w:hAnsi="Arial" w:cs="Arial"/>
                <w:i/>
                <w:iCs/>
                <w:sz w:val="20"/>
                <w:szCs w:val="20"/>
              </w:rPr>
              <w:t>8</w:t>
            </w:r>
          </w:p>
        </w:tc>
      </w:tr>
    </w:tbl>
    <w:p w:rsidR="00475773" w:rsidRPr="001B7E3F" w:rsidRDefault="00475773" w:rsidP="001B7E3F">
      <w:pPr>
        <w:spacing w:before="240" w:after="120" w:line="360" w:lineRule="auto"/>
        <w:ind w:right="289"/>
        <w:jc w:val="center"/>
        <w:rPr>
          <w:rFonts w:ascii="Arial" w:hAnsi="Arial" w:cs="Arial"/>
          <w:b/>
          <w:bCs/>
          <w:sz w:val="20"/>
          <w:szCs w:val="20"/>
        </w:rPr>
      </w:pPr>
    </w:p>
    <w:p w:rsidR="00B229D7" w:rsidRPr="001B7E3F" w:rsidRDefault="00475773" w:rsidP="001B7E3F">
      <w:pPr>
        <w:spacing w:before="240" w:after="120" w:line="360" w:lineRule="auto"/>
        <w:ind w:right="289"/>
        <w:jc w:val="center"/>
        <w:rPr>
          <w:rFonts w:ascii="Arial" w:hAnsi="Arial" w:cs="Arial"/>
          <w:b/>
          <w:bCs/>
          <w:sz w:val="20"/>
          <w:szCs w:val="20"/>
        </w:rPr>
      </w:pPr>
      <w:r w:rsidRPr="001B7E3F">
        <w:rPr>
          <w:rFonts w:ascii="Arial" w:hAnsi="Arial" w:cs="Arial"/>
          <w:b/>
          <w:bCs/>
          <w:sz w:val="20"/>
          <w:szCs w:val="20"/>
        </w:rPr>
        <w:t xml:space="preserve">HỢP ĐỒNG </w:t>
      </w:r>
      <w:r w:rsidR="001B7E3F" w:rsidRPr="001B7E3F">
        <w:rPr>
          <w:rFonts w:ascii="Arial" w:hAnsi="Arial" w:cs="Arial"/>
          <w:b/>
          <w:bCs/>
          <w:sz w:val="20"/>
          <w:szCs w:val="20"/>
        </w:rPr>
        <w:t>XÂY DỰNG WEBSITE</w:t>
      </w:r>
    </w:p>
    <w:p w:rsidR="00185CD2" w:rsidRPr="001B7E3F" w:rsidRDefault="00185CD2" w:rsidP="001B7E3F">
      <w:pPr>
        <w:numPr>
          <w:ilvl w:val="0"/>
          <w:numId w:val="18"/>
        </w:numPr>
        <w:tabs>
          <w:tab w:val="left" w:pos="360"/>
        </w:tabs>
        <w:suppressAutoHyphens w:val="0"/>
        <w:spacing w:line="360" w:lineRule="auto"/>
        <w:rPr>
          <w:rFonts w:ascii="Arial" w:hAnsi="Arial" w:cs="Arial"/>
          <w:i/>
          <w:sz w:val="20"/>
          <w:szCs w:val="20"/>
        </w:rPr>
      </w:pPr>
      <w:r w:rsidRPr="001B7E3F">
        <w:rPr>
          <w:rFonts w:ascii="Arial" w:hAnsi="Arial" w:cs="Arial"/>
          <w:i/>
          <w:sz w:val="20"/>
          <w:szCs w:val="20"/>
        </w:rPr>
        <w:t>Căn cứ Luật Thương mại số 36/2005.QH11 được Quốc hội Nước Cộng hòa xã hội chủ nghĩa Việt Nam thông qua ngày 14/06/2005;</w:t>
      </w:r>
    </w:p>
    <w:p w:rsidR="00185CD2" w:rsidRPr="001B7E3F" w:rsidRDefault="00185CD2" w:rsidP="001B7E3F">
      <w:pPr>
        <w:numPr>
          <w:ilvl w:val="0"/>
          <w:numId w:val="18"/>
        </w:numPr>
        <w:tabs>
          <w:tab w:val="left" w:pos="360"/>
        </w:tabs>
        <w:suppressAutoHyphens w:val="0"/>
        <w:spacing w:line="360" w:lineRule="auto"/>
        <w:rPr>
          <w:rFonts w:ascii="Arial" w:hAnsi="Arial" w:cs="Arial"/>
          <w:i/>
          <w:sz w:val="20"/>
          <w:szCs w:val="20"/>
        </w:rPr>
      </w:pPr>
      <w:r w:rsidRPr="001B7E3F">
        <w:rPr>
          <w:rFonts w:ascii="Arial" w:hAnsi="Arial" w:cs="Arial"/>
          <w:i/>
          <w:sz w:val="20"/>
          <w:szCs w:val="20"/>
        </w:rPr>
        <w:t>Căn cứ Bộ luật dân sự số 33/2005/QH11 ngày 14/06/2005 của Quốc hội Nước Cộng hòa xã hội chủ nghĩa Việt Nam;</w:t>
      </w:r>
    </w:p>
    <w:p w:rsidR="00185CD2" w:rsidRPr="001B7E3F" w:rsidRDefault="00B229D7" w:rsidP="001B7E3F">
      <w:pPr>
        <w:numPr>
          <w:ilvl w:val="0"/>
          <w:numId w:val="18"/>
        </w:numPr>
        <w:tabs>
          <w:tab w:val="left" w:pos="360"/>
        </w:tabs>
        <w:suppressAutoHyphens w:val="0"/>
        <w:spacing w:line="360" w:lineRule="auto"/>
        <w:rPr>
          <w:rFonts w:ascii="Arial" w:hAnsi="Arial" w:cs="Arial"/>
          <w:i/>
          <w:sz w:val="20"/>
          <w:szCs w:val="20"/>
        </w:rPr>
      </w:pPr>
      <w:r w:rsidRPr="001B7E3F">
        <w:rPr>
          <w:rFonts w:ascii="Arial" w:hAnsi="Arial" w:cs="Arial"/>
          <w:i/>
          <w:sz w:val="20"/>
          <w:szCs w:val="20"/>
        </w:rPr>
        <w:t>Căn cứ Nghị định 55/2001/NĐ-CP ngày 2</w:t>
      </w:r>
      <w:r w:rsidR="00625F33" w:rsidRPr="001B7E3F">
        <w:rPr>
          <w:rFonts w:ascii="Arial" w:hAnsi="Arial" w:cs="Arial"/>
          <w:i/>
          <w:sz w:val="20"/>
          <w:szCs w:val="20"/>
        </w:rPr>
        <w:t>3/8/2001 của Chính phủ về quản lý</w:t>
      </w:r>
      <w:r w:rsidRPr="001B7E3F">
        <w:rPr>
          <w:rFonts w:ascii="Arial" w:hAnsi="Arial" w:cs="Arial"/>
          <w:i/>
          <w:sz w:val="20"/>
          <w:szCs w:val="20"/>
        </w:rPr>
        <w:t>, cung cấp và sử dụng dịch vụ Internet;</w:t>
      </w:r>
    </w:p>
    <w:p w:rsidR="00475773" w:rsidRPr="001B7E3F" w:rsidRDefault="00475773" w:rsidP="001B7E3F">
      <w:pPr>
        <w:numPr>
          <w:ilvl w:val="0"/>
          <w:numId w:val="18"/>
        </w:numPr>
        <w:tabs>
          <w:tab w:val="left" w:pos="360"/>
        </w:tabs>
        <w:suppressAutoHyphens w:val="0"/>
        <w:spacing w:line="360" w:lineRule="auto"/>
        <w:rPr>
          <w:rFonts w:ascii="Arial" w:hAnsi="Arial" w:cs="Arial"/>
          <w:i/>
          <w:sz w:val="20"/>
          <w:szCs w:val="20"/>
        </w:rPr>
      </w:pPr>
      <w:r w:rsidRPr="001B7E3F">
        <w:rPr>
          <w:rFonts w:ascii="Arial" w:hAnsi="Arial" w:cs="Arial"/>
          <w:i/>
          <w:sz w:val="20"/>
          <w:szCs w:val="20"/>
        </w:rPr>
        <w:t xml:space="preserve">Căn cứ vào nhu cầu của khách hàng và khả năng của công ty </w:t>
      </w:r>
      <w:r w:rsidR="00ED3FF9">
        <w:rPr>
          <w:rFonts w:ascii="Arial" w:hAnsi="Arial" w:cs="Arial"/>
          <w:i/>
          <w:sz w:val="20"/>
          <w:szCs w:val="20"/>
        </w:rPr>
        <w:t>Gems Tech.</w:t>
      </w:r>
    </w:p>
    <w:p w:rsidR="00475773" w:rsidRPr="001B7E3F" w:rsidRDefault="00475773" w:rsidP="001B7E3F">
      <w:pPr>
        <w:tabs>
          <w:tab w:val="left" w:pos="1069"/>
        </w:tabs>
        <w:spacing w:before="60" w:line="360" w:lineRule="auto"/>
        <w:ind w:right="-170"/>
        <w:jc w:val="both"/>
        <w:rPr>
          <w:rFonts w:ascii="Arial" w:hAnsi="Arial" w:cs="Arial"/>
          <w:sz w:val="20"/>
          <w:szCs w:val="20"/>
        </w:rPr>
      </w:pPr>
    </w:p>
    <w:p w:rsidR="00B229D7" w:rsidRPr="001B7E3F" w:rsidRDefault="00B229D7" w:rsidP="001B7E3F">
      <w:pPr>
        <w:spacing w:before="120" w:after="120" w:line="360" w:lineRule="auto"/>
        <w:rPr>
          <w:rFonts w:ascii="Arial" w:hAnsi="Arial" w:cs="Arial"/>
          <w:sz w:val="20"/>
          <w:szCs w:val="20"/>
        </w:rPr>
      </w:pPr>
      <w:r w:rsidRPr="001B7E3F">
        <w:rPr>
          <w:rFonts w:ascii="Arial" w:hAnsi="Arial" w:cs="Arial"/>
          <w:sz w:val="20"/>
          <w:szCs w:val="20"/>
        </w:rPr>
        <w:t>Chúng tôi gồm:</w:t>
      </w:r>
    </w:p>
    <w:tbl>
      <w:tblPr>
        <w:tblW w:w="9810" w:type="dxa"/>
        <w:tblInd w:w="108" w:type="dxa"/>
        <w:tblLayout w:type="fixed"/>
        <w:tblLook w:val="0000" w:firstRow="0" w:lastRow="0" w:firstColumn="0" w:lastColumn="0" w:noHBand="0" w:noVBand="0"/>
      </w:tblPr>
      <w:tblGrid>
        <w:gridCol w:w="630"/>
        <w:gridCol w:w="2430"/>
        <w:gridCol w:w="2430"/>
        <w:gridCol w:w="1242"/>
        <w:gridCol w:w="3078"/>
      </w:tblGrid>
      <w:tr w:rsidR="001B7E3F" w:rsidRPr="001B7E3F" w:rsidTr="001B7E3F">
        <w:trPr>
          <w:cantSplit/>
          <w:trHeight w:val="422"/>
        </w:trPr>
        <w:tc>
          <w:tcPr>
            <w:tcW w:w="9810" w:type="dxa"/>
            <w:gridSpan w:val="5"/>
            <w:vAlign w:val="center"/>
          </w:tcPr>
          <w:p w:rsidR="001B7E3F" w:rsidRPr="001B7E3F" w:rsidRDefault="001B7E3F" w:rsidP="00296596">
            <w:pPr>
              <w:tabs>
                <w:tab w:val="left" w:pos="1080"/>
              </w:tabs>
              <w:snapToGrid w:val="0"/>
              <w:spacing w:beforeLines="20" w:before="48" w:afterLines="20" w:after="48" w:line="360" w:lineRule="auto"/>
              <w:ind w:right="162"/>
              <w:rPr>
                <w:rFonts w:ascii="Arial" w:hAnsi="Arial" w:cs="Arial"/>
                <w:b/>
                <w:sz w:val="20"/>
                <w:szCs w:val="20"/>
              </w:rPr>
            </w:pPr>
            <w:r w:rsidRPr="001B7E3F">
              <w:rPr>
                <w:rFonts w:ascii="Arial" w:hAnsi="Arial" w:cs="Arial"/>
                <w:b/>
                <w:bCs/>
                <w:sz w:val="20"/>
                <w:szCs w:val="20"/>
              </w:rPr>
              <w:t xml:space="preserve">Bên </w:t>
            </w:r>
            <w:r w:rsidR="00296596">
              <w:rPr>
                <w:rFonts w:ascii="Arial" w:hAnsi="Arial" w:cs="Arial"/>
                <w:b/>
                <w:bCs/>
                <w:sz w:val="20"/>
                <w:szCs w:val="20"/>
              </w:rPr>
              <w:t>A</w:t>
            </w:r>
            <w:r w:rsidRPr="001B7E3F">
              <w:rPr>
                <w:rFonts w:ascii="Arial" w:hAnsi="Arial" w:cs="Arial"/>
                <w:b/>
                <w:bCs/>
                <w:sz w:val="20"/>
                <w:szCs w:val="20"/>
              </w:rPr>
              <w:t xml:space="preserve">: </w:t>
            </w:r>
            <w:r w:rsidRPr="001B7E3F">
              <w:rPr>
                <w:rFonts w:ascii="Arial" w:hAnsi="Arial" w:cs="Arial"/>
                <w:b/>
                <w:sz w:val="20"/>
                <w:szCs w:val="20"/>
              </w:rPr>
              <w:t>CÔNG TY TNHH PHÁT TRIỂN ĐẦU TƯ TÀI CHÍNH VIỆT NAM</w:t>
            </w:r>
          </w:p>
        </w:tc>
      </w:tr>
      <w:tr w:rsidR="001B7E3F" w:rsidRPr="001B7E3F" w:rsidTr="001B7E3F">
        <w:trPr>
          <w:cantSplit/>
        </w:trPr>
        <w:tc>
          <w:tcPr>
            <w:tcW w:w="630" w:type="dxa"/>
            <w:vAlign w:val="center"/>
          </w:tcPr>
          <w:p w:rsidR="001B7E3F" w:rsidRPr="001B7E3F" w:rsidRDefault="001B7E3F" w:rsidP="001B7E3F">
            <w:pPr>
              <w:tabs>
                <w:tab w:val="left" w:pos="1080"/>
              </w:tabs>
              <w:snapToGrid w:val="0"/>
              <w:spacing w:beforeLines="20" w:before="48" w:afterLines="20" w:after="48" w:line="360" w:lineRule="auto"/>
              <w:rPr>
                <w:rFonts w:ascii="Arial" w:hAnsi="Arial" w:cs="Arial"/>
                <w:b/>
                <w:bCs/>
                <w:sz w:val="20"/>
                <w:szCs w:val="20"/>
              </w:rPr>
            </w:pPr>
          </w:p>
        </w:tc>
        <w:tc>
          <w:tcPr>
            <w:tcW w:w="2430" w:type="dxa"/>
            <w:vAlign w:val="center"/>
          </w:tcPr>
          <w:p w:rsidR="001B7E3F" w:rsidRPr="001B7E3F" w:rsidRDefault="001B7E3F" w:rsidP="001B7E3F">
            <w:pPr>
              <w:tabs>
                <w:tab w:val="left" w:pos="108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Người đại diện:</w:t>
            </w:r>
          </w:p>
        </w:tc>
        <w:tc>
          <w:tcPr>
            <w:tcW w:w="6750" w:type="dxa"/>
            <w:gridSpan w:val="3"/>
            <w:vAlign w:val="center"/>
          </w:tcPr>
          <w:p w:rsidR="001B7E3F" w:rsidRPr="001B7E3F" w:rsidRDefault="001B7E3F" w:rsidP="007E1A9F">
            <w:pPr>
              <w:tabs>
                <w:tab w:val="left" w:pos="108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 xml:space="preserve">Ông </w:t>
            </w:r>
            <w:r w:rsidR="007E1A9F">
              <w:rPr>
                <w:rFonts w:ascii="Arial" w:hAnsi="Arial" w:cs="Arial"/>
                <w:b/>
                <w:sz w:val="20"/>
                <w:szCs w:val="20"/>
              </w:rPr>
              <w:t>Lê Hồng Minh</w:t>
            </w:r>
          </w:p>
        </w:tc>
      </w:tr>
      <w:tr w:rsidR="001B7E3F" w:rsidRPr="001B7E3F" w:rsidTr="001B7E3F">
        <w:trPr>
          <w:cantSplit/>
        </w:trPr>
        <w:tc>
          <w:tcPr>
            <w:tcW w:w="630" w:type="dxa"/>
            <w:vAlign w:val="center"/>
          </w:tcPr>
          <w:p w:rsidR="001B7E3F" w:rsidRPr="001B7E3F" w:rsidRDefault="001B7E3F" w:rsidP="001B7E3F">
            <w:pPr>
              <w:tabs>
                <w:tab w:val="left" w:pos="1080"/>
              </w:tabs>
              <w:snapToGrid w:val="0"/>
              <w:spacing w:beforeLines="20" w:before="48" w:afterLines="20" w:after="48" w:line="360" w:lineRule="auto"/>
              <w:rPr>
                <w:rFonts w:ascii="Arial" w:hAnsi="Arial" w:cs="Arial"/>
                <w:b/>
                <w:bCs/>
                <w:sz w:val="20"/>
                <w:szCs w:val="20"/>
              </w:rPr>
            </w:pPr>
          </w:p>
        </w:tc>
        <w:tc>
          <w:tcPr>
            <w:tcW w:w="2430" w:type="dxa"/>
            <w:vAlign w:val="center"/>
          </w:tcPr>
          <w:p w:rsidR="001B7E3F" w:rsidRPr="001B7E3F" w:rsidRDefault="001B7E3F" w:rsidP="001B7E3F">
            <w:pPr>
              <w:tabs>
                <w:tab w:val="left" w:pos="5040"/>
                <w:tab w:val="left" w:pos="792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Chức vụ:</w:t>
            </w:r>
          </w:p>
        </w:tc>
        <w:tc>
          <w:tcPr>
            <w:tcW w:w="6750" w:type="dxa"/>
            <w:gridSpan w:val="3"/>
            <w:vAlign w:val="center"/>
          </w:tcPr>
          <w:p w:rsidR="001B7E3F" w:rsidRPr="001B7E3F" w:rsidRDefault="007E1A9F" w:rsidP="001B7E3F">
            <w:pPr>
              <w:tabs>
                <w:tab w:val="left" w:pos="1080"/>
              </w:tabs>
              <w:snapToGrid w:val="0"/>
              <w:spacing w:beforeLines="20" w:before="48" w:afterLines="20" w:after="48" w:line="360" w:lineRule="auto"/>
              <w:rPr>
                <w:rFonts w:ascii="Arial" w:hAnsi="Arial" w:cs="Arial"/>
                <w:b/>
                <w:sz w:val="20"/>
                <w:szCs w:val="20"/>
              </w:rPr>
            </w:pPr>
            <w:r>
              <w:rPr>
                <w:rFonts w:ascii="Arial" w:hAnsi="Arial" w:cs="Arial"/>
                <w:b/>
                <w:sz w:val="20"/>
                <w:szCs w:val="20"/>
              </w:rPr>
              <w:t>Giám đốc</w:t>
            </w:r>
          </w:p>
        </w:tc>
      </w:tr>
      <w:tr w:rsidR="001B7E3F" w:rsidRPr="001B7E3F" w:rsidTr="001B7E3F">
        <w:trPr>
          <w:cantSplit/>
        </w:trPr>
        <w:tc>
          <w:tcPr>
            <w:tcW w:w="630" w:type="dxa"/>
            <w:vAlign w:val="center"/>
          </w:tcPr>
          <w:p w:rsidR="001B7E3F" w:rsidRPr="001B7E3F" w:rsidRDefault="001B7E3F" w:rsidP="001B7E3F">
            <w:pPr>
              <w:tabs>
                <w:tab w:val="left" w:pos="1080"/>
              </w:tabs>
              <w:snapToGrid w:val="0"/>
              <w:spacing w:beforeLines="20" w:before="48" w:afterLines="20" w:after="48" w:line="360" w:lineRule="auto"/>
              <w:rPr>
                <w:rFonts w:ascii="Arial" w:hAnsi="Arial" w:cs="Arial"/>
                <w:b/>
                <w:bCs/>
                <w:sz w:val="20"/>
                <w:szCs w:val="20"/>
              </w:rPr>
            </w:pPr>
          </w:p>
        </w:tc>
        <w:tc>
          <w:tcPr>
            <w:tcW w:w="2430" w:type="dxa"/>
            <w:vAlign w:val="center"/>
          </w:tcPr>
          <w:p w:rsidR="001B7E3F" w:rsidRPr="001B7E3F" w:rsidRDefault="001B7E3F" w:rsidP="001B7E3F">
            <w:pPr>
              <w:tabs>
                <w:tab w:val="left" w:pos="108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Trụ sở chính:</w:t>
            </w:r>
          </w:p>
        </w:tc>
        <w:tc>
          <w:tcPr>
            <w:tcW w:w="6750" w:type="dxa"/>
            <w:gridSpan w:val="3"/>
            <w:vAlign w:val="center"/>
          </w:tcPr>
          <w:p w:rsidR="001B7E3F" w:rsidRPr="001B7E3F" w:rsidRDefault="007E1A9F" w:rsidP="001B7E3F">
            <w:pPr>
              <w:tabs>
                <w:tab w:val="left" w:pos="1080"/>
              </w:tabs>
              <w:snapToGrid w:val="0"/>
              <w:spacing w:beforeLines="20" w:before="48" w:afterLines="20" w:after="48" w:line="360" w:lineRule="auto"/>
              <w:ind w:right="-135"/>
              <w:rPr>
                <w:rFonts w:ascii="Arial" w:hAnsi="Arial" w:cs="Arial"/>
                <w:b/>
                <w:sz w:val="20"/>
                <w:szCs w:val="20"/>
              </w:rPr>
            </w:pPr>
            <w:r w:rsidRPr="007E1A9F">
              <w:rPr>
                <w:rFonts w:ascii="Arial" w:hAnsi="Arial" w:cs="Arial"/>
                <w:b/>
                <w:sz w:val="20"/>
                <w:szCs w:val="20"/>
              </w:rPr>
              <w:t>Phòng 107, nhà A, tổ 51, ngõ 270, Trung Kính, Phường Yên Hoà, Quận Cầu Giấy, Thành phố Hà Nội, Việt Nam</w:t>
            </w:r>
          </w:p>
        </w:tc>
      </w:tr>
      <w:tr w:rsidR="001B7E3F" w:rsidRPr="001B7E3F" w:rsidTr="001B7E3F">
        <w:trPr>
          <w:cantSplit/>
        </w:trPr>
        <w:tc>
          <w:tcPr>
            <w:tcW w:w="630" w:type="dxa"/>
            <w:vAlign w:val="center"/>
          </w:tcPr>
          <w:p w:rsidR="001B7E3F" w:rsidRPr="001B7E3F" w:rsidRDefault="001B7E3F" w:rsidP="001B7E3F">
            <w:pPr>
              <w:tabs>
                <w:tab w:val="left" w:pos="1080"/>
              </w:tabs>
              <w:snapToGrid w:val="0"/>
              <w:spacing w:beforeLines="20" w:before="48" w:afterLines="20" w:after="48" w:line="360" w:lineRule="auto"/>
              <w:rPr>
                <w:rFonts w:ascii="Arial" w:hAnsi="Arial" w:cs="Arial"/>
                <w:b/>
                <w:bCs/>
                <w:sz w:val="20"/>
                <w:szCs w:val="20"/>
              </w:rPr>
            </w:pPr>
          </w:p>
        </w:tc>
        <w:tc>
          <w:tcPr>
            <w:tcW w:w="2430" w:type="dxa"/>
            <w:vAlign w:val="center"/>
          </w:tcPr>
          <w:p w:rsidR="001B7E3F" w:rsidRPr="001B7E3F" w:rsidRDefault="001B7E3F" w:rsidP="001B7E3F">
            <w:pPr>
              <w:tabs>
                <w:tab w:val="left" w:pos="108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Điện thoại:</w:t>
            </w:r>
          </w:p>
        </w:tc>
        <w:tc>
          <w:tcPr>
            <w:tcW w:w="2430" w:type="dxa"/>
            <w:vAlign w:val="center"/>
          </w:tcPr>
          <w:p w:rsidR="001B7E3F" w:rsidRPr="001B7E3F" w:rsidRDefault="007E1A9F" w:rsidP="001B7E3F">
            <w:pPr>
              <w:tabs>
                <w:tab w:val="left" w:pos="1080"/>
              </w:tabs>
              <w:snapToGrid w:val="0"/>
              <w:spacing w:beforeLines="20" w:before="48" w:afterLines="20" w:after="48" w:line="360" w:lineRule="auto"/>
              <w:rPr>
                <w:rFonts w:ascii="Arial" w:hAnsi="Arial" w:cs="Arial"/>
                <w:b/>
                <w:sz w:val="20"/>
                <w:szCs w:val="20"/>
              </w:rPr>
            </w:pPr>
            <w:r w:rsidRPr="007E1A9F">
              <w:rPr>
                <w:rFonts w:ascii="Arial" w:hAnsi="Arial" w:cs="Arial"/>
                <w:b/>
                <w:sz w:val="20"/>
                <w:szCs w:val="20"/>
              </w:rPr>
              <w:t>02437820054</w:t>
            </w:r>
          </w:p>
        </w:tc>
        <w:tc>
          <w:tcPr>
            <w:tcW w:w="1242" w:type="dxa"/>
            <w:vAlign w:val="center"/>
          </w:tcPr>
          <w:p w:rsidR="001B7E3F" w:rsidRPr="001B7E3F" w:rsidRDefault="001B7E3F" w:rsidP="007617F7">
            <w:pPr>
              <w:tabs>
                <w:tab w:val="left" w:pos="5040"/>
                <w:tab w:val="left" w:pos="792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Email:</w:t>
            </w:r>
          </w:p>
        </w:tc>
        <w:tc>
          <w:tcPr>
            <w:tcW w:w="3078" w:type="dxa"/>
            <w:vAlign w:val="center"/>
          </w:tcPr>
          <w:p w:rsidR="001B7E3F" w:rsidRPr="001B7E3F" w:rsidRDefault="007E1A9F" w:rsidP="001B7E3F">
            <w:pPr>
              <w:tabs>
                <w:tab w:val="left" w:pos="1080"/>
              </w:tabs>
              <w:snapToGrid w:val="0"/>
              <w:spacing w:beforeLines="20" w:before="48" w:afterLines="20" w:after="48" w:line="360" w:lineRule="auto"/>
              <w:rPr>
                <w:rFonts w:ascii="Arial" w:hAnsi="Arial" w:cs="Arial"/>
                <w:b/>
                <w:sz w:val="20"/>
                <w:szCs w:val="20"/>
              </w:rPr>
            </w:pPr>
            <w:r w:rsidRPr="007E1A9F">
              <w:rPr>
                <w:rFonts w:ascii="Arial" w:hAnsi="Arial" w:cs="Arial"/>
                <w:b/>
                <w:sz w:val="20"/>
                <w:szCs w:val="20"/>
              </w:rPr>
              <w:t>info@gtech.com.vn</w:t>
            </w:r>
          </w:p>
        </w:tc>
      </w:tr>
      <w:tr w:rsidR="001B7E3F" w:rsidRPr="001B7E3F" w:rsidTr="001B7E3F">
        <w:trPr>
          <w:cantSplit/>
        </w:trPr>
        <w:tc>
          <w:tcPr>
            <w:tcW w:w="630" w:type="dxa"/>
            <w:vAlign w:val="center"/>
          </w:tcPr>
          <w:p w:rsidR="001B7E3F" w:rsidRPr="001B7E3F" w:rsidRDefault="001B7E3F" w:rsidP="001B7E3F">
            <w:pPr>
              <w:tabs>
                <w:tab w:val="left" w:pos="1080"/>
              </w:tabs>
              <w:snapToGrid w:val="0"/>
              <w:spacing w:beforeLines="20" w:before="48" w:afterLines="20" w:after="48" w:line="360" w:lineRule="auto"/>
              <w:rPr>
                <w:rFonts w:ascii="Arial" w:hAnsi="Arial" w:cs="Arial"/>
                <w:b/>
                <w:bCs/>
                <w:sz w:val="20"/>
                <w:szCs w:val="20"/>
              </w:rPr>
            </w:pPr>
          </w:p>
        </w:tc>
        <w:tc>
          <w:tcPr>
            <w:tcW w:w="2430" w:type="dxa"/>
            <w:vAlign w:val="center"/>
          </w:tcPr>
          <w:p w:rsidR="001B7E3F" w:rsidRPr="001B7E3F" w:rsidRDefault="001B7E3F" w:rsidP="001B7E3F">
            <w:pPr>
              <w:tabs>
                <w:tab w:val="left" w:pos="5040"/>
                <w:tab w:val="left" w:pos="792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 xml:space="preserve">Số tài khoản:                                                              </w:t>
            </w:r>
          </w:p>
        </w:tc>
        <w:tc>
          <w:tcPr>
            <w:tcW w:w="2430" w:type="dxa"/>
            <w:vAlign w:val="center"/>
          </w:tcPr>
          <w:p w:rsidR="001B7E3F" w:rsidRPr="001B7E3F" w:rsidRDefault="001B7E3F" w:rsidP="001B7E3F">
            <w:pPr>
              <w:tabs>
                <w:tab w:val="left" w:pos="108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w:t>
            </w:r>
          </w:p>
        </w:tc>
        <w:tc>
          <w:tcPr>
            <w:tcW w:w="4320" w:type="dxa"/>
            <w:gridSpan w:val="2"/>
            <w:vAlign w:val="center"/>
          </w:tcPr>
          <w:p w:rsidR="001B7E3F" w:rsidRPr="001B7E3F" w:rsidRDefault="001B7E3F" w:rsidP="001B7E3F">
            <w:pPr>
              <w:tabs>
                <w:tab w:val="left" w:pos="108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 xml:space="preserve">…….. </w:t>
            </w:r>
          </w:p>
        </w:tc>
      </w:tr>
      <w:tr w:rsidR="001B7E3F" w:rsidRPr="001B7E3F" w:rsidTr="001B7E3F">
        <w:trPr>
          <w:cantSplit/>
          <w:trHeight w:val="70"/>
        </w:trPr>
        <w:tc>
          <w:tcPr>
            <w:tcW w:w="630" w:type="dxa"/>
            <w:vAlign w:val="center"/>
          </w:tcPr>
          <w:p w:rsidR="001B7E3F" w:rsidRPr="001B7E3F" w:rsidRDefault="001B7E3F" w:rsidP="001B7E3F">
            <w:pPr>
              <w:tabs>
                <w:tab w:val="left" w:pos="1080"/>
              </w:tabs>
              <w:snapToGrid w:val="0"/>
              <w:spacing w:beforeLines="20" w:before="48" w:afterLines="20" w:after="48" w:line="360" w:lineRule="auto"/>
              <w:rPr>
                <w:rFonts w:ascii="Arial" w:hAnsi="Arial" w:cs="Arial"/>
                <w:b/>
                <w:bCs/>
                <w:sz w:val="20"/>
                <w:szCs w:val="20"/>
              </w:rPr>
            </w:pPr>
          </w:p>
        </w:tc>
        <w:tc>
          <w:tcPr>
            <w:tcW w:w="2430" w:type="dxa"/>
            <w:vAlign w:val="center"/>
          </w:tcPr>
          <w:p w:rsidR="001B7E3F" w:rsidRPr="001B7E3F" w:rsidRDefault="001B7E3F" w:rsidP="001B7E3F">
            <w:pPr>
              <w:tabs>
                <w:tab w:val="left" w:pos="5040"/>
                <w:tab w:val="left" w:pos="792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Mã số thuế:</w:t>
            </w:r>
          </w:p>
        </w:tc>
        <w:tc>
          <w:tcPr>
            <w:tcW w:w="6750" w:type="dxa"/>
            <w:gridSpan w:val="3"/>
            <w:vAlign w:val="center"/>
          </w:tcPr>
          <w:p w:rsidR="001B7E3F" w:rsidRPr="001B7E3F" w:rsidRDefault="007E1A9F" w:rsidP="001B7E3F">
            <w:pPr>
              <w:suppressAutoHyphens w:val="0"/>
              <w:spacing w:line="360" w:lineRule="auto"/>
              <w:rPr>
                <w:rFonts w:ascii="Arial" w:hAnsi="Arial" w:cs="Arial"/>
                <w:b/>
                <w:bCs/>
                <w:sz w:val="20"/>
                <w:szCs w:val="20"/>
                <w:lang w:eastAsia="en-US"/>
              </w:rPr>
            </w:pPr>
            <w:r w:rsidRPr="007E1A9F">
              <w:rPr>
                <w:rFonts w:ascii="Arial" w:hAnsi="Arial" w:cs="Arial"/>
                <w:b/>
                <w:bCs/>
                <w:sz w:val="20"/>
                <w:szCs w:val="20"/>
                <w:lang w:eastAsia="en-US"/>
              </w:rPr>
              <w:t>0102241283</w:t>
            </w:r>
          </w:p>
        </w:tc>
      </w:tr>
      <w:tr w:rsidR="00AE5C20" w:rsidRPr="001B7E3F" w:rsidTr="001B7E3F">
        <w:trPr>
          <w:cantSplit/>
          <w:trHeight w:val="422"/>
        </w:trPr>
        <w:tc>
          <w:tcPr>
            <w:tcW w:w="9810" w:type="dxa"/>
            <w:gridSpan w:val="5"/>
            <w:vAlign w:val="center"/>
          </w:tcPr>
          <w:p w:rsidR="00AE5C20" w:rsidRPr="001B7E3F" w:rsidRDefault="00AE5C20" w:rsidP="00ED3FF9">
            <w:pPr>
              <w:tabs>
                <w:tab w:val="left" w:pos="1080"/>
              </w:tabs>
              <w:snapToGrid w:val="0"/>
              <w:spacing w:beforeLines="20" w:before="48" w:afterLines="20" w:after="48" w:line="360" w:lineRule="auto"/>
              <w:ind w:right="162"/>
              <w:rPr>
                <w:rFonts w:ascii="Arial" w:hAnsi="Arial" w:cs="Arial"/>
                <w:b/>
                <w:sz w:val="20"/>
                <w:szCs w:val="20"/>
              </w:rPr>
            </w:pPr>
            <w:r w:rsidRPr="001B7E3F">
              <w:rPr>
                <w:rFonts w:ascii="Arial" w:hAnsi="Arial" w:cs="Arial"/>
                <w:b/>
                <w:bCs/>
                <w:sz w:val="20"/>
                <w:szCs w:val="20"/>
              </w:rPr>
              <w:t xml:space="preserve">Bên B: </w:t>
            </w:r>
            <w:r w:rsidRPr="001B7E3F">
              <w:rPr>
                <w:rFonts w:ascii="Arial" w:hAnsi="Arial" w:cs="Arial"/>
                <w:b/>
                <w:sz w:val="20"/>
                <w:szCs w:val="20"/>
              </w:rPr>
              <w:t xml:space="preserve">CÔNG TY CỔ PHẦN </w:t>
            </w:r>
            <w:r w:rsidR="00ED3FF9">
              <w:rPr>
                <w:rFonts w:ascii="Arial" w:hAnsi="Arial" w:cs="Arial"/>
                <w:b/>
                <w:sz w:val="20"/>
                <w:szCs w:val="20"/>
              </w:rPr>
              <w:t>ĐẦU TƯ VÀ CÔNG NGHỆ GEMS TECH</w:t>
            </w:r>
          </w:p>
        </w:tc>
      </w:tr>
      <w:tr w:rsidR="00AE5C20" w:rsidRPr="001B7E3F" w:rsidTr="001B7E3F">
        <w:trPr>
          <w:cantSplit/>
        </w:trPr>
        <w:tc>
          <w:tcPr>
            <w:tcW w:w="630" w:type="dxa"/>
            <w:vAlign w:val="center"/>
          </w:tcPr>
          <w:p w:rsidR="00AE5C20" w:rsidRPr="001B7E3F" w:rsidRDefault="00AE5C20" w:rsidP="001B7E3F">
            <w:pPr>
              <w:tabs>
                <w:tab w:val="left" w:pos="1080"/>
              </w:tabs>
              <w:snapToGrid w:val="0"/>
              <w:spacing w:beforeLines="20" w:before="48" w:afterLines="20" w:after="48" w:line="360" w:lineRule="auto"/>
              <w:rPr>
                <w:rFonts w:ascii="Arial" w:hAnsi="Arial" w:cs="Arial"/>
                <w:b/>
                <w:bCs/>
                <w:sz w:val="20"/>
                <w:szCs w:val="20"/>
              </w:rPr>
            </w:pPr>
          </w:p>
        </w:tc>
        <w:tc>
          <w:tcPr>
            <w:tcW w:w="2430" w:type="dxa"/>
            <w:vAlign w:val="center"/>
          </w:tcPr>
          <w:p w:rsidR="00AE5C20" w:rsidRPr="001B7E3F" w:rsidRDefault="00AE5C20" w:rsidP="001B7E3F">
            <w:pPr>
              <w:tabs>
                <w:tab w:val="left" w:pos="108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Người đại diện:</w:t>
            </w:r>
          </w:p>
        </w:tc>
        <w:tc>
          <w:tcPr>
            <w:tcW w:w="6750" w:type="dxa"/>
            <w:gridSpan w:val="3"/>
            <w:vAlign w:val="center"/>
          </w:tcPr>
          <w:p w:rsidR="00AE5C20" w:rsidRPr="001B7E3F" w:rsidRDefault="00AE5C20" w:rsidP="001B7E3F">
            <w:pPr>
              <w:tabs>
                <w:tab w:val="left" w:pos="108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 xml:space="preserve">Ông </w:t>
            </w:r>
            <w:r w:rsidR="00E65F9C" w:rsidRPr="001B7E3F">
              <w:rPr>
                <w:rFonts w:ascii="Arial" w:hAnsi="Arial" w:cs="Arial"/>
                <w:b/>
                <w:sz w:val="20"/>
                <w:szCs w:val="20"/>
              </w:rPr>
              <w:t>Trần Văn Hải</w:t>
            </w:r>
          </w:p>
        </w:tc>
      </w:tr>
      <w:tr w:rsidR="00AE5C20" w:rsidRPr="001B7E3F" w:rsidTr="001B7E3F">
        <w:trPr>
          <w:cantSplit/>
        </w:trPr>
        <w:tc>
          <w:tcPr>
            <w:tcW w:w="630" w:type="dxa"/>
            <w:vAlign w:val="center"/>
          </w:tcPr>
          <w:p w:rsidR="00AE5C20" w:rsidRPr="001B7E3F" w:rsidRDefault="00AE5C20" w:rsidP="001B7E3F">
            <w:pPr>
              <w:tabs>
                <w:tab w:val="left" w:pos="1080"/>
              </w:tabs>
              <w:snapToGrid w:val="0"/>
              <w:spacing w:beforeLines="20" w:before="48" w:afterLines="20" w:after="48" w:line="360" w:lineRule="auto"/>
              <w:rPr>
                <w:rFonts w:ascii="Arial" w:hAnsi="Arial" w:cs="Arial"/>
                <w:b/>
                <w:bCs/>
                <w:sz w:val="20"/>
                <w:szCs w:val="20"/>
              </w:rPr>
            </w:pPr>
          </w:p>
        </w:tc>
        <w:tc>
          <w:tcPr>
            <w:tcW w:w="2430" w:type="dxa"/>
            <w:vAlign w:val="center"/>
          </w:tcPr>
          <w:p w:rsidR="00AE5C20" w:rsidRPr="001B7E3F" w:rsidRDefault="00AE5C20" w:rsidP="001B7E3F">
            <w:pPr>
              <w:tabs>
                <w:tab w:val="left" w:pos="5040"/>
                <w:tab w:val="left" w:pos="792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Chức vụ:</w:t>
            </w:r>
          </w:p>
        </w:tc>
        <w:tc>
          <w:tcPr>
            <w:tcW w:w="6750" w:type="dxa"/>
            <w:gridSpan w:val="3"/>
            <w:vAlign w:val="center"/>
          </w:tcPr>
          <w:p w:rsidR="00AE5C20" w:rsidRPr="001B7E3F" w:rsidRDefault="00BC3D28" w:rsidP="001B7E3F">
            <w:pPr>
              <w:tabs>
                <w:tab w:val="left" w:pos="1080"/>
              </w:tabs>
              <w:snapToGrid w:val="0"/>
              <w:spacing w:beforeLines="20" w:before="48" w:afterLines="20" w:after="48" w:line="360" w:lineRule="auto"/>
              <w:rPr>
                <w:rFonts w:ascii="Arial" w:hAnsi="Arial" w:cs="Arial"/>
                <w:b/>
                <w:sz w:val="20"/>
                <w:szCs w:val="20"/>
              </w:rPr>
            </w:pPr>
            <w:r>
              <w:rPr>
                <w:rFonts w:ascii="Arial" w:hAnsi="Arial" w:cs="Arial"/>
                <w:b/>
                <w:sz w:val="20"/>
                <w:szCs w:val="20"/>
              </w:rPr>
              <w:t>Giám đốc</w:t>
            </w:r>
          </w:p>
        </w:tc>
      </w:tr>
      <w:tr w:rsidR="00AE5C20" w:rsidRPr="001B7E3F" w:rsidTr="001B7E3F">
        <w:trPr>
          <w:cantSplit/>
        </w:trPr>
        <w:tc>
          <w:tcPr>
            <w:tcW w:w="630" w:type="dxa"/>
            <w:vAlign w:val="center"/>
          </w:tcPr>
          <w:p w:rsidR="00AE5C20" w:rsidRPr="001B7E3F" w:rsidRDefault="00AE5C20" w:rsidP="001B7E3F">
            <w:pPr>
              <w:tabs>
                <w:tab w:val="left" w:pos="1080"/>
              </w:tabs>
              <w:snapToGrid w:val="0"/>
              <w:spacing w:beforeLines="20" w:before="48" w:afterLines="20" w:after="48" w:line="360" w:lineRule="auto"/>
              <w:rPr>
                <w:rFonts w:ascii="Arial" w:hAnsi="Arial" w:cs="Arial"/>
                <w:b/>
                <w:bCs/>
                <w:sz w:val="20"/>
                <w:szCs w:val="20"/>
              </w:rPr>
            </w:pPr>
          </w:p>
        </w:tc>
        <w:tc>
          <w:tcPr>
            <w:tcW w:w="2430" w:type="dxa"/>
            <w:vAlign w:val="center"/>
          </w:tcPr>
          <w:p w:rsidR="00AE5C20" w:rsidRPr="001B7E3F" w:rsidRDefault="00E65F9C" w:rsidP="001B7E3F">
            <w:pPr>
              <w:tabs>
                <w:tab w:val="left" w:pos="108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Trụ sở chính:</w:t>
            </w:r>
          </w:p>
        </w:tc>
        <w:tc>
          <w:tcPr>
            <w:tcW w:w="6750" w:type="dxa"/>
            <w:gridSpan w:val="3"/>
            <w:vAlign w:val="center"/>
          </w:tcPr>
          <w:p w:rsidR="00AE5C20" w:rsidRPr="001B7E3F" w:rsidRDefault="00BC3D28" w:rsidP="001B7E3F">
            <w:pPr>
              <w:tabs>
                <w:tab w:val="left" w:pos="1080"/>
              </w:tabs>
              <w:snapToGrid w:val="0"/>
              <w:spacing w:beforeLines="20" w:before="48" w:afterLines="20" w:after="48" w:line="360" w:lineRule="auto"/>
              <w:ind w:right="-135"/>
              <w:rPr>
                <w:rFonts w:ascii="Arial" w:hAnsi="Arial" w:cs="Arial"/>
                <w:b/>
                <w:sz w:val="20"/>
                <w:szCs w:val="20"/>
              </w:rPr>
            </w:pPr>
            <w:r>
              <w:rPr>
                <w:rFonts w:ascii="Arial" w:hAnsi="Arial" w:cs="Arial"/>
                <w:b/>
                <w:sz w:val="20"/>
                <w:szCs w:val="20"/>
              </w:rPr>
              <w:t>Tầng 5</w:t>
            </w:r>
            <w:r w:rsidRPr="00BC3D28">
              <w:rPr>
                <w:rFonts w:ascii="Arial" w:hAnsi="Arial" w:cs="Arial"/>
                <w:b/>
                <w:sz w:val="20"/>
                <w:szCs w:val="20"/>
              </w:rPr>
              <w:t>, số 2 Vương Thừa Vũ, Phường Khương Trung, Quận Thanh Xuân, Thành Phố Hà Nội, Việt Nam.</w:t>
            </w:r>
          </w:p>
        </w:tc>
      </w:tr>
      <w:tr w:rsidR="00D8432D" w:rsidRPr="001B7E3F" w:rsidTr="001B7E3F">
        <w:trPr>
          <w:cantSplit/>
        </w:trPr>
        <w:tc>
          <w:tcPr>
            <w:tcW w:w="630" w:type="dxa"/>
            <w:vAlign w:val="center"/>
          </w:tcPr>
          <w:p w:rsidR="00D8432D" w:rsidRPr="001B7E3F" w:rsidRDefault="00D8432D" w:rsidP="001B7E3F">
            <w:pPr>
              <w:tabs>
                <w:tab w:val="left" w:pos="1080"/>
              </w:tabs>
              <w:snapToGrid w:val="0"/>
              <w:spacing w:beforeLines="20" w:before="48" w:afterLines="20" w:after="48" w:line="360" w:lineRule="auto"/>
              <w:rPr>
                <w:rFonts w:ascii="Arial" w:hAnsi="Arial" w:cs="Arial"/>
                <w:b/>
                <w:bCs/>
                <w:sz w:val="20"/>
                <w:szCs w:val="20"/>
              </w:rPr>
            </w:pPr>
          </w:p>
        </w:tc>
        <w:tc>
          <w:tcPr>
            <w:tcW w:w="2430" w:type="dxa"/>
            <w:vAlign w:val="center"/>
          </w:tcPr>
          <w:p w:rsidR="00D8432D" w:rsidRPr="001B7E3F" w:rsidRDefault="00D8432D" w:rsidP="001B7E3F">
            <w:pPr>
              <w:tabs>
                <w:tab w:val="left" w:pos="108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Điện thoại:</w:t>
            </w:r>
          </w:p>
        </w:tc>
        <w:tc>
          <w:tcPr>
            <w:tcW w:w="2430" w:type="dxa"/>
            <w:vAlign w:val="center"/>
          </w:tcPr>
          <w:p w:rsidR="00D8432D" w:rsidRPr="001B7E3F" w:rsidRDefault="00BC3D28" w:rsidP="00BC3D28">
            <w:pPr>
              <w:tabs>
                <w:tab w:val="left" w:pos="1080"/>
              </w:tabs>
              <w:snapToGrid w:val="0"/>
              <w:spacing w:beforeLines="20" w:before="48" w:afterLines="20" w:after="48" w:line="360" w:lineRule="auto"/>
              <w:rPr>
                <w:rFonts w:ascii="Arial" w:hAnsi="Arial" w:cs="Arial"/>
                <w:b/>
                <w:sz w:val="20"/>
                <w:szCs w:val="20"/>
              </w:rPr>
            </w:pPr>
            <w:r>
              <w:rPr>
                <w:rFonts w:ascii="Arial" w:hAnsi="Arial" w:cs="Arial"/>
                <w:b/>
                <w:sz w:val="20"/>
                <w:szCs w:val="20"/>
              </w:rPr>
              <w:t>0989 848 886</w:t>
            </w:r>
          </w:p>
        </w:tc>
        <w:tc>
          <w:tcPr>
            <w:tcW w:w="1242" w:type="dxa"/>
            <w:vAlign w:val="center"/>
          </w:tcPr>
          <w:p w:rsidR="00D8432D" w:rsidRPr="001B7E3F" w:rsidRDefault="001B7E3F" w:rsidP="007617F7">
            <w:pPr>
              <w:tabs>
                <w:tab w:val="left" w:pos="5040"/>
                <w:tab w:val="left" w:pos="792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Emai</w:t>
            </w:r>
            <w:r w:rsidR="00D8432D" w:rsidRPr="001B7E3F">
              <w:rPr>
                <w:rFonts w:ascii="Arial" w:hAnsi="Arial" w:cs="Arial"/>
                <w:b/>
                <w:sz w:val="20"/>
                <w:szCs w:val="20"/>
              </w:rPr>
              <w:t>:</w:t>
            </w:r>
          </w:p>
        </w:tc>
        <w:tc>
          <w:tcPr>
            <w:tcW w:w="3078" w:type="dxa"/>
            <w:vAlign w:val="center"/>
          </w:tcPr>
          <w:p w:rsidR="00D8432D" w:rsidRPr="001B7E3F" w:rsidRDefault="001B7E3F" w:rsidP="00BC3D28">
            <w:pPr>
              <w:tabs>
                <w:tab w:val="left" w:pos="108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info@</w:t>
            </w:r>
            <w:r w:rsidR="00BC3D28">
              <w:rPr>
                <w:rFonts w:ascii="Arial" w:hAnsi="Arial" w:cs="Arial"/>
                <w:b/>
                <w:sz w:val="20"/>
                <w:szCs w:val="20"/>
              </w:rPr>
              <w:t>gemstech.com.vn</w:t>
            </w:r>
          </w:p>
        </w:tc>
      </w:tr>
      <w:tr w:rsidR="00AE5C20" w:rsidRPr="001B7E3F" w:rsidTr="001B7E3F">
        <w:trPr>
          <w:cantSplit/>
        </w:trPr>
        <w:tc>
          <w:tcPr>
            <w:tcW w:w="630" w:type="dxa"/>
            <w:vAlign w:val="center"/>
          </w:tcPr>
          <w:p w:rsidR="00AE5C20" w:rsidRPr="001B7E3F" w:rsidRDefault="00AE5C20" w:rsidP="001B7E3F">
            <w:pPr>
              <w:tabs>
                <w:tab w:val="left" w:pos="1080"/>
              </w:tabs>
              <w:snapToGrid w:val="0"/>
              <w:spacing w:beforeLines="20" w:before="48" w:afterLines="20" w:after="48" w:line="360" w:lineRule="auto"/>
              <w:rPr>
                <w:rFonts w:ascii="Arial" w:hAnsi="Arial" w:cs="Arial"/>
                <w:b/>
                <w:bCs/>
                <w:sz w:val="20"/>
                <w:szCs w:val="20"/>
              </w:rPr>
            </w:pPr>
          </w:p>
        </w:tc>
        <w:tc>
          <w:tcPr>
            <w:tcW w:w="2430" w:type="dxa"/>
            <w:vAlign w:val="center"/>
          </w:tcPr>
          <w:p w:rsidR="00AE5C20" w:rsidRPr="001B7E3F" w:rsidRDefault="00AE5C20" w:rsidP="001B7E3F">
            <w:pPr>
              <w:tabs>
                <w:tab w:val="left" w:pos="5040"/>
                <w:tab w:val="left" w:pos="792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 xml:space="preserve">Số tài khoản:                                                              </w:t>
            </w:r>
          </w:p>
        </w:tc>
        <w:tc>
          <w:tcPr>
            <w:tcW w:w="2430" w:type="dxa"/>
            <w:vAlign w:val="center"/>
          </w:tcPr>
          <w:p w:rsidR="00AE5C20" w:rsidRPr="001B7E3F" w:rsidRDefault="00BC3D28" w:rsidP="001B7E3F">
            <w:pPr>
              <w:tabs>
                <w:tab w:val="left" w:pos="1080"/>
              </w:tabs>
              <w:snapToGrid w:val="0"/>
              <w:spacing w:beforeLines="20" w:before="48" w:afterLines="20" w:after="48" w:line="360" w:lineRule="auto"/>
              <w:rPr>
                <w:rFonts w:ascii="Arial" w:hAnsi="Arial" w:cs="Arial"/>
                <w:b/>
                <w:sz w:val="20"/>
                <w:szCs w:val="20"/>
              </w:rPr>
            </w:pPr>
            <w:r w:rsidRPr="00BC3D28">
              <w:rPr>
                <w:rFonts w:ascii="Arial" w:hAnsi="Arial" w:cs="Arial"/>
                <w:b/>
                <w:sz w:val="20"/>
                <w:szCs w:val="20"/>
              </w:rPr>
              <w:t>19036898960019</w:t>
            </w:r>
          </w:p>
        </w:tc>
        <w:tc>
          <w:tcPr>
            <w:tcW w:w="4320" w:type="dxa"/>
            <w:gridSpan w:val="2"/>
            <w:vAlign w:val="center"/>
          </w:tcPr>
          <w:p w:rsidR="00AE5C20" w:rsidRPr="001B7E3F" w:rsidRDefault="00D8432D" w:rsidP="001B7E3F">
            <w:pPr>
              <w:tabs>
                <w:tab w:val="left" w:pos="108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 xml:space="preserve">Tại </w:t>
            </w:r>
            <w:r w:rsidR="00C70319" w:rsidRPr="001B7E3F">
              <w:rPr>
                <w:rFonts w:ascii="Arial" w:hAnsi="Arial" w:cs="Arial"/>
                <w:b/>
                <w:sz w:val="20"/>
                <w:szCs w:val="20"/>
              </w:rPr>
              <w:t xml:space="preserve">Ngân hàng </w:t>
            </w:r>
            <w:r w:rsidR="00BC3D28" w:rsidRPr="00BC3D28">
              <w:rPr>
                <w:rFonts w:ascii="Arial" w:hAnsi="Arial" w:cs="Arial"/>
                <w:b/>
                <w:sz w:val="20"/>
                <w:szCs w:val="20"/>
              </w:rPr>
              <w:t>Techcombank – chi nhánh Hà Nội</w:t>
            </w:r>
          </w:p>
        </w:tc>
      </w:tr>
      <w:tr w:rsidR="00E65F9C" w:rsidRPr="001B7E3F" w:rsidTr="001B7E3F">
        <w:trPr>
          <w:cantSplit/>
          <w:trHeight w:val="70"/>
        </w:trPr>
        <w:tc>
          <w:tcPr>
            <w:tcW w:w="630" w:type="dxa"/>
            <w:vAlign w:val="center"/>
          </w:tcPr>
          <w:p w:rsidR="00E65F9C" w:rsidRPr="001B7E3F" w:rsidRDefault="00E65F9C" w:rsidP="001B7E3F">
            <w:pPr>
              <w:tabs>
                <w:tab w:val="left" w:pos="1080"/>
              </w:tabs>
              <w:snapToGrid w:val="0"/>
              <w:spacing w:beforeLines="20" w:before="48" w:afterLines="20" w:after="48" w:line="360" w:lineRule="auto"/>
              <w:rPr>
                <w:rFonts w:ascii="Arial" w:hAnsi="Arial" w:cs="Arial"/>
                <w:b/>
                <w:bCs/>
                <w:sz w:val="20"/>
                <w:szCs w:val="20"/>
              </w:rPr>
            </w:pPr>
          </w:p>
        </w:tc>
        <w:tc>
          <w:tcPr>
            <w:tcW w:w="2430" w:type="dxa"/>
            <w:vAlign w:val="center"/>
          </w:tcPr>
          <w:p w:rsidR="00E65F9C" w:rsidRPr="001B7E3F" w:rsidRDefault="00E65F9C" w:rsidP="001B7E3F">
            <w:pPr>
              <w:tabs>
                <w:tab w:val="left" w:pos="5040"/>
                <w:tab w:val="left" w:pos="792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Mã số thuế:</w:t>
            </w:r>
          </w:p>
        </w:tc>
        <w:tc>
          <w:tcPr>
            <w:tcW w:w="6750" w:type="dxa"/>
            <w:gridSpan w:val="3"/>
            <w:vAlign w:val="center"/>
          </w:tcPr>
          <w:p w:rsidR="00E65F9C" w:rsidRPr="001B7E3F" w:rsidRDefault="00BC3D28" w:rsidP="001B7E3F">
            <w:pPr>
              <w:suppressAutoHyphens w:val="0"/>
              <w:spacing w:line="360" w:lineRule="auto"/>
              <w:rPr>
                <w:rFonts w:ascii="Arial" w:hAnsi="Arial" w:cs="Arial"/>
                <w:b/>
                <w:bCs/>
                <w:sz w:val="20"/>
                <w:szCs w:val="20"/>
                <w:lang w:eastAsia="en-US"/>
              </w:rPr>
            </w:pPr>
            <w:r w:rsidRPr="00BC3D28">
              <w:rPr>
                <w:rFonts w:ascii="Arial" w:hAnsi="Arial" w:cs="Arial"/>
                <w:b/>
                <w:bCs/>
                <w:sz w:val="20"/>
                <w:szCs w:val="20"/>
                <w:lang w:eastAsia="en-US"/>
              </w:rPr>
              <w:t>0109537138</w:t>
            </w:r>
          </w:p>
        </w:tc>
      </w:tr>
    </w:tbl>
    <w:p w:rsidR="00B229D7" w:rsidRPr="001B7E3F" w:rsidRDefault="00B229D7" w:rsidP="001B7E3F">
      <w:pPr>
        <w:tabs>
          <w:tab w:val="left" w:pos="900"/>
        </w:tabs>
        <w:spacing w:before="240" w:line="360" w:lineRule="auto"/>
        <w:rPr>
          <w:rFonts w:ascii="Arial" w:hAnsi="Arial" w:cs="Arial"/>
          <w:i/>
          <w:sz w:val="20"/>
          <w:szCs w:val="20"/>
        </w:rPr>
      </w:pPr>
      <w:r w:rsidRPr="001B7E3F">
        <w:rPr>
          <w:rFonts w:ascii="Arial" w:hAnsi="Arial" w:cs="Arial"/>
          <w:i/>
          <w:sz w:val="20"/>
          <w:szCs w:val="20"/>
        </w:rPr>
        <w:t xml:space="preserve">Sau khi bàn bạc, thỏa thuận, hai bên thống nhất ký kết hợp đồng </w:t>
      </w:r>
      <w:r w:rsidR="001B7E3F" w:rsidRPr="001B7E3F">
        <w:rPr>
          <w:rFonts w:ascii="Arial" w:hAnsi="Arial" w:cs="Arial"/>
          <w:i/>
          <w:sz w:val="20"/>
          <w:szCs w:val="20"/>
        </w:rPr>
        <w:t>thiết kế xây dựng website</w:t>
      </w:r>
      <w:r w:rsidR="006B21CD" w:rsidRPr="001B7E3F">
        <w:rPr>
          <w:rFonts w:ascii="Arial" w:hAnsi="Arial" w:cs="Arial"/>
          <w:i/>
          <w:sz w:val="20"/>
          <w:szCs w:val="20"/>
        </w:rPr>
        <w:t xml:space="preserve"> </w:t>
      </w:r>
      <w:r w:rsidRPr="001B7E3F">
        <w:rPr>
          <w:rFonts w:ascii="Arial" w:hAnsi="Arial" w:cs="Arial"/>
          <w:i/>
          <w:sz w:val="20"/>
          <w:szCs w:val="20"/>
        </w:rPr>
        <w:t>với các điều khoản sau đây:</w:t>
      </w:r>
    </w:p>
    <w:p w:rsidR="00004B80" w:rsidRPr="001B7E3F" w:rsidRDefault="00004B80" w:rsidP="001B7E3F">
      <w:pPr>
        <w:pStyle w:val="Heading1"/>
        <w:numPr>
          <w:ilvl w:val="0"/>
          <w:numId w:val="0"/>
        </w:numPr>
        <w:spacing w:line="360" w:lineRule="auto"/>
        <w:rPr>
          <w:rFonts w:ascii="Arial" w:hAnsi="Arial" w:cs="Arial"/>
          <w:sz w:val="20"/>
          <w:szCs w:val="20"/>
        </w:rPr>
      </w:pPr>
    </w:p>
    <w:p w:rsidR="00B229D7" w:rsidRPr="001B7E3F" w:rsidRDefault="00E65F9C" w:rsidP="001B7E3F">
      <w:pPr>
        <w:pStyle w:val="Heading1"/>
        <w:numPr>
          <w:ilvl w:val="0"/>
          <w:numId w:val="0"/>
        </w:numPr>
        <w:spacing w:line="360" w:lineRule="auto"/>
        <w:rPr>
          <w:rFonts w:ascii="Arial" w:hAnsi="Arial" w:cs="Arial"/>
          <w:sz w:val="20"/>
          <w:szCs w:val="20"/>
        </w:rPr>
      </w:pPr>
      <w:r w:rsidRPr="001B7E3F">
        <w:rPr>
          <w:rFonts w:ascii="Arial" w:hAnsi="Arial" w:cs="Arial"/>
          <w:sz w:val="20"/>
          <w:szCs w:val="20"/>
        </w:rPr>
        <w:t>ĐIỀU 1: NỘI DUNG</w:t>
      </w:r>
      <w:r w:rsidR="00CD1420" w:rsidRPr="001B7E3F">
        <w:rPr>
          <w:rFonts w:ascii="Arial" w:hAnsi="Arial" w:cs="Arial"/>
          <w:sz w:val="20"/>
          <w:szCs w:val="20"/>
        </w:rPr>
        <w:t xml:space="preserve"> HỢP ĐỒNG</w:t>
      </w:r>
    </w:p>
    <w:p w:rsidR="006B21CD" w:rsidRPr="001B7E3F" w:rsidRDefault="00E65F9C" w:rsidP="001B7E3F">
      <w:pPr>
        <w:numPr>
          <w:ilvl w:val="1"/>
          <w:numId w:val="14"/>
        </w:numPr>
        <w:spacing w:line="360" w:lineRule="auto"/>
        <w:jc w:val="both"/>
        <w:rPr>
          <w:rFonts w:ascii="Arial" w:hAnsi="Arial" w:cs="Arial"/>
          <w:sz w:val="20"/>
          <w:szCs w:val="20"/>
        </w:rPr>
      </w:pPr>
      <w:r w:rsidRPr="001B7E3F">
        <w:rPr>
          <w:rFonts w:ascii="Arial" w:hAnsi="Arial" w:cs="Arial"/>
          <w:sz w:val="20"/>
          <w:szCs w:val="20"/>
        </w:rPr>
        <w:t xml:space="preserve">Bên B </w:t>
      </w:r>
      <w:r w:rsidR="006B21CD" w:rsidRPr="001B7E3F">
        <w:rPr>
          <w:rFonts w:ascii="Arial" w:hAnsi="Arial" w:cs="Arial"/>
          <w:sz w:val="20"/>
          <w:szCs w:val="20"/>
        </w:rPr>
        <w:t xml:space="preserve">cung cấp cho </w:t>
      </w:r>
      <w:r w:rsidR="007617F7">
        <w:rPr>
          <w:rFonts w:ascii="Arial" w:hAnsi="Arial" w:cs="Arial"/>
          <w:sz w:val="20"/>
          <w:szCs w:val="20"/>
        </w:rPr>
        <w:t>bên A dịch vụ thiết kế và xây dựng website với các yêu cầu và chức năng chi tiết theo phụ lục 01 của hợp đồng này</w:t>
      </w:r>
    </w:p>
    <w:p w:rsidR="006074AC" w:rsidRPr="001B7E3F" w:rsidRDefault="006074AC" w:rsidP="001B7E3F">
      <w:pPr>
        <w:numPr>
          <w:ilvl w:val="1"/>
          <w:numId w:val="14"/>
        </w:numPr>
        <w:spacing w:line="360" w:lineRule="auto"/>
        <w:jc w:val="both"/>
        <w:rPr>
          <w:rFonts w:ascii="Arial" w:hAnsi="Arial" w:cs="Arial"/>
          <w:sz w:val="20"/>
          <w:szCs w:val="20"/>
        </w:rPr>
      </w:pPr>
      <w:r w:rsidRPr="001B7E3F">
        <w:rPr>
          <w:rFonts w:ascii="Arial" w:hAnsi="Arial" w:cs="Arial"/>
          <w:sz w:val="20"/>
          <w:szCs w:val="20"/>
        </w:rPr>
        <w:t xml:space="preserve">Chi phí thực hiện phần mềm: </w:t>
      </w:r>
      <w:r w:rsidR="00296596">
        <w:rPr>
          <w:rFonts w:ascii="Arial" w:hAnsi="Arial" w:cs="Arial"/>
          <w:sz w:val="20"/>
          <w:szCs w:val="20"/>
        </w:rPr>
        <w:t>12</w:t>
      </w:r>
      <w:r w:rsidR="007617F7">
        <w:rPr>
          <w:rFonts w:ascii="Arial" w:hAnsi="Arial" w:cs="Arial"/>
          <w:sz w:val="20"/>
          <w:szCs w:val="20"/>
        </w:rPr>
        <w:t>,000,000</w:t>
      </w:r>
      <w:r w:rsidR="00C946CD" w:rsidRPr="001B7E3F">
        <w:rPr>
          <w:rFonts w:ascii="Arial" w:hAnsi="Arial" w:cs="Arial"/>
          <w:sz w:val="20"/>
          <w:szCs w:val="20"/>
        </w:rPr>
        <w:t xml:space="preserve"> đ (</w:t>
      </w:r>
      <w:r w:rsidR="007617F7">
        <w:rPr>
          <w:rFonts w:ascii="Arial" w:hAnsi="Arial" w:cs="Arial"/>
          <w:sz w:val="20"/>
          <w:szCs w:val="20"/>
        </w:rPr>
        <w:t xml:space="preserve">Hai mươi tư </w:t>
      </w:r>
      <w:r w:rsidR="00CF0F88" w:rsidRPr="001B7E3F">
        <w:rPr>
          <w:rFonts w:ascii="Arial" w:hAnsi="Arial" w:cs="Arial"/>
          <w:sz w:val="20"/>
          <w:szCs w:val="20"/>
        </w:rPr>
        <w:t>triệu đồng chẵn</w:t>
      </w:r>
      <w:r w:rsidR="00C946CD" w:rsidRPr="001B7E3F">
        <w:rPr>
          <w:rFonts w:ascii="Arial" w:hAnsi="Arial" w:cs="Arial"/>
          <w:sz w:val="20"/>
          <w:szCs w:val="20"/>
        </w:rPr>
        <w:t>) chưa bao gồm thuế GTGT 10%.</w:t>
      </w:r>
    </w:p>
    <w:p w:rsidR="00F3792C" w:rsidRPr="001B7E3F" w:rsidRDefault="00F3792C" w:rsidP="001B7E3F">
      <w:pPr>
        <w:numPr>
          <w:ilvl w:val="1"/>
          <w:numId w:val="14"/>
        </w:numPr>
        <w:spacing w:line="360" w:lineRule="auto"/>
        <w:jc w:val="both"/>
        <w:rPr>
          <w:rFonts w:ascii="Arial" w:hAnsi="Arial" w:cs="Arial"/>
          <w:sz w:val="20"/>
          <w:szCs w:val="20"/>
        </w:rPr>
      </w:pPr>
      <w:r w:rsidRPr="001B7E3F">
        <w:rPr>
          <w:rFonts w:ascii="Arial" w:hAnsi="Arial" w:cs="Arial"/>
          <w:sz w:val="20"/>
          <w:szCs w:val="20"/>
        </w:rPr>
        <w:t xml:space="preserve">Chi phí chưa bao gồm các dịch vụ sử dụng của bên thứ 3 như </w:t>
      </w:r>
      <w:r w:rsidR="007617F7">
        <w:rPr>
          <w:rFonts w:ascii="Arial" w:hAnsi="Arial" w:cs="Arial"/>
          <w:sz w:val="20"/>
          <w:szCs w:val="20"/>
        </w:rPr>
        <w:t>tên miền và dịch vụ thuê máy chủ</w:t>
      </w:r>
    </w:p>
    <w:p w:rsidR="00B5022F" w:rsidRPr="001B7E3F" w:rsidRDefault="00296596" w:rsidP="001B7E3F">
      <w:pPr>
        <w:numPr>
          <w:ilvl w:val="1"/>
          <w:numId w:val="14"/>
        </w:numPr>
        <w:spacing w:line="360" w:lineRule="auto"/>
        <w:jc w:val="both"/>
        <w:rPr>
          <w:rFonts w:ascii="Arial" w:hAnsi="Arial" w:cs="Arial"/>
          <w:sz w:val="20"/>
          <w:szCs w:val="20"/>
        </w:rPr>
      </w:pPr>
      <w:r>
        <w:rPr>
          <w:rFonts w:ascii="Arial" w:hAnsi="Arial" w:cs="Arial"/>
          <w:sz w:val="20"/>
          <w:szCs w:val="20"/>
        </w:rPr>
        <w:t>Trong thời gian thử nghiệm b</w:t>
      </w:r>
      <w:r w:rsidR="007617F7">
        <w:rPr>
          <w:rFonts w:ascii="Arial" w:hAnsi="Arial" w:cs="Arial"/>
          <w:sz w:val="20"/>
          <w:szCs w:val="20"/>
        </w:rPr>
        <w:t>ên B tặng miễn phí gói dịch vụ hosting</w:t>
      </w:r>
      <w:r>
        <w:rPr>
          <w:rFonts w:ascii="Arial" w:hAnsi="Arial" w:cs="Arial"/>
          <w:sz w:val="20"/>
          <w:szCs w:val="20"/>
        </w:rPr>
        <w:t xml:space="preserve"> I-120 trong 1 năm</w:t>
      </w:r>
      <w:r w:rsidR="007617F7">
        <w:rPr>
          <w:rFonts w:ascii="Arial" w:hAnsi="Arial" w:cs="Arial"/>
          <w:sz w:val="20"/>
          <w:szCs w:val="20"/>
        </w:rPr>
        <w:t xml:space="preserve"> trị giá </w:t>
      </w:r>
      <w:r>
        <w:rPr>
          <w:rFonts w:ascii="Arial" w:hAnsi="Arial" w:cs="Arial"/>
          <w:sz w:val="20"/>
          <w:szCs w:val="20"/>
        </w:rPr>
        <w:t>1</w:t>
      </w:r>
      <w:r w:rsidR="007617F7">
        <w:rPr>
          <w:rFonts w:ascii="Arial" w:hAnsi="Arial" w:cs="Arial"/>
          <w:sz w:val="20"/>
          <w:szCs w:val="20"/>
        </w:rPr>
        <w:t>,4</w:t>
      </w:r>
      <w:r>
        <w:rPr>
          <w:rFonts w:ascii="Arial" w:hAnsi="Arial" w:cs="Arial"/>
          <w:sz w:val="20"/>
          <w:szCs w:val="20"/>
        </w:rPr>
        <w:t>40,000 đ</w:t>
      </w:r>
      <w:r w:rsidR="007617F7">
        <w:rPr>
          <w:rFonts w:ascii="Arial" w:hAnsi="Arial" w:cs="Arial"/>
          <w:sz w:val="20"/>
          <w:szCs w:val="20"/>
        </w:rPr>
        <w:t xml:space="preserve"> tính từ thời điểm bàn giao website</w:t>
      </w:r>
      <w:r>
        <w:rPr>
          <w:rFonts w:ascii="Arial" w:hAnsi="Arial" w:cs="Arial"/>
          <w:sz w:val="20"/>
          <w:szCs w:val="20"/>
        </w:rPr>
        <w:t>.</w:t>
      </w:r>
    </w:p>
    <w:p w:rsidR="002B7FBB" w:rsidRPr="001B7E3F" w:rsidRDefault="007617F7" w:rsidP="001B7E3F">
      <w:pPr>
        <w:numPr>
          <w:ilvl w:val="1"/>
          <w:numId w:val="14"/>
        </w:numPr>
        <w:spacing w:line="360" w:lineRule="auto"/>
        <w:jc w:val="both"/>
        <w:rPr>
          <w:rFonts w:ascii="Arial" w:hAnsi="Arial" w:cs="Arial"/>
          <w:sz w:val="20"/>
          <w:szCs w:val="20"/>
        </w:rPr>
      </w:pPr>
      <w:r>
        <w:rPr>
          <w:rFonts w:ascii="Arial" w:hAnsi="Arial" w:cs="Arial"/>
          <w:sz w:val="20"/>
          <w:szCs w:val="20"/>
        </w:rPr>
        <w:t>Hỗ trợ kỹ thuật</w:t>
      </w:r>
      <w:r w:rsidR="006074AC" w:rsidRPr="001B7E3F">
        <w:rPr>
          <w:rFonts w:ascii="Arial" w:hAnsi="Arial" w:cs="Arial"/>
          <w:sz w:val="20"/>
          <w:szCs w:val="20"/>
        </w:rPr>
        <w:t>.</w:t>
      </w:r>
      <w:r>
        <w:rPr>
          <w:rFonts w:ascii="Arial" w:hAnsi="Arial" w:cs="Arial"/>
          <w:sz w:val="20"/>
          <w:szCs w:val="20"/>
        </w:rPr>
        <w:t xml:space="preserve"> Hỗ trợ kỹ thuật 01 năm đổi với các yêu cầu không làm thay đổi giao diện thiết kế hoặc cơ sở dữ liệu của website. Các yêu cầu thay đổi giao diện thiết kế hoặc cơ sở dữ liệu của website sẽ được tính chi phí phát sinh.</w:t>
      </w:r>
    </w:p>
    <w:p w:rsidR="00F3792C" w:rsidRPr="001B7E3F" w:rsidRDefault="007617F7" w:rsidP="001B7E3F">
      <w:pPr>
        <w:numPr>
          <w:ilvl w:val="1"/>
          <w:numId w:val="14"/>
        </w:numPr>
        <w:spacing w:line="360" w:lineRule="auto"/>
        <w:jc w:val="both"/>
        <w:rPr>
          <w:rFonts w:ascii="Arial" w:hAnsi="Arial" w:cs="Arial"/>
          <w:sz w:val="20"/>
          <w:szCs w:val="20"/>
        </w:rPr>
      </w:pPr>
      <w:r>
        <w:rPr>
          <w:rFonts w:ascii="Arial" w:hAnsi="Arial" w:cs="Arial"/>
          <w:sz w:val="20"/>
          <w:szCs w:val="20"/>
        </w:rPr>
        <w:t>Hỗ trợ nội dung: Bên B sẽ hỗ trợ bên A nhập nội dung mẫu cho trang chủ và tối đa 20 bài viết hoặc sản phẩm mẫu cho website đồng thời hướng dẫn bên A tự cập nhật và quản trị nội dung trang web trong thời gian 1 tháng sau khi bàn giao</w:t>
      </w:r>
      <w:r w:rsidR="00F3792C" w:rsidRPr="001B7E3F">
        <w:rPr>
          <w:rFonts w:ascii="Arial" w:hAnsi="Arial" w:cs="Arial"/>
          <w:sz w:val="20"/>
          <w:szCs w:val="20"/>
        </w:rPr>
        <w:t>.</w:t>
      </w:r>
    </w:p>
    <w:p w:rsidR="00307AD1" w:rsidRPr="001B7E3F" w:rsidRDefault="00307AD1" w:rsidP="001B7E3F">
      <w:pPr>
        <w:spacing w:line="360" w:lineRule="auto"/>
        <w:jc w:val="both"/>
        <w:rPr>
          <w:rFonts w:ascii="Arial" w:hAnsi="Arial" w:cs="Arial"/>
          <w:sz w:val="20"/>
          <w:szCs w:val="20"/>
        </w:rPr>
      </w:pPr>
    </w:p>
    <w:p w:rsidR="00B229D7" w:rsidRPr="001B7E3F" w:rsidRDefault="00E65F9C" w:rsidP="001B7E3F">
      <w:pPr>
        <w:pStyle w:val="Heading1"/>
        <w:numPr>
          <w:ilvl w:val="0"/>
          <w:numId w:val="0"/>
        </w:numPr>
        <w:spacing w:line="360" w:lineRule="auto"/>
        <w:jc w:val="both"/>
        <w:rPr>
          <w:rFonts w:ascii="Arial" w:hAnsi="Arial" w:cs="Arial"/>
          <w:sz w:val="20"/>
          <w:szCs w:val="20"/>
        </w:rPr>
      </w:pPr>
      <w:r w:rsidRPr="001B7E3F">
        <w:rPr>
          <w:rFonts w:ascii="Arial" w:hAnsi="Arial" w:cs="Arial"/>
          <w:sz w:val="20"/>
          <w:szCs w:val="20"/>
        </w:rPr>
        <w:t>Đ</w:t>
      </w:r>
      <w:r w:rsidR="00B229D7" w:rsidRPr="001B7E3F">
        <w:rPr>
          <w:rFonts w:ascii="Arial" w:hAnsi="Arial" w:cs="Arial"/>
          <w:sz w:val="20"/>
          <w:szCs w:val="20"/>
        </w:rPr>
        <w:t>IỀU 2: THANH TOÁN</w:t>
      </w:r>
      <w:r w:rsidR="00117EE8" w:rsidRPr="001B7E3F">
        <w:rPr>
          <w:rFonts w:ascii="Arial" w:hAnsi="Arial" w:cs="Arial"/>
          <w:sz w:val="20"/>
          <w:szCs w:val="20"/>
        </w:rPr>
        <w:t xml:space="preserve"> VÀ HÓA ĐƠN</w:t>
      </w:r>
    </w:p>
    <w:p w:rsidR="00E65F9C" w:rsidRPr="001B7E3F" w:rsidRDefault="00E65F9C" w:rsidP="001B7E3F">
      <w:pPr>
        <w:spacing w:line="360" w:lineRule="auto"/>
        <w:jc w:val="both"/>
        <w:rPr>
          <w:rFonts w:ascii="Arial" w:hAnsi="Arial" w:cs="Arial"/>
          <w:sz w:val="20"/>
          <w:szCs w:val="20"/>
        </w:rPr>
      </w:pPr>
    </w:p>
    <w:p w:rsidR="00B5022F" w:rsidRPr="001B7E3F" w:rsidRDefault="009E4A76" w:rsidP="001B7E3F">
      <w:pPr>
        <w:numPr>
          <w:ilvl w:val="1"/>
          <w:numId w:val="16"/>
        </w:numPr>
        <w:spacing w:line="360" w:lineRule="auto"/>
        <w:jc w:val="both"/>
        <w:rPr>
          <w:rFonts w:ascii="Arial" w:hAnsi="Arial" w:cs="Arial"/>
          <w:sz w:val="20"/>
          <w:szCs w:val="20"/>
        </w:rPr>
      </w:pPr>
      <w:r w:rsidRPr="001B7E3F">
        <w:rPr>
          <w:rFonts w:ascii="Arial" w:hAnsi="Arial" w:cs="Arial"/>
          <w:sz w:val="20"/>
          <w:szCs w:val="20"/>
        </w:rPr>
        <w:t xml:space="preserve">Bên A sẽ thanh toán cho bên B  </w:t>
      </w:r>
      <w:r w:rsidR="00B5022F" w:rsidRPr="001B7E3F">
        <w:rPr>
          <w:rFonts w:ascii="Arial" w:hAnsi="Arial" w:cs="Arial"/>
          <w:sz w:val="20"/>
          <w:szCs w:val="20"/>
        </w:rPr>
        <w:t>50%</w:t>
      </w:r>
      <w:r w:rsidR="00C70319" w:rsidRPr="001B7E3F">
        <w:rPr>
          <w:rFonts w:ascii="Arial" w:hAnsi="Arial" w:cs="Arial"/>
          <w:sz w:val="20"/>
          <w:szCs w:val="20"/>
        </w:rPr>
        <w:t xml:space="preserve"> </w:t>
      </w:r>
      <w:r w:rsidR="00117EE8" w:rsidRPr="001B7E3F">
        <w:rPr>
          <w:rFonts w:ascii="Arial" w:hAnsi="Arial" w:cs="Arial"/>
          <w:sz w:val="20"/>
          <w:szCs w:val="20"/>
        </w:rPr>
        <w:t>chi phí</w:t>
      </w:r>
      <w:r w:rsidR="006074AC" w:rsidRPr="001B7E3F">
        <w:rPr>
          <w:rFonts w:ascii="Arial" w:hAnsi="Arial" w:cs="Arial"/>
          <w:sz w:val="20"/>
          <w:szCs w:val="20"/>
        </w:rPr>
        <w:t xml:space="preserve"> thực hiện phần mềm </w:t>
      </w:r>
      <w:r w:rsidR="00B5022F" w:rsidRPr="001B7E3F">
        <w:rPr>
          <w:rFonts w:ascii="Arial" w:hAnsi="Arial" w:cs="Arial"/>
          <w:sz w:val="20"/>
          <w:szCs w:val="20"/>
        </w:rPr>
        <w:t>ngay  sau khi ký hợp đồng</w:t>
      </w:r>
    </w:p>
    <w:p w:rsidR="00CD1420" w:rsidRPr="001B7E3F" w:rsidRDefault="00B5022F" w:rsidP="001B7E3F">
      <w:pPr>
        <w:numPr>
          <w:ilvl w:val="1"/>
          <w:numId w:val="16"/>
        </w:numPr>
        <w:spacing w:line="360" w:lineRule="auto"/>
        <w:jc w:val="both"/>
        <w:rPr>
          <w:rFonts w:ascii="Arial" w:hAnsi="Arial" w:cs="Arial"/>
          <w:sz w:val="20"/>
          <w:szCs w:val="20"/>
        </w:rPr>
      </w:pPr>
      <w:r w:rsidRPr="001B7E3F">
        <w:rPr>
          <w:rFonts w:ascii="Arial" w:hAnsi="Arial" w:cs="Arial"/>
          <w:sz w:val="20"/>
          <w:szCs w:val="20"/>
        </w:rPr>
        <w:t xml:space="preserve">Thanh toán nốt 50% còn lại sau khi nghiệm thu bàn giao, hướng dẫn sử dụng phần mềm và nhận được </w:t>
      </w:r>
      <w:r w:rsidR="00742196" w:rsidRPr="001B7E3F">
        <w:rPr>
          <w:rFonts w:ascii="Arial" w:hAnsi="Arial" w:cs="Arial"/>
          <w:sz w:val="20"/>
          <w:szCs w:val="20"/>
        </w:rPr>
        <w:t>hóa đơn và đề nghị thanh toán của bên B.</w:t>
      </w:r>
    </w:p>
    <w:p w:rsidR="00625F33" w:rsidRPr="001B7E3F" w:rsidRDefault="00117EE8" w:rsidP="001B7E3F">
      <w:pPr>
        <w:numPr>
          <w:ilvl w:val="1"/>
          <w:numId w:val="16"/>
        </w:numPr>
        <w:spacing w:line="360" w:lineRule="auto"/>
        <w:jc w:val="both"/>
        <w:rPr>
          <w:rFonts w:ascii="Arial" w:hAnsi="Arial" w:cs="Arial"/>
          <w:sz w:val="20"/>
          <w:szCs w:val="20"/>
        </w:rPr>
      </w:pPr>
      <w:r w:rsidRPr="001B7E3F">
        <w:rPr>
          <w:rFonts w:ascii="Arial" w:hAnsi="Arial" w:cs="Arial"/>
          <w:sz w:val="20"/>
          <w:szCs w:val="20"/>
        </w:rPr>
        <w:t xml:space="preserve">Bên B có trách nhiệm xuất hóa đơn VAT cho bên A ngay sau </w:t>
      </w:r>
      <w:r w:rsidR="00742196" w:rsidRPr="001B7E3F">
        <w:rPr>
          <w:rFonts w:ascii="Arial" w:hAnsi="Arial" w:cs="Arial"/>
          <w:sz w:val="20"/>
          <w:szCs w:val="20"/>
        </w:rPr>
        <w:t xml:space="preserve">khi bàn giao </w:t>
      </w:r>
      <w:r w:rsidR="00CD1420" w:rsidRPr="001B7E3F">
        <w:rPr>
          <w:rFonts w:ascii="Arial" w:hAnsi="Arial" w:cs="Arial"/>
          <w:sz w:val="20"/>
          <w:szCs w:val="20"/>
        </w:rPr>
        <w:t>phần mềm</w:t>
      </w:r>
      <w:r w:rsidR="00742196" w:rsidRPr="001B7E3F">
        <w:rPr>
          <w:rFonts w:ascii="Arial" w:hAnsi="Arial" w:cs="Arial"/>
          <w:sz w:val="20"/>
          <w:szCs w:val="20"/>
        </w:rPr>
        <w:t xml:space="preserve"> và</w:t>
      </w:r>
      <w:r w:rsidR="00CD1420" w:rsidRPr="001B7E3F">
        <w:rPr>
          <w:rFonts w:ascii="Arial" w:hAnsi="Arial" w:cs="Arial"/>
          <w:sz w:val="20"/>
          <w:szCs w:val="20"/>
        </w:rPr>
        <w:t xml:space="preserve"> hướng dẫn sử dụng.</w:t>
      </w:r>
    </w:p>
    <w:p w:rsidR="00D92B91" w:rsidRPr="001B7E3F" w:rsidRDefault="007912B1" w:rsidP="001B7E3F">
      <w:pPr>
        <w:numPr>
          <w:ilvl w:val="1"/>
          <w:numId w:val="16"/>
        </w:numPr>
        <w:spacing w:line="360" w:lineRule="auto"/>
        <w:jc w:val="both"/>
        <w:rPr>
          <w:rFonts w:ascii="Arial" w:hAnsi="Arial" w:cs="Arial"/>
          <w:sz w:val="20"/>
          <w:szCs w:val="20"/>
        </w:rPr>
      </w:pPr>
      <w:r w:rsidRPr="001B7E3F">
        <w:rPr>
          <w:rFonts w:ascii="Arial" w:hAnsi="Arial" w:cs="Arial"/>
          <w:sz w:val="20"/>
          <w:szCs w:val="20"/>
        </w:rPr>
        <w:t xml:space="preserve">Hình thức thanh toán: </w:t>
      </w:r>
      <w:r w:rsidR="00625F33" w:rsidRPr="001B7E3F">
        <w:rPr>
          <w:rFonts w:ascii="Arial" w:hAnsi="Arial" w:cs="Arial"/>
          <w:sz w:val="20"/>
          <w:szCs w:val="20"/>
        </w:rPr>
        <w:t>C</w:t>
      </w:r>
      <w:r w:rsidRPr="001B7E3F">
        <w:rPr>
          <w:rFonts w:ascii="Arial" w:hAnsi="Arial" w:cs="Arial"/>
          <w:sz w:val="20"/>
          <w:szCs w:val="20"/>
        </w:rPr>
        <w:t>huyển khoản</w:t>
      </w:r>
      <w:r w:rsidR="00144ABC" w:rsidRPr="001B7E3F">
        <w:rPr>
          <w:rFonts w:ascii="Arial" w:hAnsi="Arial" w:cs="Arial"/>
          <w:sz w:val="20"/>
          <w:szCs w:val="20"/>
        </w:rPr>
        <w:t xml:space="preserve"> hoặc tiền mặt</w:t>
      </w:r>
    </w:p>
    <w:p w:rsidR="00CD1420" w:rsidRPr="001B7E3F" w:rsidRDefault="00CD1420" w:rsidP="001B7E3F">
      <w:pPr>
        <w:spacing w:line="360" w:lineRule="auto"/>
        <w:jc w:val="both"/>
        <w:rPr>
          <w:rFonts w:ascii="Arial" w:hAnsi="Arial" w:cs="Arial"/>
          <w:sz w:val="20"/>
          <w:szCs w:val="20"/>
        </w:rPr>
      </w:pPr>
    </w:p>
    <w:p w:rsidR="003446DB" w:rsidRPr="001B7E3F" w:rsidRDefault="003446DB" w:rsidP="003446DB">
      <w:pPr>
        <w:pStyle w:val="Heading1"/>
        <w:numPr>
          <w:ilvl w:val="0"/>
          <w:numId w:val="0"/>
        </w:numPr>
        <w:spacing w:line="360" w:lineRule="auto"/>
        <w:jc w:val="both"/>
        <w:rPr>
          <w:rFonts w:ascii="Arial" w:hAnsi="Arial" w:cs="Arial"/>
          <w:sz w:val="20"/>
          <w:szCs w:val="20"/>
        </w:rPr>
      </w:pPr>
      <w:r w:rsidRPr="001B7E3F">
        <w:rPr>
          <w:rFonts w:ascii="Arial" w:hAnsi="Arial" w:cs="Arial"/>
          <w:sz w:val="20"/>
          <w:szCs w:val="20"/>
        </w:rPr>
        <w:t xml:space="preserve">ĐIỀU </w:t>
      </w:r>
      <w:r>
        <w:rPr>
          <w:rFonts w:ascii="Arial" w:hAnsi="Arial" w:cs="Arial"/>
          <w:sz w:val="20"/>
          <w:szCs w:val="20"/>
        </w:rPr>
        <w:t>3</w:t>
      </w:r>
      <w:r w:rsidRPr="001B7E3F">
        <w:rPr>
          <w:rFonts w:ascii="Arial" w:hAnsi="Arial" w:cs="Arial"/>
          <w:sz w:val="20"/>
          <w:szCs w:val="20"/>
        </w:rPr>
        <w:t xml:space="preserve">: </w:t>
      </w:r>
      <w:r>
        <w:rPr>
          <w:rFonts w:ascii="Arial" w:hAnsi="Arial" w:cs="Arial"/>
          <w:sz w:val="20"/>
          <w:szCs w:val="20"/>
        </w:rPr>
        <w:t>BẢN QUYỀN</w:t>
      </w:r>
    </w:p>
    <w:p w:rsidR="003446DB" w:rsidRPr="001B7E3F" w:rsidRDefault="003446DB" w:rsidP="003446DB">
      <w:pPr>
        <w:spacing w:line="360" w:lineRule="auto"/>
        <w:jc w:val="both"/>
        <w:rPr>
          <w:rFonts w:ascii="Arial" w:hAnsi="Arial" w:cs="Arial"/>
          <w:sz w:val="20"/>
          <w:szCs w:val="20"/>
        </w:rPr>
      </w:pPr>
    </w:p>
    <w:p w:rsidR="003446DB" w:rsidRPr="003446DB" w:rsidRDefault="003446DB" w:rsidP="003446DB">
      <w:pPr>
        <w:pStyle w:val="ListParagraph"/>
        <w:numPr>
          <w:ilvl w:val="0"/>
          <w:numId w:val="16"/>
        </w:numPr>
        <w:spacing w:line="360" w:lineRule="auto"/>
        <w:jc w:val="both"/>
        <w:rPr>
          <w:rFonts w:ascii="Arial" w:hAnsi="Arial" w:cs="Arial"/>
          <w:vanish/>
          <w:sz w:val="20"/>
          <w:szCs w:val="20"/>
        </w:rPr>
      </w:pPr>
    </w:p>
    <w:p w:rsidR="003446DB" w:rsidRPr="001B7E3F" w:rsidRDefault="003446DB" w:rsidP="003446DB">
      <w:pPr>
        <w:numPr>
          <w:ilvl w:val="1"/>
          <w:numId w:val="16"/>
        </w:numPr>
        <w:spacing w:line="360" w:lineRule="auto"/>
        <w:jc w:val="both"/>
        <w:rPr>
          <w:rFonts w:ascii="Arial" w:hAnsi="Arial" w:cs="Arial"/>
          <w:sz w:val="20"/>
          <w:szCs w:val="20"/>
        </w:rPr>
      </w:pPr>
      <w:r>
        <w:rPr>
          <w:rFonts w:ascii="Arial" w:hAnsi="Arial" w:cs="Arial"/>
          <w:sz w:val="20"/>
          <w:szCs w:val="20"/>
        </w:rPr>
        <w:t>Bên B cam kết chịu trách nhiệm về bản quyền và các tranh chấp pháp lý liên quan đến bản quyền đồi với các thiết kế và mã nguồn phần mềm sử dụng trong quá trình thiết kế và xây dựng website</w:t>
      </w:r>
    </w:p>
    <w:p w:rsidR="003446DB" w:rsidRPr="001B7E3F" w:rsidRDefault="003446DB" w:rsidP="003446DB">
      <w:pPr>
        <w:numPr>
          <w:ilvl w:val="1"/>
          <w:numId w:val="16"/>
        </w:numPr>
        <w:spacing w:line="360" w:lineRule="auto"/>
        <w:jc w:val="both"/>
        <w:rPr>
          <w:rFonts w:ascii="Arial" w:hAnsi="Arial" w:cs="Arial"/>
          <w:sz w:val="20"/>
          <w:szCs w:val="20"/>
        </w:rPr>
      </w:pPr>
      <w:r>
        <w:rPr>
          <w:rFonts w:ascii="Arial" w:hAnsi="Arial" w:cs="Arial"/>
          <w:sz w:val="20"/>
          <w:szCs w:val="20"/>
        </w:rPr>
        <w:t>Bên A cam kết tư chiu trách nhiệm pháp lý và bản quyền thông tin đối với các nội dung đăng tải trên website của mình. Đảm bảo không vi phạm các quy định pháp luật của Việt Nam về cung cấp nội dung thông tin trên Internet</w:t>
      </w:r>
      <w:r w:rsidRPr="001B7E3F">
        <w:rPr>
          <w:rFonts w:ascii="Arial" w:hAnsi="Arial" w:cs="Arial"/>
          <w:sz w:val="20"/>
          <w:szCs w:val="20"/>
        </w:rPr>
        <w:t>.</w:t>
      </w:r>
    </w:p>
    <w:p w:rsidR="003446DB" w:rsidRDefault="003446DB" w:rsidP="001B7E3F">
      <w:pPr>
        <w:spacing w:line="360" w:lineRule="auto"/>
        <w:jc w:val="both"/>
        <w:rPr>
          <w:rFonts w:ascii="Arial" w:hAnsi="Arial" w:cs="Arial"/>
          <w:b/>
          <w:sz w:val="20"/>
          <w:szCs w:val="20"/>
          <w:lang w:val="pl-PL"/>
        </w:rPr>
      </w:pPr>
    </w:p>
    <w:p w:rsidR="003446DB" w:rsidRPr="001B7E3F" w:rsidRDefault="003446DB" w:rsidP="003446DB">
      <w:pPr>
        <w:pStyle w:val="Heading1"/>
        <w:numPr>
          <w:ilvl w:val="0"/>
          <w:numId w:val="0"/>
        </w:numPr>
        <w:spacing w:line="360" w:lineRule="auto"/>
        <w:jc w:val="both"/>
        <w:rPr>
          <w:rFonts w:ascii="Arial" w:hAnsi="Arial" w:cs="Arial"/>
          <w:sz w:val="20"/>
          <w:szCs w:val="20"/>
        </w:rPr>
      </w:pPr>
      <w:r w:rsidRPr="001B7E3F">
        <w:rPr>
          <w:rFonts w:ascii="Arial" w:hAnsi="Arial" w:cs="Arial"/>
          <w:sz w:val="20"/>
          <w:szCs w:val="20"/>
        </w:rPr>
        <w:t>Đ</w:t>
      </w:r>
      <w:r w:rsidR="00982D30">
        <w:rPr>
          <w:rFonts w:ascii="Arial" w:hAnsi="Arial" w:cs="Arial"/>
          <w:sz w:val="20"/>
          <w:szCs w:val="20"/>
        </w:rPr>
        <w:t>IỀU 4</w:t>
      </w:r>
      <w:r w:rsidRPr="001B7E3F">
        <w:rPr>
          <w:rFonts w:ascii="Arial" w:hAnsi="Arial" w:cs="Arial"/>
          <w:sz w:val="20"/>
          <w:szCs w:val="20"/>
        </w:rPr>
        <w:t xml:space="preserve">: </w:t>
      </w:r>
      <w:r>
        <w:rPr>
          <w:rFonts w:ascii="Arial" w:hAnsi="Arial" w:cs="Arial"/>
          <w:sz w:val="20"/>
          <w:szCs w:val="20"/>
        </w:rPr>
        <w:t>BẢO MẬT THÔNG TIN</w:t>
      </w:r>
    </w:p>
    <w:p w:rsidR="003446DB" w:rsidRPr="001B7E3F" w:rsidRDefault="003446DB" w:rsidP="003446DB">
      <w:pPr>
        <w:spacing w:line="360" w:lineRule="auto"/>
        <w:jc w:val="both"/>
        <w:rPr>
          <w:rFonts w:ascii="Arial" w:hAnsi="Arial" w:cs="Arial"/>
          <w:sz w:val="20"/>
          <w:szCs w:val="20"/>
        </w:rPr>
      </w:pPr>
    </w:p>
    <w:p w:rsidR="00982D30" w:rsidRPr="00982D30" w:rsidRDefault="00982D30" w:rsidP="00982D30">
      <w:pPr>
        <w:pStyle w:val="ListParagraph"/>
        <w:numPr>
          <w:ilvl w:val="0"/>
          <w:numId w:val="16"/>
        </w:numPr>
        <w:spacing w:line="360" w:lineRule="auto"/>
        <w:jc w:val="both"/>
        <w:rPr>
          <w:rFonts w:ascii="Arial" w:hAnsi="Arial" w:cs="Arial"/>
          <w:vanish/>
          <w:sz w:val="20"/>
          <w:szCs w:val="20"/>
        </w:rPr>
      </w:pPr>
    </w:p>
    <w:p w:rsidR="003446DB" w:rsidRDefault="003446DB" w:rsidP="00982D30">
      <w:pPr>
        <w:numPr>
          <w:ilvl w:val="1"/>
          <w:numId w:val="16"/>
        </w:numPr>
        <w:spacing w:line="360" w:lineRule="auto"/>
        <w:jc w:val="both"/>
        <w:rPr>
          <w:rFonts w:ascii="Arial" w:hAnsi="Arial" w:cs="Arial"/>
          <w:sz w:val="20"/>
          <w:szCs w:val="20"/>
        </w:rPr>
      </w:pPr>
      <w:r>
        <w:rPr>
          <w:rFonts w:ascii="Arial" w:hAnsi="Arial" w:cs="Arial"/>
          <w:sz w:val="20"/>
          <w:szCs w:val="20"/>
        </w:rPr>
        <w:t>Hai bên đồng ý rằng, mọi thông tin trao đổi trong quá trình thực hiện hợp đồng bao gồm, nhưng không giới hạn bởi, các ý tưởng kinh doanh, ý tưởng thiết kế, nội dung thông tin</w:t>
      </w:r>
      <w:r w:rsidR="007A1895">
        <w:rPr>
          <w:rFonts w:ascii="Arial" w:hAnsi="Arial" w:cs="Arial"/>
          <w:sz w:val="20"/>
          <w:szCs w:val="20"/>
        </w:rPr>
        <w:t>,mã nguồn website và các tài sản thông tin khác sẽ được cả hai bên bảo mật tuyệt đối và không được phép tiết lộ cho bên thứ ba nào khác mà không được sự đồng ý của bên kia. Trừ trường hợp phải cung cấp theo một quyết định của cơ quan quản lý nhà nước có thẩm quyền.</w:t>
      </w:r>
    </w:p>
    <w:p w:rsidR="00982D30" w:rsidRPr="001B7E3F" w:rsidRDefault="00982D30" w:rsidP="00982D30">
      <w:pPr>
        <w:spacing w:line="360" w:lineRule="auto"/>
        <w:ind w:left="360"/>
        <w:jc w:val="both"/>
        <w:rPr>
          <w:rFonts w:ascii="Arial" w:hAnsi="Arial" w:cs="Arial"/>
          <w:sz w:val="20"/>
          <w:szCs w:val="20"/>
        </w:rPr>
      </w:pPr>
    </w:p>
    <w:p w:rsidR="003446DB" w:rsidRDefault="00982D30" w:rsidP="00982D30">
      <w:pPr>
        <w:numPr>
          <w:ilvl w:val="1"/>
          <w:numId w:val="16"/>
        </w:numPr>
        <w:spacing w:line="360" w:lineRule="auto"/>
        <w:jc w:val="both"/>
        <w:rPr>
          <w:rFonts w:ascii="Arial" w:hAnsi="Arial" w:cs="Arial"/>
          <w:sz w:val="20"/>
          <w:szCs w:val="20"/>
        </w:rPr>
      </w:pPr>
      <w:r>
        <w:rPr>
          <w:rFonts w:ascii="Arial" w:hAnsi="Arial" w:cs="Arial"/>
          <w:sz w:val="20"/>
          <w:szCs w:val="20"/>
        </w:rPr>
        <w:lastRenderedPageBreak/>
        <w:t>Trưởng hợp một bên vi phạm điều khoản bảo mật thông tin này, gây thiệt hại cho bên kia, thì sẽ phải bồi thường toàn bộ giá trị thiệt hại theo chứng minh của bên bị thiệt hại</w:t>
      </w:r>
    </w:p>
    <w:p w:rsidR="00982D30" w:rsidRDefault="00982D30" w:rsidP="00982D30">
      <w:pPr>
        <w:pStyle w:val="ListParagraph"/>
        <w:rPr>
          <w:rFonts w:ascii="Arial" w:hAnsi="Arial" w:cs="Arial"/>
          <w:sz w:val="20"/>
          <w:szCs w:val="20"/>
        </w:rPr>
      </w:pPr>
    </w:p>
    <w:p w:rsidR="00982D30" w:rsidRPr="001B7E3F" w:rsidRDefault="00982D30" w:rsidP="00982D30">
      <w:pPr>
        <w:spacing w:line="360" w:lineRule="auto"/>
        <w:ind w:left="360"/>
        <w:jc w:val="both"/>
        <w:rPr>
          <w:rFonts w:ascii="Arial" w:hAnsi="Arial" w:cs="Arial"/>
          <w:sz w:val="20"/>
          <w:szCs w:val="20"/>
        </w:rPr>
      </w:pPr>
    </w:p>
    <w:p w:rsidR="00CD1420" w:rsidRPr="001B7E3F" w:rsidRDefault="00CD1420" w:rsidP="001B7E3F">
      <w:pPr>
        <w:spacing w:line="360" w:lineRule="auto"/>
        <w:jc w:val="both"/>
        <w:rPr>
          <w:rFonts w:ascii="Arial" w:hAnsi="Arial" w:cs="Arial"/>
          <w:b/>
          <w:sz w:val="20"/>
          <w:szCs w:val="20"/>
          <w:lang w:val="pl-PL"/>
        </w:rPr>
      </w:pPr>
      <w:r w:rsidRPr="001B7E3F">
        <w:rPr>
          <w:rFonts w:ascii="Arial" w:hAnsi="Arial" w:cs="Arial"/>
          <w:b/>
          <w:sz w:val="20"/>
          <w:szCs w:val="20"/>
          <w:lang w:val="pl-PL"/>
        </w:rPr>
        <w:t xml:space="preserve">ĐIỀU </w:t>
      </w:r>
      <w:r w:rsidR="00982D30">
        <w:rPr>
          <w:rFonts w:ascii="Arial" w:hAnsi="Arial" w:cs="Arial"/>
          <w:b/>
          <w:sz w:val="20"/>
          <w:szCs w:val="20"/>
          <w:lang w:val="pl-PL"/>
        </w:rPr>
        <w:t>5</w:t>
      </w:r>
      <w:r w:rsidRPr="001B7E3F">
        <w:rPr>
          <w:rFonts w:ascii="Arial" w:hAnsi="Arial" w:cs="Arial"/>
          <w:b/>
          <w:sz w:val="20"/>
          <w:szCs w:val="20"/>
          <w:lang w:val="pl-PL"/>
        </w:rPr>
        <w:t>:  QUYỀN VÀ TRÁCH NHIỆM CỦA BÊN A</w:t>
      </w:r>
    </w:p>
    <w:p w:rsidR="00CD1420" w:rsidRPr="001B7E3F" w:rsidRDefault="00CD1420" w:rsidP="001B7E3F">
      <w:pPr>
        <w:spacing w:line="360" w:lineRule="auto"/>
        <w:jc w:val="both"/>
        <w:rPr>
          <w:rFonts w:ascii="Arial" w:hAnsi="Arial" w:cs="Arial"/>
          <w:b/>
          <w:sz w:val="20"/>
          <w:szCs w:val="20"/>
          <w:lang w:val="pl-PL"/>
        </w:rPr>
      </w:pPr>
    </w:p>
    <w:p w:rsidR="00CD1420" w:rsidRPr="001B7E3F" w:rsidRDefault="00CD1420" w:rsidP="001B7E3F">
      <w:pPr>
        <w:pStyle w:val="ListParagraph"/>
        <w:numPr>
          <w:ilvl w:val="0"/>
          <w:numId w:val="5"/>
        </w:numPr>
        <w:spacing w:line="360" w:lineRule="auto"/>
        <w:jc w:val="both"/>
        <w:rPr>
          <w:rFonts w:ascii="Arial" w:hAnsi="Arial" w:cs="Arial"/>
          <w:vanish/>
          <w:spacing w:val="-2"/>
          <w:sz w:val="20"/>
          <w:szCs w:val="20"/>
          <w:lang w:val="pl-PL"/>
        </w:rPr>
      </w:pPr>
    </w:p>
    <w:p w:rsidR="00CD1420" w:rsidRPr="001B7E3F" w:rsidRDefault="00CD1420" w:rsidP="001B7E3F">
      <w:pPr>
        <w:pStyle w:val="ListParagraph"/>
        <w:numPr>
          <w:ilvl w:val="0"/>
          <w:numId w:val="5"/>
        </w:numPr>
        <w:spacing w:line="360" w:lineRule="auto"/>
        <w:jc w:val="both"/>
        <w:rPr>
          <w:rFonts w:ascii="Arial" w:hAnsi="Arial" w:cs="Arial"/>
          <w:vanish/>
          <w:spacing w:val="-2"/>
          <w:sz w:val="20"/>
          <w:szCs w:val="20"/>
          <w:lang w:val="pl-PL"/>
        </w:rPr>
      </w:pPr>
    </w:p>
    <w:p w:rsidR="00982D30" w:rsidRPr="00982D30" w:rsidRDefault="00982D30" w:rsidP="00982D30">
      <w:pPr>
        <w:pStyle w:val="ListParagraph"/>
        <w:numPr>
          <w:ilvl w:val="0"/>
          <w:numId w:val="29"/>
        </w:numPr>
        <w:spacing w:line="360" w:lineRule="auto"/>
        <w:jc w:val="both"/>
        <w:rPr>
          <w:rFonts w:ascii="Arial" w:hAnsi="Arial" w:cs="Arial"/>
          <w:vanish/>
          <w:spacing w:val="-2"/>
          <w:sz w:val="20"/>
          <w:szCs w:val="20"/>
          <w:lang w:val="pl-PL"/>
        </w:rPr>
      </w:pPr>
    </w:p>
    <w:p w:rsidR="00982D30" w:rsidRPr="00982D30" w:rsidRDefault="00982D30" w:rsidP="00982D30">
      <w:pPr>
        <w:pStyle w:val="ListParagraph"/>
        <w:numPr>
          <w:ilvl w:val="0"/>
          <w:numId w:val="29"/>
        </w:numPr>
        <w:spacing w:line="360" w:lineRule="auto"/>
        <w:jc w:val="both"/>
        <w:rPr>
          <w:rFonts w:ascii="Arial" w:hAnsi="Arial" w:cs="Arial"/>
          <w:vanish/>
          <w:spacing w:val="-2"/>
          <w:sz w:val="20"/>
          <w:szCs w:val="20"/>
          <w:lang w:val="pl-PL"/>
        </w:rPr>
      </w:pPr>
    </w:p>
    <w:p w:rsidR="00982D30" w:rsidRPr="00982D30" w:rsidRDefault="00982D30" w:rsidP="00982D30">
      <w:pPr>
        <w:pStyle w:val="ListParagraph"/>
        <w:numPr>
          <w:ilvl w:val="0"/>
          <w:numId w:val="29"/>
        </w:numPr>
        <w:spacing w:line="360" w:lineRule="auto"/>
        <w:jc w:val="both"/>
        <w:rPr>
          <w:rFonts w:ascii="Arial" w:hAnsi="Arial" w:cs="Arial"/>
          <w:vanish/>
          <w:spacing w:val="-2"/>
          <w:sz w:val="20"/>
          <w:szCs w:val="20"/>
          <w:lang w:val="pl-PL"/>
        </w:rPr>
      </w:pPr>
    </w:p>
    <w:p w:rsidR="00982D30" w:rsidRDefault="00CD1420" w:rsidP="00982D30">
      <w:pPr>
        <w:pStyle w:val="ListParagraph"/>
        <w:numPr>
          <w:ilvl w:val="1"/>
          <w:numId w:val="29"/>
        </w:numPr>
        <w:spacing w:line="360" w:lineRule="auto"/>
        <w:jc w:val="both"/>
        <w:rPr>
          <w:rFonts w:ascii="Arial" w:hAnsi="Arial" w:cs="Arial"/>
          <w:spacing w:val="-2"/>
          <w:sz w:val="20"/>
          <w:szCs w:val="20"/>
          <w:lang w:val="pl-PL"/>
        </w:rPr>
      </w:pPr>
      <w:r w:rsidRPr="001B7E3F">
        <w:rPr>
          <w:rFonts w:ascii="Arial" w:hAnsi="Arial" w:cs="Arial"/>
          <w:spacing w:val="-2"/>
          <w:sz w:val="20"/>
          <w:szCs w:val="20"/>
          <w:lang w:val="pl-PL"/>
        </w:rPr>
        <w:t xml:space="preserve">Có trách nhiệm cử người phối hợp với bên B trong quá trình khảo sát, phân tích yêu cầu, mô tả nghiệp vụ </w:t>
      </w:r>
      <w:r w:rsidR="00982D30">
        <w:rPr>
          <w:rFonts w:ascii="Arial" w:hAnsi="Arial" w:cs="Arial"/>
          <w:spacing w:val="-2"/>
          <w:sz w:val="20"/>
          <w:szCs w:val="20"/>
          <w:lang w:val="pl-PL"/>
        </w:rPr>
        <w:t>phân tích ý tưởng thiết kế và duyệt các thiết kế website</w:t>
      </w:r>
    </w:p>
    <w:p w:rsidR="00982D30" w:rsidRDefault="00CD1420" w:rsidP="00982D30">
      <w:pPr>
        <w:pStyle w:val="ListParagraph"/>
        <w:numPr>
          <w:ilvl w:val="1"/>
          <w:numId w:val="29"/>
        </w:numPr>
        <w:spacing w:line="360" w:lineRule="auto"/>
        <w:jc w:val="both"/>
        <w:rPr>
          <w:rFonts w:ascii="Arial" w:hAnsi="Arial" w:cs="Arial"/>
          <w:spacing w:val="-2"/>
          <w:sz w:val="20"/>
          <w:szCs w:val="20"/>
          <w:lang w:val="pl-PL"/>
        </w:rPr>
      </w:pPr>
      <w:r w:rsidRPr="00982D30">
        <w:rPr>
          <w:rFonts w:ascii="Arial" w:hAnsi="Arial" w:cs="Arial"/>
          <w:spacing w:val="-2"/>
          <w:sz w:val="20"/>
          <w:szCs w:val="20"/>
          <w:lang w:val="pl-PL"/>
        </w:rPr>
        <w:t xml:space="preserve">Có trách nhiệm cung cấp các thông tin về nội dung, hình ảnh về về sản phẩm để bên B hỗ trợ nhập dữ liệu ban đầu.  </w:t>
      </w:r>
    </w:p>
    <w:p w:rsidR="00982D30" w:rsidRDefault="00CD1420" w:rsidP="00982D30">
      <w:pPr>
        <w:pStyle w:val="ListParagraph"/>
        <w:numPr>
          <w:ilvl w:val="1"/>
          <w:numId w:val="29"/>
        </w:numPr>
        <w:spacing w:line="360" w:lineRule="auto"/>
        <w:jc w:val="both"/>
        <w:rPr>
          <w:rFonts w:ascii="Arial" w:hAnsi="Arial" w:cs="Arial"/>
          <w:spacing w:val="-2"/>
          <w:sz w:val="20"/>
          <w:szCs w:val="20"/>
          <w:lang w:val="pl-PL"/>
        </w:rPr>
      </w:pPr>
      <w:r w:rsidRPr="00982D30">
        <w:rPr>
          <w:rFonts w:ascii="Arial" w:hAnsi="Arial" w:cs="Arial"/>
          <w:spacing w:val="-2"/>
          <w:sz w:val="20"/>
          <w:szCs w:val="20"/>
          <w:lang w:val="pl-PL"/>
        </w:rPr>
        <w:t xml:space="preserve">Có trách nhiệm </w:t>
      </w:r>
      <w:r w:rsidR="00982D30" w:rsidRPr="00982D30">
        <w:rPr>
          <w:rFonts w:ascii="Arial" w:hAnsi="Arial" w:cs="Arial"/>
          <w:spacing w:val="-2"/>
          <w:sz w:val="20"/>
          <w:szCs w:val="20"/>
          <w:lang w:val="pl-PL"/>
        </w:rPr>
        <w:t xml:space="preserve">cử người </w:t>
      </w:r>
      <w:r w:rsidRPr="00982D30">
        <w:rPr>
          <w:rFonts w:ascii="Arial" w:hAnsi="Arial" w:cs="Arial"/>
          <w:spacing w:val="-2"/>
          <w:sz w:val="20"/>
          <w:szCs w:val="20"/>
          <w:lang w:val="pl-PL"/>
        </w:rPr>
        <w:t xml:space="preserve"> tiếp nhận và nghiệm thu </w:t>
      </w:r>
      <w:r w:rsidR="00982D30" w:rsidRPr="00982D30">
        <w:rPr>
          <w:rFonts w:ascii="Arial" w:hAnsi="Arial" w:cs="Arial"/>
          <w:spacing w:val="-2"/>
          <w:sz w:val="20"/>
          <w:szCs w:val="20"/>
          <w:lang w:val="pl-PL"/>
        </w:rPr>
        <w:t>sản phẩm, cập nhật thông tin trên website</w:t>
      </w:r>
      <w:r w:rsidRPr="00982D30">
        <w:rPr>
          <w:rFonts w:ascii="Arial" w:hAnsi="Arial" w:cs="Arial"/>
          <w:spacing w:val="-2"/>
          <w:sz w:val="20"/>
          <w:szCs w:val="20"/>
          <w:lang w:val="pl-PL"/>
        </w:rPr>
        <w:t>.</w:t>
      </w:r>
    </w:p>
    <w:p w:rsidR="00982D30" w:rsidRDefault="00CD1420" w:rsidP="00982D30">
      <w:pPr>
        <w:pStyle w:val="ListParagraph"/>
        <w:numPr>
          <w:ilvl w:val="1"/>
          <w:numId w:val="29"/>
        </w:numPr>
        <w:spacing w:line="360" w:lineRule="auto"/>
        <w:jc w:val="both"/>
        <w:rPr>
          <w:rFonts w:ascii="Arial" w:hAnsi="Arial" w:cs="Arial"/>
          <w:spacing w:val="-2"/>
          <w:sz w:val="20"/>
          <w:szCs w:val="20"/>
          <w:lang w:val="pl-PL"/>
        </w:rPr>
      </w:pPr>
      <w:r w:rsidRPr="00982D30">
        <w:rPr>
          <w:rFonts w:ascii="Arial" w:hAnsi="Arial" w:cs="Arial"/>
          <w:spacing w:val="-2"/>
          <w:sz w:val="20"/>
          <w:szCs w:val="20"/>
          <w:lang w:val="pl-PL"/>
        </w:rPr>
        <w:t>Có trách nhiệm thanh toán đầy đủ và đúng hạn các khoản thanh toán nêu tại điều 2, hợp đồng này</w:t>
      </w:r>
    </w:p>
    <w:p w:rsidR="00982D30" w:rsidRDefault="00CD1420" w:rsidP="00982D30">
      <w:pPr>
        <w:pStyle w:val="ListParagraph"/>
        <w:numPr>
          <w:ilvl w:val="1"/>
          <w:numId w:val="29"/>
        </w:numPr>
        <w:spacing w:line="360" w:lineRule="auto"/>
        <w:jc w:val="both"/>
        <w:rPr>
          <w:rFonts w:ascii="Arial" w:hAnsi="Arial" w:cs="Arial"/>
          <w:spacing w:val="-2"/>
          <w:sz w:val="20"/>
          <w:szCs w:val="20"/>
          <w:lang w:val="pl-PL"/>
        </w:rPr>
      </w:pPr>
      <w:r w:rsidRPr="00982D30">
        <w:rPr>
          <w:rFonts w:ascii="Arial" w:hAnsi="Arial" w:cs="Arial"/>
          <w:spacing w:val="-2"/>
          <w:sz w:val="20"/>
          <w:szCs w:val="20"/>
          <w:lang w:val="pl-PL"/>
        </w:rPr>
        <w:t>Có quyền đơn phương chấm dứt hợp đồng trong các tình huống bất khả kháng hoặc trong các tình huống vi phạm hợp đồng do lỗi của bên B</w:t>
      </w:r>
    </w:p>
    <w:p w:rsidR="00CD1420" w:rsidRPr="00982D30" w:rsidRDefault="00CD1420" w:rsidP="00982D30">
      <w:pPr>
        <w:pStyle w:val="ListParagraph"/>
        <w:numPr>
          <w:ilvl w:val="1"/>
          <w:numId w:val="29"/>
        </w:numPr>
        <w:spacing w:line="360" w:lineRule="auto"/>
        <w:jc w:val="both"/>
        <w:rPr>
          <w:rFonts w:ascii="Arial" w:hAnsi="Arial" w:cs="Arial"/>
          <w:spacing w:val="-2"/>
          <w:sz w:val="20"/>
          <w:szCs w:val="20"/>
          <w:lang w:val="pl-PL"/>
        </w:rPr>
      </w:pPr>
      <w:r w:rsidRPr="00982D30">
        <w:rPr>
          <w:rFonts w:ascii="Arial" w:hAnsi="Arial" w:cs="Arial"/>
          <w:sz w:val="20"/>
          <w:szCs w:val="20"/>
          <w:lang w:val="pl-PL"/>
        </w:rPr>
        <w:t>Có quyền khiếu nại tới các cơ quan chức năng đề đòi bồi thường và xử lý theo luật định nếu bên B vi phạm hợp đồng.</w:t>
      </w:r>
    </w:p>
    <w:p w:rsidR="00CD1420" w:rsidRPr="001B7E3F" w:rsidRDefault="00CD1420" w:rsidP="001B7E3F">
      <w:pPr>
        <w:pStyle w:val="Heading1"/>
        <w:numPr>
          <w:ilvl w:val="0"/>
          <w:numId w:val="0"/>
        </w:numPr>
        <w:spacing w:line="360" w:lineRule="auto"/>
        <w:jc w:val="both"/>
        <w:rPr>
          <w:rFonts w:ascii="Arial" w:hAnsi="Arial" w:cs="Arial"/>
          <w:sz w:val="20"/>
          <w:szCs w:val="20"/>
          <w:lang w:val="pl-PL"/>
        </w:rPr>
      </w:pPr>
    </w:p>
    <w:p w:rsidR="00CD1420" w:rsidRPr="001B7E3F" w:rsidRDefault="00CD1420" w:rsidP="001B7E3F">
      <w:pPr>
        <w:pStyle w:val="Heading1"/>
        <w:numPr>
          <w:ilvl w:val="0"/>
          <w:numId w:val="0"/>
        </w:numPr>
        <w:spacing w:line="360" w:lineRule="auto"/>
        <w:jc w:val="both"/>
        <w:rPr>
          <w:rFonts w:ascii="Arial" w:hAnsi="Arial" w:cs="Arial"/>
          <w:sz w:val="20"/>
          <w:szCs w:val="20"/>
          <w:lang w:val="pl-PL"/>
        </w:rPr>
      </w:pPr>
      <w:r w:rsidRPr="001B7E3F">
        <w:rPr>
          <w:rFonts w:ascii="Arial" w:hAnsi="Arial" w:cs="Arial"/>
          <w:sz w:val="20"/>
          <w:szCs w:val="20"/>
          <w:lang w:val="pl-PL"/>
        </w:rPr>
        <w:t xml:space="preserve">ĐIỀU </w:t>
      </w:r>
      <w:r w:rsidR="00982D30">
        <w:rPr>
          <w:rFonts w:ascii="Arial" w:hAnsi="Arial" w:cs="Arial"/>
          <w:sz w:val="20"/>
          <w:szCs w:val="20"/>
          <w:lang w:val="pl-PL"/>
        </w:rPr>
        <w:t>6</w:t>
      </w:r>
      <w:r w:rsidRPr="001B7E3F">
        <w:rPr>
          <w:rFonts w:ascii="Arial" w:hAnsi="Arial" w:cs="Arial"/>
          <w:sz w:val="20"/>
          <w:szCs w:val="20"/>
          <w:lang w:val="pl-PL"/>
        </w:rPr>
        <w:t>: QUYỀN VÀ TRÁCH NHIỆM CỦA BÊN B</w:t>
      </w:r>
    </w:p>
    <w:p w:rsidR="00CD1420" w:rsidRPr="001B7E3F" w:rsidRDefault="00CD1420" w:rsidP="001B7E3F">
      <w:pPr>
        <w:tabs>
          <w:tab w:val="left" w:pos="822"/>
        </w:tabs>
        <w:spacing w:line="360" w:lineRule="auto"/>
        <w:ind w:left="448"/>
        <w:jc w:val="both"/>
        <w:rPr>
          <w:rFonts w:ascii="Arial" w:hAnsi="Arial" w:cs="Arial"/>
          <w:color w:val="000000"/>
          <w:sz w:val="20"/>
          <w:szCs w:val="20"/>
          <w:lang w:val="pl-PL"/>
        </w:rPr>
      </w:pPr>
    </w:p>
    <w:p w:rsidR="00CD1420" w:rsidRPr="001B7E3F" w:rsidRDefault="00CD1420" w:rsidP="001B7E3F">
      <w:pPr>
        <w:pStyle w:val="ListParagraph"/>
        <w:numPr>
          <w:ilvl w:val="0"/>
          <w:numId w:val="6"/>
        </w:numPr>
        <w:spacing w:line="360" w:lineRule="auto"/>
        <w:jc w:val="both"/>
        <w:rPr>
          <w:rFonts w:ascii="Arial" w:hAnsi="Arial" w:cs="Arial"/>
          <w:vanish/>
          <w:color w:val="000000"/>
          <w:sz w:val="20"/>
          <w:szCs w:val="20"/>
          <w:lang w:val="pl-PL"/>
        </w:rPr>
      </w:pPr>
    </w:p>
    <w:p w:rsidR="00CD1420" w:rsidRPr="001B7E3F" w:rsidRDefault="00CD1420" w:rsidP="001B7E3F">
      <w:pPr>
        <w:pStyle w:val="ListParagraph"/>
        <w:numPr>
          <w:ilvl w:val="0"/>
          <w:numId w:val="6"/>
        </w:numPr>
        <w:spacing w:line="360" w:lineRule="auto"/>
        <w:jc w:val="both"/>
        <w:rPr>
          <w:rFonts w:ascii="Arial" w:hAnsi="Arial" w:cs="Arial"/>
          <w:vanish/>
          <w:color w:val="000000"/>
          <w:sz w:val="20"/>
          <w:szCs w:val="20"/>
          <w:lang w:val="pl-PL"/>
        </w:rPr>
      </w:pPr>
    </w:p>
    <w:p w:rsidR="000F561F" w:rsidRPr="000F561F" w:rsidRDefault="000F561F" w:rsidP="000F561F">
      <w:pPr>
        <w:pStyle w:val="ListParagraph"/>
        <w:numPr>
          <w:ilvl w:val="0"/>
          <w:numId w:val="5"/>
        </w:numPr>
        <w:spacing w:line="360" w:lineRule="auto"/>
        <w:jc w:val="both"/>
        <w:rPr>
          <w:rFonts w:ascii="Arial" w:hAnsi="Arial" w:cs="Arial"/>
          <w:vanish/>
          <w:color w:val="000000"/>
          <w:sz w:val="20"/>
          <w:szCs w:val="20"/>
          <w:lang w:val="pl-PL"/>
        </w:rPr>
      </w:pPr>
    </w:p>
    <w:p w:rsidR="000F561F" w:rsidRPr="000F561F" w:rsidRDefault="000F561F" w:rsidP="000F561F">
      <w:pPr>
        <w:pStyle w:val="ListParagraph"/>
        <w:numPr>
          <w:ilvl w:val="0"/>
          <w:numId w:val="5"/>
        </w:numPr>
        <w:spacing w:line="360" w:lineRule="auto"/>
        <w:jc w:val="both"/>
        <w:rPr>
          <w:rFonts w:ascii="Arial" w:hAnsi="Arial" w:cs="Arial"/>
          <w:vanish/>
          <w:color w:val="000000"/>
          <w:sz w:val="20"/>
          <w:szCs w:val="20"/>
          <w:lang w:val="pl-PL"/>
        </w:rPr>
      </w:pPr>
    </w:p>
    <w:p w:rsidR="00CD1420" w:rsidRPr="001B7E3F" w:rsidRDefault="00CD1420" w:rsidP="000F561F">
      <w:pPr>
        <w:pStyle w:val="ListParagraph"/>
        <w:numPr>
          <w:ilvl w:val="1"/>
          <w:numId w:val="5"/>
        </w:numPr>
        <w:spacing w:line="360" w:lineRule="auto"/>
        <w:jc w:val="both"/>
        <w:rPr>
          <w:rFonts w:ascii="Arial" w:hAnsi="Arial" w:cs="Arial"/>
          <w:color w:val="000000"/>
          <w:sz w:val="20"/>
          <w:szCs w:val="20"/>
          <w:lang w:val="pl-PL"/>
        </w:rPr>
      </w:pPr>
      <w:r w:rsidRPr="001B7E3F">
        <w:rPr>
          <w:rFonts w:ascii="Arial" w:hAnsi="Arial" w:cs="Arial"/>
          <w:color w:val="000000"/>
          <w:sz w:val="20"/>
          <w:szCs w:val="20"/>
          <w:lang w:val="pl-PL"/>
        </w:rPr>
        <w:t xml:space="preserve">Có trách nhiệm thực hiện nghiêm túc các hạng mục công việc như mô tả trong điều 1 và đảm bảo bàn giao </w:t>
      </w:r>
      <w:r w:rsidR="00982D30">
        <w:rPr>
          <w:rFonts w:ascii="Arial" w:hAnsi="Arial" w:cs="Arial"/>
          <w:color w:val="000000"/>
          <w:sz w:val="20"/>
          <w:szCs w:val="20"/>
          <w:lang w:val="pl-PL"/>
        </w:rPr>
        <w:t>website</w:t>
      </w:r>
      <w:r w:rsidRPr="001B7E3F">
        <w:rPr>
          <w:rFonts w:ascii="Arial" w:hAnsi="Arial" w:cs="Arial"/>
          <w:color w:val="000000"/>
          <w:sz w:val="20"/>
          <w:szCs w:val="20"/>
          <w:lang w:val="pl-PL"/>
        </w:rPr>
        <w:t xml:space="preserve"> cho bên A đúng thời hạn.</w:t>
      </w:r>
    </w:p>
    <w:p w:rsidR="00CD1420" w:rsidRPr="001B7E3F" w:rsidRDefault="00CD1420" w:rsidP="001B7E3F">
      <w:pPr>
        <w:numPr>
          <w:ilvl w:val="1"/>
          <w:numId w:val="5"/>
        </w:numPr>
        <w:spacing w:line="360" w:lineRule="auto"/>
        <w:ind w:left="448" w:hanging="448"/>
        <w:jc w:val="both"/>
        <w:rPr>
          <w:rFonts w:ascii="Arial" w:hAnsi="Arial" w:cs="Arial"/>
          <w:color w:val="000000"/>
          <w:sz w:val="20"/>
          <w:szCs w:val="20"/>
          <w:lang w:val="pl-PL"/>
        </w:rPr>
      </w:pPr>
      <w:r w:rsidRPr="001B7E3F">
        <w:rPr>
          <w:rFonts w:ascii="Arial" w:hAnsi="Arial" w:cs="Arial"/>
          <w:color w:val="000000"/>
          <w:sz w:val="20"/>
          <w:szCs w:val="20"/>
          <w:lang w:val="pl-PL"/>
        </w:rPr>
        <w:t xml:space="preserve">Có trách nhiệm đào tạo, hướng dẫn cho nhân viên của bên A tiếp nhận và </w:t>
      </w:r>
      <w:r w:rsidR="00982D30">
        <w:rPr>
          <w:rFonts w:ascii="Arial" w:hAnsi="Arial" w:cs="Arial"/>
          <w:color w:val="000000"/>
          <w:sz w:val="20"/>
          <w:szCs w:val="20"/>
          <w:lang w:val="pl-PL"/>
        </w:rPr>
        <w:t>cập nhật nội dung thông tin trên website</w:t>
      </w:r>
      <w:r w:rsidRPr="001B7E3F">
        <w:rPr>
          <w:rFonts w:ascii="Arial" w:hAnsi="Arial" w:cs="Arial"/>
          <w:color w:val="000000"/>
          <w:sz w:val="20"/>
          <w:szCs w:val="20"/>
          <w:lang w:val="pl-PL"/>
        </w:rPr>
        <w:t>.</w:t>
      </w:r>
    </w:p>
    <w:p w:rsidR="00CD1420" w:rsidRPr="001B7E3F" w:rsidRDefault="00CD1420" w:rsidP="001B7E3F">
      <w:pPr>
        <w:numPr>
          <w:ilvl w:val="1"/>
          <w:numId w:val="5"/>
        </w:numPr>
        <w:spacing w:line="360" w:lineRule="auto"/>
        <w:ind w:left="448" w:hanging="448"/>
        <w:jc w:val="both"/>
        <w:rPr>
          <w:rFonts w:ascii="Arial" w:hAnsi="Arial" w:cs="Arial"/>
          <w:color w:val="000000"/>
          <w:sz w:val="20"/>
          <w:szCs w:val="20"/>
          <w:lang w:val="pl-PL"/>
        </w:rPr>
      </w:pPr>
      <w:r w:rsidRPr="001B7E3F">
        <w:rPr>
          <w:rFonts w:ascii="Arial" w:hAnsi="Arial" w:cs="Arial"/>
          <w:color w:val="000000"/>
          <w:sz w:val="20"/>
          <w:szCs w:val="20"/>
          <w:lang w:val="pl-PL"/>
        </w:rPr>
        <w:t xml:space="preserve">Có trách nhiệm bảo </w:t>
      </w:r>
      <w:r w:rsidR="00982D30">
        <w:rPr>
          <w:rFonts w:ascii="Arial" w:hAnsi="Arial" w:cs="Arial"/>
          <w:color w:val="000000"/>
          <w:sz w:val="20"/>
          <w:szCs w:val="20"/>
          <w:lang w:val="pl-PL"/>
        </w:rPr>
        <w:t>hỗ trợ kỹ thuật cho bên A trong quá trình sử dung khai thác website</w:t>
      </w:r>
      <w:r w:rsidRPr="001B7E3F">
        <w:rPr>
          <w:rFonts w:ascii="Arial" w:hAnsi="Arial" w:cs="Arial"/>
          <w:color w:val="000000"/>
          <w:sz w:val="20"/>
          <w:szCs w:val="20"/>
          <w:lang w:val="pl-PL"/>
        </w:rPr>
        <w:t xml:space="preserve">. </w:t>
      </w:r>
      <w:r w:rsidR="00982D30">
        <w:rPr>
          <w:rFonts w:ascii="Arial" w:hAnsi="Arial" w:cs="Arial"/>
          <w:color w:val="000000"/>
          <w:sz w:val="20"/>
          <w:szCs w:val="20"/>
          <w:lang w:val="pl-PL"/>
        </w:rPr>
        <w:t xml:space="preserve">Hỗ trợ việc nâng cấp website khi có phát sinh các điều chỉnh từ bên A. </w:t>
      </w:r>
      <w:r w:rsidRPr="001B7E3F">
        <w:rPr>
          <w:rFonts w:ascii="Arial" w:hAnsi="Arial" w:cs="Arial"/>
          <w:color w:val="000000"/>
          <w:sz w:val="20"/>
          <w:szCs w:val="20"/>
          <w:lang w:val="pl-PL"/>
        </w:rPr>
        <w:t>Chi phí cho việc nâng cấp hiệu chỉnh theo các yêu cầu mới sẽ được tính là chi phí phát sinh</w:t>
      </w:r>
      <w:r w:rsidR="00982D30">
        <w:rPr>
          <w:rFonts w:ascii="Arial" w:hAnsi="Arial" w:cs="Arial"/>
          <w:color w:val="000000"/>
          <w:sz w:val="20"/>
          <w:szCs w:val="20"/>
          <w:lang w:val="pl-PL"/>
        </w:rPr>
        <w:t xml:space="preserve"> và theo sự thỏa thuận của hai bên</w:t>
      </w:r>
      <w:r w:rsidRPr="001B7E3F">
        <w:rPr>
          <w:rFonts w:ascii="Arial" w:hAnsi="Arial" w:cs="Arial"/>
          <w:color w:val="000000"/>
          <w:sz w:val="20"/>
          <w:szCs w:val="20"/>
          <w:lang w:val="pl-PL"/>
        </w:rPr>
        <w:t>.</w:t>
      </w:r>
    </w:p>
    <w:p w:rsidR="00CD1420" w:rsidRPr="001B7E3F" w:rsidRDefault="00CD1420" w:rsidP="001B7E3F">
      <w:pPr>
        <w:numPr>
          <w:ilvl w:val="1"/>
          <w:numId w:val="5"/>
        </w:numPr>
        <w:spacing w:line="360" w:lineRule="auto"/>
        <w:ind w:left="448" w:hanging="448"/>
        <w:jc w:val="both"/>
        <w:rPr>
          <w:rFonts w:ascii="Arial" w:hAnsi="Arial" w:cs="Arial"/>
          <w:color w:val="000000"/>
          <w:sz w:val="20"/>
          <w:szCs w:val="20"/>
          <w:lang w:val="pl-PL"/>
        </w:rPr>
      </w:pPr>
      <w:r w:rsidRPr="001B7E3F">
        <w:rPr>
          <w:rFonts w:ascii="Arial" w:hAnsi="Arial" w:cs="Arial"/>
          <w:color w:val="000000"/>
          <w:sz w:val="20"/>
          <w:szCs w:val="20"/>
          <w:lang w:val="pl-PL"/>
        </w:rPr>
        <w:t>Có trách nhiệm</w:t>
      </w:r>
      <w:r w:rsidR="00982D30">
        <w:rPr>
          <w:rFonts w:ascii="Arial" w:hAnsi="Arial" w:cs="Arial"/>
          <w:color w:val="000000"/>
          <w:sz w:val="20"/>
          <w:szCs w:val="20"/>
          <w:lang w:val="pl-PL"/>
        </w:rPr>
        <w:t xml:space="preserve"> bàn giao toàn bộ mã nguồn website cho bên A lưu trữ và sử dụng sau này</w:t>
      </w:r>
      <w:r w:rsidRPr="001B7E3F">
        <w:rPr>
          <w:rFonts w:ascii="Arial" w:hAnsi="Arial" w:cs="Arial"/>
          <w:color w:val="000000"/>
          <w:sz w:val="20"/>
          <w:szCs w:val="20"/>
          <w:lang w:val="pl-PL"/>
        </w:rPr>
        <w:t>.</w:t>
      </w:r>
    </w:p>
    <w:p w:rsidR="00CD1420" w:rsidRPr="001B7E3F" w:rsidRDefault="00CD1420" w:rsidP="001B7E3F">
      <w:pPr>
        <w:numPr>
          <w:ilvl w:val="1"/>
          <w:numId w:val="5"/>
        </w:numPr>
        <w:spacing w:line="360" w:lineRule="auto"/>
        <w:jc w:val="both"/>
        <w:rPr>
          <w:rFonts w:ascii="Arial" w:hAnsi="Arial" w:cs="Arial"/>
          <w:spacing w:val="-2"/>
          <w:sz w:val="20"/>
          <w:szCs w:val="20"/>
          <w:lang w:val="pl-PL"/>
        </w:rPr>
      </w:pPr>
      <w:r w:rsidRPr="001B7E3F">
        <w:rPr>
          <w:rFonts w:ascii="Arial" w:hAnsi="Arial" w:cs="Arial"/>
          <w:spacing w:val="-2"/>
          <w:sz w:val="20"/>
          <w:szCs w:val="20"/>
          <w:lang w:val="pl-PL"/>
        </w:rPr>
        <w:t>Có quyền đơn phương chấm dứt hợp đồng trong các tình huống bất khả kháng hoặc trong các tình huống vi phạm hợp đồng do lỗi của bên A</w:t>
      </w:r>
    </w:p>
    <w:p w:rsidR="00CD1420" w:rsidRPr="001B7E3F" w:rsidRDefault="00CD1420" w:rsidP="001B7E3F">
      <w:pPr>
        <w:numPr>
          <w:ilvl w:val="1"/>
          <w:numId w:val="5"/>
        </w:numPr>
        <w:spacing w:line="360" w:lineRule="auto"/>
        <w:jc w:val="both"/>
        <w:rPr>
          <w:rFonts w:ascii="Arial" w:hAnsi="Arial" w:cs="Arial"/>
          <w:sz w:val="20"/>
          <w:szCs w:val="20"/>
          <w:lang w:val="pl-PL"/>
        </w:rPr>
      </w:pPr>
      <w:r w:rsidRPr="001B7E3F">
        <w:rPr>
          <w:rFonts w:ascii="Arial" w:hAnsi="Arial" w:cs="Arial"/>
          <w:sz w:val="20"/>
          <w:szCs w:val="20"/>
          <w:lang w:val="pl-PL"/>
        </w:rPr>
        <w:t>Có quyền khiếu nại tới các cơ quan chức năng đề đòi bồi thường và xử lý theo luật định nếu bên A vi phạm hợp đồng.</w:t>
      </w:r>
    </w:p>
    <w:p w:rsidR="00CD1420" w:rsidRPr="001B7E3F" w:rsidRDefault="00CD1420" w:rsidP="001B7E3F">
      <w:pPr>
        <w:spacing w:line="360" w:lineRule="auto"/>
        <w:ind w:left="448"/>
        <w:jc w:val="both"/>
        <w:rPr>
          <w:rFonts w:ascii="Arial" w:hAnsi="Arial" w:cs="Arial"/>
          <w:color w:val="000000"/>
          <w:sz w:val="20"/>
          <w:szCs w:val="20"/>
          <w:lang w:val="pl-PL"/>
        </w:rPr>
      </w:pPr>
    </w:p>
    <w:p w:rsidR="00CD1420" w:rsidRPr="001B7E3F" w:rsidRDefault="00CD1420" w:rsidP="001B7E3F">
      <w:pPr>
        <w:pStyle w:val="Heading1"/>
        <w:numPr>
          <w:ilvl w:val="0"/>
          <w:numId w:val="0"/>
        </w:numPr>
        <w:spacing w:line="360" w:lineRule="auto"/>
        <w:jc w:val="both"/>
        <w:rPr>
          <w:rFonts w:ascii="Arial" w:hAnsi="Arial" w:cs="Arial"/>
          <w:sz w:val="20"/>
          <w:szCs w:val="20"/>
          <w:lang w:val="pl-PL"/>
        </w:rPr>
      </w:pPr>
      <w:r w:rsidRPr="001B7E3F">
        <w:rPr>
          <w:rFonts w:ascii="Arial" w:hAnsi="Arial" w:cs="Arial"/>
          <w:sz w:val="20"/>
          <w:szCs w:val="20"/>
          <w:lang w:val="pl-PL"/>
        </w:rPr>
        <w:t xml:space="preserve">ĐIỀU </w:t>
      </w:r>
      <w:r w:rsidR="000F561F">
        <w:rPr>
          <w:rFonts w:ascii="Arial" w:hAnsi="Arial" w:cs="Arial"/>
          <w:sz w:val="20"/>
          <w:szCs w:val="20"/>
          <w:lang w:val="pl-PL"/>
        </w:rPr>
        <w:t>7</w:t>
      </w:r>
      <w:r w:rsidRPr="001B7E3F">
        <w:rPr>
          <w:rFonts w:ascii="Arial" w:hAnsi="Arial" w:cs="Arial"/>
          <w:sz w:val="20"/>
          <w:szCs w:val="20"/>
          <w:lang w:val="pl-PL"/>
        </w:rPr>
        <w:t>:</w:t>
      </w:r>
      <w:r w:rsidRPr="001B7E3F">
        <w:rPr>
          <w:rFonts w:ascii="Arial" w:hAnsi="Arial" w:cs="Arial"/>
          <w:sz w:val="20"/>
          <w:szCs w:val="20"/>
          <w:lang w:val="pl-PL"/>
        </w:rPr>
        <w:tab/>
        <w:t xml:space="preserve"> BẤT KHẢ KHÁNG</w:t>
      </w:r>
    </w:p>
    <w:p w:rsidR="00CD1420" w:rsidRPr="001B7E3F" w:rsidRDefault="00CD1420" w:rsidP="001B7E3F">
      <w:pPr>
        <w:spacing w:line="360" w:lineRule="auto"/>
        <w:jc w:val="both"/>
        <w:rPr>
          <w:rFonts w:ascii="Arial" w:hAnsi="Arial" w:cs="Arial"/>
          <w:sz w:val="20"/>
          <w:szCs w:val="20"/>
          <w:lang w:val="pl-PL"/>
        </w:rPr>
      </w:pPr>
    </w:p>
    <w:p w:rsidR="00CD1420" w:rsidRPr="001B7E3F" w:rsidRDefault="00CD1420" w:rsidP="001B7E3F">
      <w:pPr>
        <w:spacing w:line="360" w:lineRule="auto"/>
        <w:jc w:val="both"/>
        <w:rPr>
          <w:rFonts w:ascii="Arial" w:hAnsi="Arial" w:cs="Arial"/>
          <w:sz w:val="20"/>
          <w:szCs w:val="20"/>
          <w:lang w:val="pl-PL"/>
        </w:rPr>
      </w:pPr>
      <w:r w:rsidRPr="001B7E3F">
        <w:rPr>
          <w:rFonts w:ascii="Arial" w:hAnsi="Arial" w:cs="Arial"/>
          <w:sz w:val="20"/>
          <w:szCs w:val="20"/>
          <w:lang w:val="pl-PL"/>
        </w:rPr>
        <w:t>Các nguyên nhân khách quan dưới đây được coi là bất khả kháng và là căn cứ để một trong hai bên đề nghị đơn phương chấm dứt hợp đồng:</w:t>
      </w:r>
    </w:p>
    <w:p w:rsidR="00CD1420" w:rsidRPr="001B7E3F" w:rsidRDefault="00CD1420" w:rsidP="001B7E3F">
      <w:pPr>
        <w:pStyle w:val="ListParagraph"/>
        <w:numPr>
          <w:ilvl w:val="0"/>
          <w:numId w:val="3"/>
        </w:numPr>
        <w:spacing w:line="360" w:lineRule="auto"/>
        <w:jc w:val="both"/>
        <w:rPr>
          <w:rFonts w:ascii="Arial" w:hAnsi="Arial" w:cs="Arial"/>
          <w:vanish/>
          <w:sz w:val="20"/>
          <w:szCs w:val="20"/>
          <w:lang w:val="pl-PL"/>
        </w:rPr>
      </w:pPr>
    </w:p>
    <w:p w:rsidR="00CD1420" w:rsidRPr="001B7E3F" w:rsidRDefault="00CD1420" w:rsidP="001B7E3F">
      <w:pPr>
        <w:pStyle w:val="ListParagraph"/>
        <w:numPr>
          <w:ilvl w:val="0"/>
          <w:numId w:val="3"/>
        </w:numPr>
        <w:spacing w:line="360" w:lineRule="auto"/>
        <w:jc w:val="both"/>
        <w:rPr>
          <w:rFonts w:ascii="Arial" w:hAnsi="Arial" w:cs="Arial"/>
          <w:vanish/>
          <w:sz w:val="20"/>
          <w:szCs w:val="20"/>
          <w:lang w:val="pl-PL"/>
        </w:rPr>
      </w:pPr>
    </w:p>
    <w:p w:rsidR="000F561F" w:rsidRPr="000F561F" w:rsidRDefault="000F561F" w:rsidP="000F561F">
      <w:pPr>
        <w:pStyle w:val="ListParagraph"/>
        <w:numPr>
          <w:ilvl w:val="0"/>
          <w:numId w:val="6"/>
        </w:numPr>
        <w:spacing w:line="360" w:lineRule="auto"/>
        <w:jc w:val="both"/>
        <w:rPr>
          <w:rFonts w:ascii="Arial" w:hAnsi="Arial" w:cs="Arial"/>
          <w:vanish/>
          <w:sz w:val="20"/>
          <w:szCs w:val="20"/>
          <w:lang w:val="pl-PL"/>
        </w:rPr>
      </w:pPr>
    </w:p>
    <w:p w:rsidR="000F561F" w:rsidRPr="000F561F" w:rsidRDefault="000F561F" w:rsidP="000F561F">
      <w:pPr>
        <w:pStyle w:val="ListParagraph"/>
        <w:numPr>
          <w:ilvl w:val="0"/>
          <w:numId w:val="6"/>
        </w:numPr>
        <w:spacing w:line="360" w:lineRule="auto"/>
        <w:jc w:val="both"/>
        <w:rPr>
          <w:rFonts w:ascii="Arial" w:hAnsi="Arial" w:cs="Arial"/>
          <w:vanish/>
          <w:sz w:val="20"/>
          <w:szCs w:val="20"/>
          <w:lang w:val="pl-PL"/>
        </w:rPr>
      </w:pPr>
    </w:p>
    <w:p w:rsidR="00CD1420" w:rsidRPr="001B7E3F" w:rsidRDefault="00CD1420" w:rsidP="000F561F">
      <w:pPr>
        <w:pStyle w:val="ListParagraph"/>
        <w:numPr>
          <w:ilvl w:val="1"/>
          <w:numId w:val="6"/>
        </w:numPr>
        <w:spacing w:line="360" w:lineRule="auto"/>
        <w:jc w:val="both"/>
        <w:rPr>
          <w:rFonts w:ascii="Arial" w:hAnsi="Arial" w:cs="Arial"/>
          <w:sz w:val="20"/>
          <w:szCs w:val="20"/>
          <w:lang w:val="pl-PL"/>
        </w:rPr>
      </w:pPr>
      <w:r w:rsidRPr="001B7E3F">
        <w:rPr>
          <w:rFonts w:ascii="Arial" w:hAnsi="Arial" w:cs="Arial"/>
          <w:sz w:val="20"/>
          <w:szCs w:val="20"/>
          <w:lang w:val="pl-PL"/>
        </w:rPr>
        <w:t>Thiên tai, hỏa hoạn, chiến tranh, thay đổi chính sách</w:t>
      </w:r>
    </w:p>
    <w:p w:rsidR="00CD1420" w:rsidRPr="001B7E3F" w:rsidRDefault="00CD1420" w:rsidP="001B7E3F">
      <w:pPr>
        <w:numPr>
          <w:ilvl w:val="1"/>
          <w:numId w:val="6"/>
        </w:numPr>
        <w:spacing w:line="360" w:lineRule="auto"/>
        <w:jc w:val="both"/>
        <w:rPr>
          <w:rFonts w:ascii="Arial" w:hAnsi="Arial" w:cs="Arial"/>
          <w:sz w:val="20"/>
          <w:szCs w:val="20"/>
          <w:lang w:val="pl-PL"/>
        </w:rPr>
      </w:pPr>
      <w:r w:rsidRPr="001B7E3F">
        <w:rPr>
          <w:rFonts w:ascii="Arial" w:hAnsi="Arial" w:cs="Arial"/>
          <w:sz w:val="20"/>
          <w:szCs w:val="20"/>
          <w:lang w:val="pl-PL"/>
        </w:rPr>
        <w:t>Một trong hai bên trở nên không còn đủ tư cách pháp nhân theo một quyết định của tòa án hoặc bên đó chủ động đăng ký chấm dứt hoạt động, tạm ngừng hoạt động, giải thể.</w:t>
      </w:r>
    </w:p>
    <w:p w:rsidR="00CD1420" w:rsidRPr="001B7E3F" w:rsidRDefault="00CD1420" w:rsidP="001B7E3F">
      <w:pPr>
        <w:spacing w:line="360" w:lineRule="auto"/>
        <w:ind w:left="360"/>
        <w:jc w:val="both"/>
        <w:rPr>
          <w:rFonts w:ascii="Arial" w:hAnsi="Arial" w:cs="Arial"/>
          <w:sz w:val="20"/>
          <w:szCs w:val="20"/>
          <w:lang w:val="pl-PL"/>
        </w:rPr>
      </w:pPr>
    </w:p>
    <w:p w:rsidR="00CD1420" w:rsidRPr="001B7E3F" w:rsidRDefault="000F561F" w:rsidP="001B7E3F">
      <w:pPr>
        <w:pStyle w:val="Heading1"/>
        <w:numPr>
          <w:ilvl w:val="0"/>
          <w:numId w:val="0"/>
        </w:numPr>
        <w:spacing w:line="360" w:lineRule="auto"/>
        <w:rPr>
          <w:rFonts w:ascii="Arial" w:hAnsi="Arial" w:cs="Arial"/>
          <w:sz w:val="20"/>
          <w:szCs w:val="20"/>
        </w:rPr>
      </w:pPr>
      <w:r>
        <w:rPr>
          <w:rFonts w:ascii="Arial" w:hAnsi="Arial" w:cs="Arial"/>
          <w:sz w:val="20"/>
          <w:szCs w:val="20"/>
        </w:rPr>
        <w:t>ĐIỀU 8</w:t>
      </w:r>
      <w:r w:rsidR="00CD1420" w:rsidRPr="001B7E3F">
        <w:rPr>
          <w:rFonts w:ascii="Arial" w:hAnsi="Arial" w:cs="Arial"/>
          <w:sz w:val="20"/>
          <w:szCs w:val="20"/>
        </w:rPr>
        <w:t>:</w:t>
      </w:r>
      <w:r w:rsidR="00CD1420" w:rsidRPr="001B7E3F">
        <w:rPr>
          <w:rFonts w:ascii="Arial" w:hAnsi="Arial" w:cs="Arial"/>
          <w:sz w:val="20"/>
          <w:szCs w:val="20"/>
        </w:rPr>
        <w:tab/>
        <w:t>ĐIỀU KHOẢN CHUNG</w:t>
      </w:r>
    </w:p>
    <w:p w:rsidR="00CD1420" w:rsidRPr="001B7E3F" w:rsidRDefault="00CD1420" w:rsidP="001B7E3F">
      <w:pPr>
        <w:spacing w:line="360" w:lineRule="auto"/>
        <w:ind w:left="360"/>
        <w:jc w:val="both"/>
        <w:rPr>
          <w:rFonts w:ascii="Arial" w:hAnsi="Arial" w:cs="Arial"/>
          <w:sz w:val="20"/>
          <w:szCs w:val="20"/>
        </w:rPr>
      </w:pPr>
    </w:p>
    <w:p w:rsidR="00CD1420" w:rsidRPr="001B7E3F" w:rsidRDefault="00CD1420" w:rsidP="001B7E3F">
      <w:pPr>
        <w:pStyle w:val="ListParagraph"/>
        <w:numPr>
          <w:ilvl w:val="0"/>
          <w:numId w:val="7"/>
        </w:numPr>
        <w:spacing w:line="360" w:lineRule="auto"/>
        <w:jc w:val="both"/>
        <w:rPr>
          <w:rFonts w:ascii="Arial" w:hAnsi="Arial" w:cs="Arial"/>
          <w:vanish/>
          <w:sz w:val="20"/>
          <w:szCs w:val="20"/>
        </w:rPr>
      </w:pPr>
    </w:p>
    <w:p w:rsidR="00CD1420" w:rsidRPr="001B7E3F" w:rsidRDefault="00CD1420" w:rsidP="001B7E3F">
      <w:pPr>
        <w:pStyle w:val="ListParagraph"/>
        <w:numPr>
          <w:ilvl w:val="0"/>
          <w:numId w:val="7"/>
        </w:numPr>
        <w:spacing w:line="360" w:lineRule="auto"/>
        <w:jc w:val="both"/>
        <w:rPr>
          <w:rFonts w:ascii="Arial" w:hAnsi="Arial" w:cs="Arial"/>
          <w:vanish/>
          <w:sz w:val="20"/>
          <w:szCs w:val="20"/>
        </w:rPr>
      </w:pPr>
    </w:p>
    <w:p w:rsidR="000F561F" w:rsidRPr="000F561F" w:rsidRDefault="000F561F" w:rsidP="000F561F">
      <w:pPr>
        <w:pStyle w:val="ListParagraph"/>
        <w:numPr>
          <w:ilvl w:val="0"/>
          <w:numId w:val="3"/>
        </w:numPr>
        <w:spacing w:line="360" w:lineRule="auto"/>
        <w:jc w:val="both"/>
        <w:rPr>
          <w:rFonts w:ascii="Arial" w:hAnsi="Arial" w:cs="Arial"/>
          <w:vanish/>
          <w:sz w:val="20"/>
          <w:szCs w:val="20"/>
        </w:rPr>
      </w:pPr>
    </w:p>
    <w:p w:rsidR="000F561F" w:rsidRPr="000F561F" w:rsidRDefault="000F561F" w:rsidP="000F561F">
      <w:pPr>
        <w:pStyle w:val="ListParagraph"/>
        <w:numPr>
          <w:ilvl w:val="0"/>
          <w:numId w:val="3"/>
        </w:numPr>
        <w:spacing w:line="360" w:lineRule="auto"/>
        <w:jc w:val="both"/>
        <w:rPr>
          <w:rFonts w:ascii="Arial" w:hAnsi="Arial" w:cs="Arial"/>
          <w:vanish/>
          <w:sz w:val="20"/>
          <w:szCs w:val="20"/>
        </w:rPr>
      </w:pPr>
    </w:p>
    <w:p w:rsidR="00CD1420" w:rsidRPr="001B7E3F" w:rsidRDefault="00CD1420" w:rsidP="000F561F">
      <w:pPr>
        <w:pStyle w:val="ListParagraph"/>
        <w:numPr>
          <w:ilvl w:val="1"/>
          <w:numId w:val="3"/>
        </w:numPr>
        <w:spacing w:line="360" w:lineRule="auto"/>
        <w:jc w:val="both"/>
        <w:rPr>
          <w:rFonts w:ascii="Arial" w:hAnsi="Arial" w:cs="Arial"/>
          <w:sz w:val="20"/>
          <w:szCs w:val="20"/>
        </w:rPr>
      </w:pPr>
      <w:r w:rsidRPr="001B7E3F">
        <w:rPr>
          <w:rFonts w:ascii="Arial" w:hAnsi="Arial" w:cs="Arial"/>
          <w:sz w:val="20"/>
          <w:szCs w:val="20"/>
        </w:rPr>
        <w:t>Hai bên cam kết thực hiện đúng các điều khoản của hợp đồng, bên nào vi phạm sẽ phải chịu trách nhiệm theo quy định của pháp luật.</w:t>
      </w:r>
    </w:p>
    <w:p w:rsidR="00CD1420" w:rsidRPr="001B7E3F" w:rsidRDefault="00CD1420" w:rsidP="001B7E3F">
      <w:pPr>
        <w:numPr>
          <w:ilvl w:val="1"/>
          <w:numId w:val="3"/>
        </w:numPr>
        <w:spacing w:line="360" w:lineRule="auto"/>
        <w:jc w:val="both"/>
        <w:rPr>
          <w:rFonts w:ascii="Arial" w:hAnsi="Arial" w:cs="Arial"/>
          <w:sz w:val="20"/>
          <w:szCs w:val="20"/>
        </w:rPr>
      </w:pPr>
      <w:r w:rsidRPr="001B7E3F">
        <w:rPr>
          <w:rFonts w:ascii="Arial" w:hAnsi="Arial" w:cs="Arial"/>
          <w:sz w:val="20"/>
          <w:szCs w:val="20"/>
        </w:rPr>
        <w:t xml:space="preserve">Mọi thay đổi liên quan đến nội dung hợp đồng phải được một Bên thông báo bằng văn bản cho Bên kia trước ít nhất 03 ngày. Nội dung thay đổi chỉ có hiệu lực nếu thông báo của một Bên được Bên kia chấp thuận bằng văn bản. Mọi chi phí phát sinh từ việc thay đổi hợp đồng </w:t>
      </w:r>
      <w:r w:rsidR="000F561F">
        <w:rPr>
          <w:rFonts w:ascii="Arial" w:hAnsi="Arial" w:cs="Arial"/>
          <w:sz w:val="20"/>
          <w:szCs w:val="20"/>
        </w:rPr>
        <w:t xml:space="preserve">(nếu có) </w:t>
      </w:r>
      <w:r w:rsidRPr="001B7E3F">
        <w:rPr>
          <w:rFonts w:ascii="Arial" w:hAnsi="Arial" w:cs="Arial"/>
          <w:sz w:val="20"/>
          <w:szCs w:val="20"/>
        </w:rPr>
        <w:t>sẽ do Bên đề nghị thay đổi chịu trách nhiệm thanh toán.</w:t>
      </w:r>
    </w:p>
    <w:p w:rsidR="00CD1420" w:rsidRPr="001B7E3F" w:rsidRDefault="00CD1420" w:rsidP="001B7E3F">
      <w:pPr>
        <w:numPr>
          <w:ilvl w:val="1"/>
          <w:numId w:val="3"/>
        </w:numPr>
        <w:spacing w:line="360" w:lineRule="auto"/>
        <w:jc w:val="both"/>
        <w:rPr>
          <w:rFonts w:ascii="Arial" w:hAnsi="Arial" w:cs="Arial"/>
          <w:sz w:val="20"/>
          <w:szCs w:val="20"/>
        </w:rPr>
      </w:pPr>
      <w:r w:rsidRPr="001B7E3F">
        <w:rPr>
          <w:rFonts w:ascii="Arial" w:hAnsi="Arial" w:cs="Arial"/>
          <w:sz w:val="20"/>
          <w:szCs w:val="20"/>
        </w:rPr>
        <w:t>Mọi tranh chấp phát sinh trong quá trình thực hiện hợp đồng này (nếu có) sẽ được hai bên thương lượng giải quyết trên tinh thần hợp tác, tôn trọng lẫn nhau. Trường hợp hai bên không thống nhất, vụ việc sẽ được chuyển lên Tòa án có thẩm quyền để giải quyết.</w:t>
      </w:r>
    </w:p>
    <w:p w:rsidR="00CD1420" w:rsidRPr="001B7E3F" w:rsidRDefault="00CD1420" w:rsidP="001B7E3F">
      <w:pPr>
        <w:numPr>
          <w:ilvl w:val="1"/>
          <w:numId w:val="3"/>
        </w:numPr>
        <w:spacing w:line="360" w:lineRule="auto"/>
        <w:jc w:val="both"/>
        <w:rPr>
          <w:rFonts w:ascii="Arial" w:hAnsi="Arial" w:cs="Arial"/>
          <w:sz w:val="20"/>
          <w:szCs w:val="20"/>
        </w:rPr>
      </w:pPr>
      <w:r w:rsidRPr="001B7E3F">
        <w:rPr>
          <w:rFonts w:ascii="Arial" w:hAnsi="Arial" w:cs="Arial"/>
          <w:sz w:val="20"/>
          <w:szCs w:val="20"/>
        </w:rPr>
        <w:t>Hợp đồng này được lập thành 02 (hai) bản có giá trị ngang nhau, mỗi bên giữ 01 (một) bản.</w:t>
      </w:r>
    </w:p>
    <w:p w:rsidR="00CD1420" w:rsidRPr="001B7E3F" w:rsidRDefault="00CD1420" w:rsidP="001B7E3F">
      <w:pPr>
        <w:spacing w:line="360" w:lineRule="auto"/>
        <w:jc w:val="both"/>
        <w:rPr>
          <w:rFonts w:ascii="Arial" w:hAnsi="Arial" w:cs="Arial"/>
          <w:sz w:val="20"/>
          <w:szCs w:val="20"/>
        </w:rPr>
      </w:pPr>
    </w:p>
    <w:tbl>
      <w:tblPr>
        <w:tblW w:w="10415" w:type="dxa"/>
        <w:jc w:val="center"/>
        <w:tblLayout w:type="fixed"/>
        <w:tblLook w:val="0000" w:firstRow="0" w:lastRow="0" w:firstColumn="0" w:lastColumn="0" w:noHBand="0" w:noVBand="0"/>
      </w:tblPr>
      <w:tblGrid>
        <w:gridCol w:w="4214"/>
        <w:gridCol w:w="1622"/>
        <w:gridCol w:w="4579"/>
      </w:tblGrid>
      <w:tr w:rsidR="00B229D7" w:rsidRPr="001B7E3F">
        <w:trPr>
          <w:cantSplit/>
          <w:trHeight w:val="2735"/>
          <w:jc w:val="center"/>
        </w:trPr>
        <w:tc>
          <w:tcPr>
            <w:tcW w:w="4214" w:type="dxa"/>
          </w:tcPr>
          <w:p w:rsidR="00810FF7" w:rsidRPr="001B7E3F" w:rsidRDefault="00B229D7" w:rsidP="001B7E3F">
            <w:pPr>
              <w:snapToGrid w:val="0"/>
              <w:spacing w:before="120" w:after="280" w:line="360" w:lineRule="auto"/>
              <w:jc w:val="center"/>
              <w:rPr>
                <w:rFonts w:ascii="Arial" w:hAnsi="Arial" w:cs="Arial"/>
                <w:b/>
                <w:sz w:val="20"/>
                <w:szCs w:val="20"/>
              </w:rPr>
            </w:pPr>
            <w:r w:rsidRPr="001B7E3F">
              <w:rPr>
                <w:rFonts w:ascii="Arial" w:hAnsi="Arial" w:cs="Arial"/>
                <w:b/>
                <w:sz w:val="20"/>
                <w:szCs w:val="20"/>
              </w:rPr>
              <w:t>ĐẠI DIỆN BÊN A</w:t>
            </w:r>
            <w:r w:rsidRPr="001B7E3F">
              <w:rPr>
                <w:rFonts w:ascii="Arial" w:hAnsi="Arial" w:cs="Arial"/>
                <w:b/>
                <w:sz w:val="20"/>
                <w:szCs w:val="20"/>
              </w:rPr>
              <w:br/>
            </w:r>
          </w:p>
          <w:p w:rsidR="00810FF7" w:rsidRPr="001B7E3F" w:rsidRDefault="00810FF7" w:rsidP="001B7E3F">
            <w:pPr>
              <w:snapToGrid w:val="0"/>
              <w:spacing w:before="120" w:after="280" w:line="360" w:lineRule="auto"/>
              <w:jc w:val="center"/>
              <w:rPr>
                <w:rFonts w:ascii="Arial" w:hAnsi="Arial" w:cs="Arial"/>
                <w:b/>
                <w:sz w:val="20"/>
                <w:szCs w:val="20"/>
              </w:rPr>
            </w:pPr>
          </w:p>
          <w:p w:rsidR="00810FF7" w:rsidRPr="001B7E3F" w:rsidRDefault="00810FF7" w:rsidP="001B7E3F">
            <w:pPr>
              <w:snapToGrid w:val="0"/>
              <w:spacing w:before="120" w:after="280" w:line="360" w:lineRule="auto"/>
              <w:jc w:val="center"/>
              <w:rPr>
                <w:rFonts w:ascii="Arial" w:hAnsi="Arial" w:cs="Arial"/>
                <w:b/>
                <w:sz w:val="20"/>
                <w:szCs w:val="20"/>
              </w:rPr>
            </w:pPr>
          </w:p>
          <w:p w:rsidR="00810FF7" w:rsidRPr="001B7E3F" w:rsidRDefault="00810FF7" w:rsidP="001B7E3F">
            <w:pPr>
              <w:snapToGrid w:val="0"/>
              <w:spacing w:before="120" w:after="280" w:line="360" w:lineRule="auto"/>
              <w:jc w:val="center"/>
              <w:rPr>
                <w:rFonts w:ascii="Arial" w:hAnsi="Arial" w:cs="Arial"/>
                <w:b/>
                <w:sz w:val="20"/>
                <w:szCs w:val="20"/>
              </w:rPr>
            </w:pPr>
          </w:p>
          <w:p w:rsidR="004A72C5" w:rsidRPr="001B7E3F" w:rsidRDefault="00742196" w:rsidP="001B7E3F">
            <w:pPr>
              <w:snapToGrid w:val="0"/>
              <w:spacing w:before="120" w:after="280" w:line="360" w:lineRule="auto"/>
              <w:jc w:val="center"/>
              <w:rPr>
                <w:rFonts w:ascii="Arial" w:hAnsi="Arial" w:cs="Arial"/>
                <w:b/>
                <w:sz w:val="20"/>
                <w:szCs w:val="20"/>
              </w:rPr>
            </w:pPr>
            <w:r w:rsidRPr="001B7E3F">
              <w:rPr>
                <w:rFonts w:ascii="Arial" w:hAnsi="Arial" w:cs="Arial"/>
                <w:b/>
                <w:sz w:val="20"/>
                <w:szCs w:val="20"/>
              </w:rPr>
              <w:t xml:space="preserve"> </w:t>
            </w:r>
            <w:r w:rsidR="0067419A" w:rsidRPr="001B7E3F">
              <w:rPr>
                <w:rFonts w:ascii="Arial" w:hAnsi="Arial" w:cs="Arial"/>
                <w:b/>
                <w:sz w:val="20"/>
                <w:szCs w:val="20"/>
              </w:rPr>
              <w:t xml:space="preserve"> </w:t>
            </w:r>
          </w:p>
        </w:tc>
        <w:tc>
          <w:tcPr>
            <w:tcW w:w="1622" w:type="dxa"/>
          </w:tcPr>
          <w:p w:rsidR="00B229D7" w:rsidRPr="001B7E3F" w:rsidRDefault="00B229D7" w:rsidP="001B7E3F">
            <w:pPr>
              <w:snapToGrid w:val="0"/>
              <w:spacing w:line="360" w:lineRule="auto"/>
              <w:rPr>
                <w:rFonts w:ascii="Arial" w:hAnsi="Arial" w:cs="Arial"/>
                <w:sz w:val="20"/>
                <w:szCs w:val="20"/>
              </w:rPr>
            </w:pPr>
          </w:p>
        </w:tc>
        <w:tc>
          <w:tcPr>
            <w:tcW w:w="4579" w:type="dxa"/>
          </w:tcPr>
          <w:p w:rsidR="00B229D7" w:rsidRPr="001B7E3F" w:rsidRDefault="00B229D7" w:rsidP="001B7E3F">
            <w:pPr>
              <w:snapToGrid w:val="0"/>
              <w:spacing w:before="120" w:line="360" w:lineRule="auto"/>
              <w:jc w:val="center"/>
              <w:rPr>
                <w:rFonts w:ascii="Arial" w:hAnsi="Arial" w:cs="Arial"/>
                <w:b/>
                <w:sz w:val="20"/>
                <w:szCs w:val="20"/>
              </w:rPr>
            </w:pPr>
            <w:r w:rsidRPr="001B7E3F">
              <w:rPr>
                <w:rFonts w:ascii="Arial" w:hAnsi="Arial" w:cs="Arial"/>
                <w:b/>
                <w:sz w:val="20"/>
                <w:szCs w:val="20"/>
              </w:rPr>
              <w:t>ĐẠI DIỆN BÊN B</w:t>
            </w:r>
          </w:p>
          <w:p w:rsidR="00810FF7" w:rsidRPr="001B7E3F" w:rsidRDefault="00810FF7" w:rsidP="001B7E3F">
            <w:pPr>
              <w:spacing w:line="360" w:lineRule="auto"/>
              <w:jc w:val="center"/>
              <w:rPr>
                <w:rFonts w:ascii="Arial" w:hAnsi="Arial" w:cs="Arial"/>
                <w:b/>
                <w:sz w:val="20"/>
                <w:szCs w:val="20"/>
              </w:rPr>
            </w:pPr>
          </w:p>
          <w:p w:rsidR="00810FF7" w:rsidRPr="001B7E3F" w:rsidRDefault="00810FF7" w:rsidP="001B7E3F">
            <w:pPr>
              <w:spacing w:line="360" w:lineRule="auto"/>
              <w:jc w:val="center"/>
              <w:rPr>
                <w:rFonts w:ascii="Arial" w:hAnsi="Arial" w:cs="Arial"/>
                <w:b/>
                <w:sz w:val="20"/>
                <w:szCs w:val="20"/>
              </w:rPr>
            </w:pPr>
          </w:p>
          <w:p w:rsidR="00810FF7" w:rsidRPr="001B7E3F" w:rsidRDefault="00810FF7" w:rsidP="001B7E3F">
            <w:pPr>
              <w:spacing w:line="360" w:lineRule="auto"/>
              <w:jc w:val="center"/>
              <w:rPr>
                <w:rFonts w:ascii="Arial" w:hAnsi="Arial" w:cs="Arial"/>
                <w:b/>
                <w:sz w:val="20"/>
                <w:szCs w:val="20"/>
              </w:rPr>
            </w:pPr>
          </w:p>
          <w:p w:rsidR="00810FF7" w:rsidRPr="001B7E3F" w:rsidRDefault="00810FF7" w:rsidP="001B7E3F">
            <w:pPr>
              <w:spacing w:line="360" w:lineRule="auto"/>
              <w:jc w:val="center"/>
              <w:rPr>
                <w:rFonts w:ascii="Arial" w:hAnsi="Arial" w:cs="Arial"/>
                <w:b/>
                <w:sz w:val="20"/>
                <w:szCs w:val="20"/>
              </w:rPr>
            </w:pPr>
          </w:p>
          <w:p w:rsidR="00810FF7" w:rsidRPr="001B7E3F" w:rsidRDefault="00810FF7" w:rsidP="001B7E3F">
            <w:pPr>
              <w:spacing w:line="360" w:lineRule="auto"/>
              <w:jc w:val="center"/>
              <w:rPr>
                <w:rFonts w:ascii="Arial" w:hAnsi="Arial" w:cs="Arial"/>
                <w:b/>
                <w:sz w:val="20"/>
                <w:szCs w:val="20"/>
              </w:rPr>
            </w:pPr>
          </w:p>
          <w:p w:rsidR="00810FF7" w:rsidRPr="001B7E3F" w:rsidRDefault="00810FF7" w:rsidP="001B7E3F">
            <w:pPr>
              <w:spacing w:line="360" w:lineRule="auto"/>
              <w:jc w:val="center"/>
              <w:rPr>
                <w:rFonts w:ascii="Arial" w:hAnsi="Arial" w:cs="Arial"/>
                <w:b/>
                <w:sz w:val="20"/>
                <w:szCs w:val="20"/>
              </w:rPr>
            </w:pPr>
          </w:p>
          <w:p w:rsidR="00810FF7" w:rsidRPr="001B7E3F" w:rsidRDefault="00810FF7" w:rsidP="001B7E3F">
            <w:pPr>
              <w:spacing w:line="360" w:lineRule="auto"/>
              <w:jc w:val="center"/>
              <w:rPr>
                <w:rFonts w:ascii="Arial" w:hAnsi="Arial" w:cs="Arial"/>
                <w:b/>
                <w:sz w:val="20"/>
                <w:szCs w:val="20"/>
              </w:rPr>
            </w:pPr>
          </w:p>
          <w:p w:rsidR="00810FF7" w:rsidRPr="001B7E3F" w:rsidRDefault="00810FF7" w:rsidP="001B7E3F">
            <w:pPr>
              <w:spacing w:line="360" w:lineRule="auto"/>
              <w:jc w:val="center"/>
              <w:rPr>
                <w:rFonts w:ascii="Arial" w:hAnsi="Arial" w:cs="Arial"/>
                <w:b/>
                <w:sz w:val="20"/>
                <w:szCs w:val="20"/>
              </w:rPr>
            </w:pPr>
          </w:p>
          <w:p w:rsidR="00810FF7" w:rsidRPr="001B7E3F" w:rsidRDefault="00810FF7" w:rsidP="001B7E3F">
            <w:pPr>
              <w:spacing w:line="360" w:lineRule="auto"/>
              <w:jc w:val="center"/>
              <w:rPr>
                <w:rFonts w:ascii="Arial" w:hAnsi="Arial" w:cs="Arial"/>
                <w:b/>
                <w:sz w:val="20"/>
                <w:szCs w:val="20"/>
              </w:rPr>
            </w:pPr>
          </w:p>
          <w:p w:rsidR="00810FF7" w:rsidRPr="001B7E3F" w:rsidRDefault="007912B1" w:rsidP="001B7E3F">
            <w:pPr>
              <w:spacing w:line="360" w:lineRule="auto"/>
              <w:jc w:val="center"/>
              <w:rPr>
                <w:rFonts w:ascii="Arial" w:hAnsi="Arial" w:cs="Arial"/>
                <w:b/>
                <w:sz w:val="20"/>
                <w:szCs w:val="20"/>
              </w:rPr>
            </w:pPr>
            <w:r w:rsidRPr="001B7E3F">
              <w:rPr>
                <w:rFonts w:ascii="Arial" w:hAnsi="Arial" w:cs="Arial"/>
                <w:b/>
                <w:sz w:val="20"/>
                <w:szCs w:val="20"/>
              </w:rPr>
              <w:t>TRẦN VĂN HẢI</w:t>
            </w:r>
          </w:p>
        </w:tc>
      </w:tr>
    </w:tbl>
    <w:p w:rsidR="00B229D7" w:rsidRPr="001B7E3F" w:rsidRDefault="00B229D7" w:rsidP="001B7E3F">
      <w:pPr>
        <w:spacing w:line="360" w:lineRule="auto"/>
        <w:rPr>
          <w:rFonts w:ascii="Arial" w:hAnsi="Arial" w:cs="Arial"/>
          <w:sz w:val="20"/>
          <w:szCs w:val="20"/>
        </w:rPr>
      </w:pPr>
    </w:p>
    <w:p w:rsidR="00BD2ED5" w:rsidRPr="001B7E3F" w:rsidRDefault="00BD2ED5" w:rsidP="001B7E3F">
      <w:pPr>
        <w:spacing w:line="360" w:lineRule="auto"/>
        <w:rPr>
          <w:rFonts w:ascii="Arial" w:hAnsi="Arial" w:cs="Arial"/>
          <w:sz w:val="20"/>
          <w:szCs w:val="20"/>
        </w:rPr>
      </w:pPr>
    </w:p>
    <w:p w:rsidR="00BD2ED5" w:rsidRPr="001B7E3F" w:rsidRDefault="00BD2ED5" w:rsidP="001B7E3F">
      <w:pPr>
        <w:spacing w:line="360" w:lineRule="auto"/>
        <w:rPr>
          <w:rFonts w:ascii="Arial" w:hAnsi="Arial" w:cs="Arial"/>
          <w:sz w:val="20"/>
          <w:szCs w:val="20"/>
        </w:rPr>
      </w:pPr>
    </w:p>
    <w:p w:rsidR="00B229D7" w:rsidRPr="001B7E3F" w:rsidRDefault="00B229D7" w:rsidP="001B7E3F">
      <w:pPr>
        <w:spacing w:line="360" w:lineRule="auto"/>
        <w:rPr>
          <w:rFonts w:ascii="Arial" w:hAnsi="Arial" w:cs="Arial"/>
          <w:sz w:val="20"/>
          <w:szCs w:val="20"/>
        </w:rPr>
      </w:pPr>
    </w:p>
    <w:p w:rsidR="00B229D7" w:rsidRPr="001B7E3F" w:rsidRDefault="00B229D7" w:rsidP="001B7E3F">
      <w:pPr>
        <w:spacing w:line="360" w:lineRule="auto"/>
        <w:rPr>
          <w:rFonts w:ascii="Arial" w:hAnsi="Arial" w:cs="Arial"/>
          <w:sz w:val="20"/>
          <w:szCs w:val="20"/>
        </w:rPr>
      </w:pPr>
    </w:p>
    <w:p w:rsidR="00810FF7" w:rsidRPr="001B7E3F" w:rsidRDefault="00810FF7" w:rsidP="001B7E3F">
      <w:pPr>
        <w:spacing w:line="360" w:lineRule="auto"/>
        <w:rPr>
          <w:rFonts w:ascii="Arial" w:hAnsi="Arial" w:cs="Arial"/>
          <w:sz w:val="20"/>
          <w:szCs w:val="20"/>
        </w:rPr>
      </w:pPr>
    </w:p>
    <w:p w:rsidR="00B13B1C" w:rsidRPr="001B7E3F" w:rsidRDefault="00B13B1C" w:rsidP="001B7E3F">
      <w:pPr>
        <w:spacing w:line="360" w:lineRule="auto"/>
        <w:rPr>
          <w:rFonts w:ascii="Arial" w:hAnsi="Arial" w:cs="Arial"/>
          <w:sz w:val="20"/>
          <w:szCs w:val="20"/>
        </w:rPr>
      </w:pPr>
    </w:p>
    <w:p w:rsidR="00B13B1C" w:rsidRPr="001B7E3F" w:rsidRDefault="00B13B1C" w:rsidP="001B7E3F">
      <w:pPr>
        <w:spacing w:line="360" w:lineRule="auto"/>
        <w:rPr>
          <w:rFonts w:ascii="Arial" w:hAnsi="Arial" w:cs="Arial"/>
          <w:sz w:val="20"/>
          <w:szCs w:val="20"/>
        </w:rPr>
      </w:pPr>
    </w:p>
    <w:p w:rsidR="00C946CD" w:rsidRPr="001B7E3F" w:rsidRDefault="00C946CD" w:rsidP="001B7E3F">
      <w:pPr>
        <w:suppressAutoHyphens w:val="0"/>
        <w:spacing w:line="360" w:lineRule="auto"/>
        <w:rPr>
          <w:rFonts w:ascii="Arial" w:hAnsi="Arial" w:cs="Arial"/>
          <w:i/>
          <w:sz w:val="20"/>
          <w:szCs w:val="20"/>
        </w:rPr>
      </w:pPr>
      <w:r w:rsidRPr="001B7E3F">
        <w:rPr>
          <w:rFonts w:ascii="Arial" w:hAnsi="Arial" w:cs="Arial"/>
          <w:i/>
          <w:sz w:val="20"/>
          <w:szCs w:val="20"/>
        </w:rPr>
        <w:br w:type="page"/>
      </w:r>
    </w:p>
    <w:p w:rsidR="00755331" w:rsidRPr="001B7E3F" w:rsidRDefault="00C946CD" w:rsidP="001B7E3F">
      <w:pPr>
        <w:suppressAutoHyphens w:val="0"/>
        <w:spacing w:line="360" w:lineRule="auto"/>
        <w:jc w:val="center"/>
        <w:rPr>
          <w:rFonts w:ascii="Arial" w:hAnsi="Arial" w:cs="Arial"/>
          <w:b/>
          <w:i/>
          <w:sz w:val="20"/>
          <w:szCs w:val="20"/>
        </w:rPr>
      </w:pPr>
      <w:r w:rsidRPr="001B7E3F">
        <w:rPr>
          <w:rFonts w:ascii="Arial" w:hAnsi="Arial" w:cs="Arial"/>
          <w:b/>
          <w:i/>
          <w:sz w:val="20"/>
          <w:szCs w:val="20"/>
        </w:rPr>
        <w:lastRenderedPageBreak/>
        <w:t>PHỤ LỤC 01</w:t>
      </w:r>
    </w:p>
    <w:p w:rsidR="00C946CD" w:rsidRPr="008E4C20" w:rsidRDefault="00C946CD" w:rsidP="008E4C20">
      <w:pPr>
        <w:suppressAutoHyphens w:val="0"/>
        <w:spacing w:line="360" w:lineRule="auto"/>
        <w:jc w:val="center"/>
        <w:rPr>
          <w:rFonts w:ascii="Arial" w:hAnsi="Arial" w:cs="Arial"/>
          <w:i/>
          <w:sz w:val="20"/>
          <w:szCs w:val="20"/>
        </w:rPr>
      </w:pPr>
      <w:r w:rsidRPr="001B7E3F">
        <w:rPr>
          <w:rFonts w:ascii="Arial" w:hAnsi="Arial" w:cs="Arial"/>
          <w:i/>
          <w:sz w:val="20"/>
          <w:szCs w:val="20"/>
        </w:rPr>
        <w:t xml:space="preserve">(Các thành phần và </w:t>
      </w:r>
      <w:r w:rsidR="000F561F">
        <w:rPr>
          <w:rFonts w:ascii="Arial" w:hAnsi="Arial" w:cs="Arial"/>
          <w:i/>
          <w:sz w:val="20"/>
          <w:szCs w:val="20"/>
        </w:rPr>
        <w:t>yêu cầu của website</w:t>
      </w:r>
      <w:r w:rsidRPr="001B7E3F">
        <w:rPr>
          <w:rFonts w:ascii="Arial" w:hAnsi="Arial" w:cs="Arial"/>
          <w:i/>
          <w:sz w:val="20"/>
          <w:szCs w:val="20"/>
        </w:rPr>
        <w:t>)</w:t>
      </w:r>
    </w:p>
    <w:tbl>
      <w:tblPr>
        <w:tblW w:w="10530" w:type="dxa"/>
        <w:tblInd w:w="-635" w:type="dxa"/>
        <w:tblLook w:val="04A0" w:firstRow="1" w:lastRow="0" w:firstColumn="1" w:lastColumn="0" w:noHBand="0" w:noVBand="1"/>
      </w:tblPr>
      <w:tblGrid>
        <w:gridCol w:w="1279"/>
        <w:gridCol w:w="4715"/>
        <w:gridCol w:w="760"/>
        <w:gridCol w:w="798"/>
        <w:gridCol w:w="1460"/>
        <w:gridCol w:w="1518"/>
      </w:tblGrid>
      <w:tr w:rsidR="00C37D57" w:rsidRPr="00C37D57" w:rsidTr="00C37D57">
        <w:trPr>
          <w:trHeight w:val="765"/>
        </w:trPr>
        <w:tc>
          <w:tcPr>
            <w:tcW w:w="1281" w:type="dxa"/>
            <w:tcBorders>
              <w:top w:val="single" w:sz="4" w:space="0" w:color="auto"/>
              <w:left w:val="single" w:sz="4" w:space="0" w:color="auto"/>
              <w:bottom w:val="nil"/>
              <w:right w:val="single" w:sz="4" w:space="0" w:color="auto"/>
            </w:tcBorders>
            <w:shd w:val="clear" w:color="000000" w:fill="B7DEE8"/>
            <w:vAlign w:val="center"/>
            <w:hideMark/>
          </w:tcPr>
          <w:p w:rsidR="00C37D57" w:rsidRPr="00C37D57" w:rsidRDefault="00C37D57" w:rsidP="00C37D57">
            <w:pPr>
              <w:suppressAutoHyphens w:val="0"/>
              <w:rPr>
                <w:rFonts w:ascii="Cambria" w:hAnsi="Cambria" w:cs="Calibri"/>
                <w:b/>
                <w:bCs/>
                <w:color w:val="000000"/>
                <w:lang w:eastAsia="en-US"/>
              </w:rPr>
            </w:pPr>
            <w:r w:rsidRPr="00C37D57">
              <w:rPr>
                <w:rFonts w:ascii="Cambria" w:hAnsi="Cambria" w:cs="Calibri"/>
                <w:b/>
                <w:bCs/>
                <w:color w:val="000000"/>
                <w:lang w:eastAsia="en-US"/>
              </w:rPr>
              <w:t>STT</w:t>
            </w:r>
          </w:p>
        </w:tc>
        <w:tc>
          <w:tcPr>
            <w:tcW w:w="4719" w:type="dxa"/>
            <w:tcBorders>
              <w:top w:val="single" w:sz="4" w:space="0" w:color="auto"/>
              <w:left w:val="nil"/>
              <w:bottom w:val="nil"/>
              <w:right w:val="nil"/>
            </w:tcBorders>
            <w:shd w:val="clear" w:color="000000" w:fill="B7DEE8"/>
            <w:vAlign w:val="center"/>
            <w:hideMark/>
          </w:tcPr>
          <w:p w:rsidR="00C37D57" w:rsidRPr="00C37D57" w:rsidRDefault="00C37D57" w:rsidP="00C37D57">
            <w:pPr>
              <w:suppressAutoHyphens w:val="0"/>
              <w:jc w:val="center"/>
              <w:rPr>
                <w:rFonts w:ascii="Cambria" w:hAnsi="Cambria" w:cs="Calibri"/>
                <w:b/>
                <w:bCs/>
                <w:color w:val="000000"/>
                <w:lang w:eastAsia="en-US"/>
              </w:rPr>
            </w:pPr>
            <w:r w:rsidRPr="00C37D57">
              <w:rPr>
                <w:rFonts w:ascii="Cambria" w:hAnsi="Cambria" w:cs="Calibri"/>
                <w:b/>
                <w:bCs/>
                <w:color w:val="000000"/>
                <w:lang w:eastAsia="en-US"/>
              </w:rPr>
              <w:t>Dịch vụ</w:t>
            </w:r>
          </w:p>
        </w:tc>
        <w:tc>
          <w:tcPr>
            <w:tcW w:w="760" w:type="dxa"/>
            <w:tcBorders>
              <w:top w:val="single" w:sz="4" w:space="0" w:color="auto"/>
              <w:left w:val="single" w:sz="4" w:space="0" w:color="auto"/>
              <w:bottom w:val="nil"/>
              <w:right w:val="single" w:sz="4" w:space="0" w:color="auto"/>
            </w:tcBorders>
            <w:shd w:val="clear" w:color="000000" w:fill="B7DEE8"/>
            <w:vAlign w:val="center"/>
            <w:hideMark/>
          </w:tcPr>
          <w:p w:rsidR="00C37D57" w:rsidRPr="00C37D57" w:rsidRDefault="00C37D57" w:rsidP="00C37D57">
            <w:pPr>
              <w:suppressAutoHyphens w:val="0"/>
              <w:jc w:val="center"/>
              <w:rPr>
                <w:rFonts w:ascii="Cambria" w:hAnsi="Cambria" w:cs="Calibri"/>
                <w:b/>
                <w:bCs/>
                <w:color w:val="000000"/>
                <w:lang w:eastAsia="en-US"/>
              </w:rPr>
            </w:pPr>
            <w:r w:rsidRPr="00C37D57">
              <w:rPr>
                <w:rFonts w:ascii="Cambria" w:hAnsi="Cambria" w:cs="Calibri"/>
                <w:b/>
                <w:bCs/>
                <w:color w:val="000000"/>
                <w:lang w:eastAsia="en-US"/>
              </w:rPr>
              <w:t>ĐVT</w:t>
            </w:r>
          </w:p>
        </w:tc>
        <w:tc>
          <w:tcPr>
            <w:tcW w:w="798" w:type="dxa"/>
            <w:tcBorders>
              <w:top w:val="single" w:sz="4" w:space="0" w:color="auto"/>
              <w:left w:val="nil"/>
              <w:bottom w:val="single" w:sz="4" w:space="0" w:color="auto"/>
              <w:right w:val="single" w:sz="4" w:space="0" w:color="auto"/>
            </w:tcBorders>
            <w:shd w:val="clear" w:color="000000" w:fill="B7DEE8"/>
            <w:vAlign w:val="center"/>
            <w:hideMark/>
          </w:tcPr>
          <w:p w:rsidR="00C37D57" w:rsidRPr="00C37D57" w:rsidRDefault="00C37D57" w:rsidP="00C37D57">
            <w:pPr>
              <w:suppressAutoHyphens w:val="0"/>
              <w:jc w:val="center"/>
              <w:rPr>
                <w:rFonts w:ascii="Cambria" w:hAnsi="Cambria" w:cs="Calibri"/>
                <w:b/>
                <w:bCs/>
                <w:color w:val="000000"/>
                <w:lang w:eastAsia="en-US"/>
              </w:rPr>
            </w:pPr>
            <w:r w:rsidRPr="00C37D57">
              <w:rPr>
                <w:rFonts w:ascii="Cambria" w:hAnsi="Cambria" w:cs="Calibri"/>
                <w:b/>
                <w:bCs/>
                <w:color w:val="000000"/>
                <w:lang w:eastAsia="en-US"/>
              </w:rPr>
              <w:t>SL</w:t>
            </w:r>
          </w:p>
        </w:tc>
        <w:tc>
          <w:tcPr>
            <w:tcW w:w="1460" w:type="dxa"/>
            <w:tcBorders>
              <w:top w:val="single" w:sz="4" w:space="0" w:color="auto"/>
              <w:left w:val="nil"/>
              <w:bottom w:val="single" w:sz="4" w:space="0" w:color="auto"/>
              <w:right w:val="single" w:sz="4" w:space="0" w:color="auto"/>
            </w:tcBorders>
            <w:shd w:val="clear" w:color="000000" w:fill="B7DEE8"/>
            <w:vAlign w:val="center"/>
            <w:hideMark/>
          </w:tcPr>
          <w:p w:rsidR="00C37D57" w:rsidRPr="00C37D57" w:rsidRDefault="00C37D57" w:rsidP="00C37D57">
            <w:pPr>
              <w:suppressAutoHyphens w:val="0"/>
              <w:jc w:val="center"/>
              <w:rPr>
                <w:rFonts w:ascii="Cambria" w:hAnsi="Cambria" w:cs="Calibri"/>
                <w:b/>
                <w:bCs/>
                <w:color w:val="000000"/>
                <w:lang w:eastAsia="en-US"/>
              </w:rPr>
            </w:pPr>
            <w:r w:rsidRPr="00C37D57">
              <w:rPr>
                <w:rFonts w:ascii="Cambria" w:hAnsi="Cambria" w:cs="Calibri"/>
                <w:b/>
                <w:bCs/>
                <w:color w:val="000000"/>
                <w:lang w:eastAsia="en-US"/>
              </w:rPr>
              <w:t>Đơn giá</w:t>
            </w:r>
            <w:r w:rsidRPr="00C37D57">
              <w:rPr>
                <w:rFonts w:ascii="Cambria" w:hAnsi="Cambria" w:cs="Calibri"/>
                <w:b/>
                <w:bCs/>
                <w:color w:val="000000"/>
                <w:lang w:eastAsia="en-US"/>
              </w:rPr>
              <w:br/>
              <w:t>(VND)</w:t>
            </w:r>
          </w:p>
        </w:tc>
        <w:tc>
          <w:tcPr>
            <w:tcW w:w="1512" w:type="dxa"/>
            <w:tcBorders>
              <w:top w:val="single" w:sz="4" w:space="0" w:color="auto"/>
              <w:left w:val="nil"/>
              <w:bottom w:val="single" w:sz="4" w:space="0" w:color="auto"/>
              <w:right w:val="single" w:sz="4" w:space="0" w:color="auto"/>
            </w:tcBorders>
            <w:shd w:val="clear" w:color="000000" w:fill="B7DEE8"/>
            <w:vAlign w:val="center"/>
            <w:hideMark/>
          </w:tcPr>
          <w:p w:rsidR="00C37D57" w:rsidRPr="00C37D57" w:rsidRDefault="00C37D57" w:rsidP="00C37D57">
            <w:pPr>
              <w:suppressAutoHyphens w:val="0"/>
              <w:jc w:val="center"/>
              <w:rPr>
                <w:rFonts w:ascii="Cambria" w:hAnsi="Cambria" w:cs="Calibri"/>
                <w:b/>
                <w:bCs/>
                <w:color w:val="000000"/>
                <w:lang w:eastAsia="en-US"/>
              </w:rPr>
            </w:pPr>
            <w:r w:rsidRPr="00C37D57">
              <w:rPr>
                <w:rFonts w:ascii="Cambria" w:hAnsi="Cambria" w:cs="Calibri"/>
                <w:b/>
                <w:bCs/>
                <w:color w:val="000000"/>
                <w:lang w:eastAsia="en-US"/>
              </w:rPr>
              <w:t>Thành tiền</w:t>
            </w:r>
            <w:r w:rsidRPr="00C37D57">
              <w:rPr>
                <w:rFonts w:ascii="Cambria" w:hAnsi="Cambria" w:cs="Calibri"/>
                <w:b/>
                <w:bCs/>
                <w:color w:val="000000"/>
                <w:lang w:eastAsia="en-US"/>
              </w:rPr>
              <w:br/>
              <w:t>(VND)</w:t>
            </w:r>
          </w:p>
        </w:tc>
      </w:tr>
      <w:tr w:rsidR="00C37D57" w:rsidRPr="00C37D57" w:rsidTr="00F84390">
        <w:trPr>
          <w:trHeight w:val="5102"/>
        </w:trPr>
        <w:tc>
          <w:tcPr>
            <w:tcW w:w="12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37D57" w:rsidRPr="00C37D57" w:rsidRDefault="00C37D57" w:rsidP="00C37D57">
            <w:pPr>
              <w:suppressAutoHyphens w:val="0"/>
              <w:jc w:val="center"/>
              <w:rPr>
                <w:rFonts w:ascii="Cambria" w:hAnsi="Cambria" w:cs="Calibri"/>
                <w:color w:val="000000"/>
                <w:lang w:eastAsia="en-US"/>
              </w:rPr>
            </w:pPr>
            <w:r w:rsidRPr="00C37D57">
              <w:rPr>
                <w:rFonts w:ascii="Cambria" w:hAnsi="Cambria" w:cs="Calibri"/>
                <w:color w:val="000000"/>
                <w:lang w:eastAsia="en-US"/>
              </w:rPr>
              <w:t>1</w:t>
            </w:r>
          </w:p>
        </w:tc>
        <w:tc>
          <w:tcPr>
            <w:tcW w:w="4719" w:type="dxa"/>
            <w:tcBorders>
              <w:top w:val="single" w:sz="4" w:space="0" w:color="auto"/>
              <w:left w:val="nil"/>
              <w:bottom w:val="single" w:sz="4" w:space="0" w:color="auto"/>
              <w:right w:val="nil"/>
            </w:tcBorders>
            <w:shd w:val="clear" w:color="auto" w:fill="auto"/>
            <w:vAlign w:val="center"/>
            <w:hideMark/>
          </w:tcPr>
          <w:p w:rsidR="00F84390" w:rsidRDefault="00C37D57" w:rsidP="00F84390">
            <w:pPr>
              <w:suppressAutoHyphens w:val="0"/>
              <w:rPr>
                <w:rFonts w:ascii="Cambria" w:hAnsi="Cambria" w:cs="Calibri"/>
                <w:color w:val="000000"/>
                <w:lang w:eastAsia="en-US"/>
              </w:rPr>
            </w:pPr>
            <w:r w:rsidRPr="00C37D57">
              <w:rPr>
                <w:rFonts w:ascii="Cambria" w:hAnsi="Cambria" w:cs="Calibri"/>
                <w:b/>
                <w:bCs/>
                <w:color w:val="000000"/>
                <w:lang w:eastAsia="en-US"/>
              </w:rPr>
              <w:t xml:space="preserve">Thiết kế và xây dựng website </w:t>
            </w:r>
            <w:r w:rsidR="00F84390">
              <w:rPr>
                <w:rFonts w:ascii="Cambria" w:hAnsi="Cambria" w:cs="Calibri"/>
                <w:b/>
                <w:bCs/>
                <w:color w:val="FF0000"/>
                <w:lang w:eastAsia="en-US"/>
              </w:rPr>
              <w:t>bcgroupvietnam.com</w:t>
            </w:r>
            <w:r w:rsidRPr="00C37D57">
              <w:rPr>
                <w:rFonts w:ascii="Cambria" w:hAnsi="Cambria" w:cs="Calibri"/>
                <w:b/>
                <w:bCs/>
                <w:color w:val="000000"/>
                <w:lang w:eastAsia="en-US"/>
              </w:rPr>
              <w:br/>
            </w:r>
            <w:r w:rsidRPr="00C37D57">
              <w:rPr>
                <w:rFonts w:ascii="Cambria" w:hAnsi="Cambria" w:cs="Calibri"/>
                <w:b/>
                <w:bCs/>
                <w:color w:val="000000"/>
                <w:lang w:eastAsia="en-US"/>
              </w:rPr>
              <w:br/>
            </w:r>
            <w:r w:rsidRPr="00C37D57">
              <w:rPr>
                <w:rFonts w:ascii="Cambria" w:hAnsi="Cambria" w:cs="Calibri"/>
                <w:b/>
                <w:bCs/>
                <w:color w:val="0070C0"/>
                <w:lang w:eastAsia="en-US"/>
              </w:rPr>
              <w:t xml:space="preserve">Trang chủ </w:t>
            </w:r>
            <w:r w:rsidR="00F84390" w:rsidRPr="00F84390">
              <w:rPr>
                <w:rFonts w:ascii="Cambria" w:hAnsi="Cambria" w:cs="Calibri"/>
                <w:b/>
                <w:bCs/>
                <w:color w:val="0070C0"/>
                <w:lang w:eastAsia="en-US"/>
              </w:rPr>
              <w:t>(2 ngôn ngữ Viêt/Anh)</w:t>
            </w:r>
            <w:r w:rsidRPr="00C37D57">
              <w:rPr>
                <w:rFonts w:ascii="Cambria" w:hAnsi="Cambria" w:cs="Calibri"/>
                <w:b/>
                <w:bCs/>
                <w:color w:val="000000"/>
                <w:lang w:eastAsia="en-US"/>
              </w:rPr>
              <w:br/>
            </w:r>
            <w:r w:rsidRPr="00C37D57">
              <w:rPr>
                <w:rFonts w:ascii="Cambria" w:hAnsi="Cambria" w:cs="Calibri"/>
                <w:color w:val="000000"/>
                <w:lang w:eastAsia="en-US"/>
              </w:rPr>
              <w:t xml:space="preserve">- </w:t>
            </w:r>
            <w:r w:rsidR="00F84390">
              <w:rPr>
                <w:rFonts w:ascii="Cambria" w:hAnsi="Cambria" w:cs="Calibri"/>
                <w:color w:val="000000"/>
                <w:lang w:eastAsia="en-US"/>
              </w:rPr>
              <w:t>Home</w:t>
            </w:r>
            <w:r w:rsidRPr="00C37D57">
              <w:rPr>
                <w:rFonts w:ascii="Cambria" w:hAnsi="Cambria" w:cs="Calibri"/>
                <w:color w:val="000000"/>
                <w:lang w:eastAsia="en-US"/>
              </w:rPr>
              <w:br/>
              <w:t xml:space="preserve">- </w:t>
            </w:r>
            <w:r w:rsidR="00F84390">
              <w:rPr>
                <w:rFonts w:ascii="Cambria" w:hAnsi="Cambria" w:cs="Calibri"/>
                <w:color w:val="000000"/>
                <w:lang w:eastAsia="en-US"/>
              </w:rPr>
              <w:t>Product Finder</w:t>
            </w:r>
            <w:r w:rsidRPr="00C37D57">
              <w:rPr>
                <w:rFonts w:ascii="Cambria" w:hAnsi="Cambria" w:cs="Calibri"/>
                <w:color w:val="000000"/>
                <w:lang w:eastAsia="en-US"/>
              </w:rPr>
              <w:br/>
              <w:t xml:space="preserve">- </w:t>
            </w:r>
            <w:r w:rsidR="00F84390">
              <w:rPr>
                <w:rFonts w:ascii="Cambria" w:hAnsi="Cambria" w:cs="Calibri"/>
                <w:color w:val="000000"/>
                <w:lang w:eastAsia="en-US"/>
              </w:rPr>
              <w:t>Advance Search</w:t>
            </w:r>
            <w:r w:rsidRPr="00C37D57">
              <w:rPr>
                <w:rFonts w:ascii="Cambria" w:hAnsi="Cambria" w:cs="Calibri"/>
                <w:color w:val="000000"/>
                <w:lang w:eastAsia="en-US"/>
              </w:rPr>
              <w:br/>
              <w:t xml:space="preserve">- </w:t>
            </w:r>
            <w:r w:rsidR="00F84390">
              <w:rPr>
                <w:rFonts w:ascii="Cambria" w:hAnsi="Cambria" w:cs="Calibri"/>
                <w:color w:val="000000"/>
                <w:lang w:eastAsia="en-US"/>
              </w:rPr>
              <w:t>Contact us</w:t>
            </w:r>
            <w:r w:rsidRPr="00C37D57">
              <w:rPr>
                <w:rFonts w:ascii="Cambria" w:hAnsi="Cambria" w:cs="Calibri"/>
                <w:color w:val="000000"/>
                <w:lang w:eastAsia="en-US"/>
              </w:rPr>
              <w:t xml:space="preserve"> </w:t>
            </w:r>
            <w:r w:rsidRPr="00C37D57">
              <w:rPr>
                <w:rFonts w:ascii="Cambria" w:hAnsi="Cambria" w:cs="Calibri"/>
                <w:color w:val="000000"/>
                <w:lang w:eastAsia="en-US"/>
              </w:rPr>
              <w:br/>
              <w:t xml:space="preserve">- </w:t>
            </w:r>
            <w:r w:rsidR="00F84390">
              <w:rPr>
                <w:rFonts w:ascii="Cambria" w:hAnsi="Cambria" w:cs="Calibri"/>
                <w:color w:val="000000"/>
                <w:lang w:eastAsia="en-US"/>
              </w:rPr>
              <w:t>About us</w:t>
            </w:r>
            <w:r w:rsidRPr="00C37D57">
              <w:rPr>
                <w:rFonts w:ascii="Cambria" w:hAnsi="Cambria" w:cs="Calibri"/>
                <w:color w:val="000000"/>
                <w:lang w:eastAsia="en-US"/>
              </w:rPr>
              <w:br/>
              <w:t xml:space="preserve">- </w:t>
            </w:r>
            <w:r w:rsidR="00F84390">
              <w:rPr>
                <w:rFonts w:ascii="Cambria" w:hAnsi="Cambria" w:cs="Calibri"/>
                <w:color w:val="000000"/>
                <w:lang w:eastAsia="en-US"/>
              </w:rPr>
              <w:t>Left menu: ALL PRODUCT, Catalog, Helpful Links</w:t>
            </w:r>
          </w:p>
          <w:p w:rsidR="00F84390" w:rsidRDefault="00C37D57" w:rsidP="00F84390">
            <w:pPr>
              <w:suppressAutoHyphens w:val="0"/>
              <w:rPr>
                <w:rFonts w:ascii="Cambria" w:hAnsi="Cambria" w:cs="Calibri"/>
                <w:color w:val="000000"/>
                <w:lang w:eastAsia="en-US"/>
              </w:rPr>
            </w:pPr>
            <w:r w:rsidRPr="00C37D57">
              <w:rPr>
                <w:rFonts w:ascii="Cambria" w:hAnsi="Cambria" w:cs="Calibri"/>
                <w:color w:val="000000"/>
                <w:lang w:eastAsia="en-US"/>
              </w:rPr>
              <w:t xml:space="preserve">- </w:t>
            </w:r>
            <w:r w:rsidR="00F84390">
              <w:rPr>
                <w:rFonts w:ascii="Cambria" w:hAnsi="Cambria" w:cs="Calibri"/>
                <w:color w:val="000000"/>
                <w:lang w:eastAsia="en-US"/>
              </w:rPr>
              <w:t>Slide show</w:t>
            </w:r>
            <w:r w:rsidRPr="00C37D57">
              <w:rPr>
                <w:rFonts w:ascii="Cambria" w:hAnsi="Cambria" w:cs="Calibri"/>
                <w:color w:val="000000"/>
                <w:lang w:eastAsia="en-US"/>
              </w:rPr>
              <w:br/>
              <w:t xml:space="preserve">- </w:t>
            </w:r>
            <w:r w:rsidR="00F84390">
              <w:rPr>
                <w:rFonts w:ascii="Cambria" w:hAnsi="Cambria" w:cs="Calibri"/>
                <w:color w:val="000000"/>
                <w:lang w:eastAsia="en-US"/>
              </w:rPr>
              <w:t>Featured product</w:t>
            </w:r>
            <w:r w:rsidRPr="00C37D57">
              <w:rPr>
                <w:rFonts w:ascii="Cambria" w:hAnsi="Cambria" w:cs="Calibri"/>
                <w:color w:val="000000"/>
                <w:lang w:eastAsia="en-US"/>
              </w:rPr>
              <w:t xml:space="preserve"> </w:t>
            </w:r>
            <w:r w:rsidRPr="00C37D57">
              <w:rPr>
                <w:rFonts w:ascii="Cambria" w:hAnsi="Cambria" w:cs="Calibri"/>
                <w:color w:val="000000"/>
                <w:lang w:eastAsia="en-US"/>
              </w:rPr>
              <w:br/>
              <w:t xml:space="preserve">- </w:t>
            </w:r>
            <w:r w:rsidR="00F84390">
              <w:rPr>
                <w:rFonts w:ascii="Cambria" w:hAnsi="Cambria" w:cs="Calibri"/>
                <w:color w:val="000000"/>
                <w:lang w:eastAsia="en-US"/>
              </w:rPr>
              <w:t>Right menu: Gtech site link, Top Sellers</w:t>
            </w:r>
            <w:r w:rsidRPr="00C37D57">
              <w:rPr>
                <w:rFonts w:ascii="Cambria" w:hAnsi="Cambria" w:cs="Calibri"/>
                <w:color w:val="000000"/>
                <w:lang w:eastAsia="en-US"/>
              </w:rPr>
              <w:br/>
              <w:t xml:space="preserve">- </w:t>
            </w:r>
            <w:r w:rsidR="00F84390">
              <w:rPr>
                <w:rFonts w:ascii="Cambria" w:hAnsi="Cambria" w:cs="Calibri"/>
                <w:color w:val="000000"/>
                <w:lang w:eastAsia="en-US"/>
              </w:rPr>
              <w:t>Chức năng tìm kiếm</w:t>
            </w:r>
          </w:p>
          <w:p w:rsidR="00F84390" w:rsidRDefault="00F84390" w:rsidP="00F84390">
            <w:pPr>
              <w:suppressAutoHyphens w:val="0"/>
              <w:rPr>
                <w:rFonts w:ascii="Cambria" w:hAnsi="Cambria" w:cs="Calibri"/>
                <w:color w:val="000000"/>
                <w:lang w:eastAsia="en-US"/>
              </w:rPr>
            </w:pPr>
            <w:r>
              <w:rPr>
                <w:rFonts w:ascii="Cambria" w:hAnsi="Cambria" w:cs="Calibri"/>
                <w:color w:val="000000"/>
                <w:lang w:eastAsia="en-US"/>
              </w:rPr>
              <w:t>- Logo</w:t>
            </w:r>
          </w:p>
          <w:p w:rsidR="00C37D57" w:rsidRPr="00C37D57" w:rsidRDefault="00F84390" w:rsidP="00F84390">
            <w:pPr>
              <w:suppressAutoHyphens w:val="0"/>
              <w:rPr>
                <w:rFonts w:ascii="Cambria" w:hAnsi="Cambria" w:cs="Calibri"/>
                <w:b/>
                <w:bCs/>
                <w:color w:val="000000"/>
                <w:lang w:eastAsia="en-US"/>
              </w:rPr>
            </w:pPr>
            <w:r>
              <w:rPr>
                <w:rFonts w:ascii="Cambria" w:hAnsi="Cambria" w:cs="Calibri"/>
                <w:color w:val="000000"/>
                <w:lang w:eastAsia="en-US"/>
              </w:rPr>
              <w:t xml:space="preserve">- Banner quảng cáo 2 bên </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37D57" w:rsidRPr="00C37D57" w:rsidRDefault="00C37D57" w:rsidP="00C37D57">
            <w:pPr>
              <w:suppressAutoHyphens w:val="0"/>
              <w:jc w:val="center"/>
              <w:rPr>
                <w:rFonts w:ascii="Cambria" w:hAnsi="Cambria" w:cs="Calibri"/>
                <w:color w:val="000000"/>
                <w:lang w:eastAsia="en-US"/>
              </w:rPr>
            </w:pPr>
            <w:r w:rsidRPr="00C37D57">
              <w:rPr>
                <w:rFonts w:ascii="Cambria" w:hAnsi="Cambria" w:cs="Calibri"/>
                <w:color w:val="000000"/>
                <w:lang w:eastAsia="en-US"/>
              </w:rPr>
              <w:t>Trọn gói</w:t>
            </w:r>
          </w:p>
        </w:tc>
        <w:tc>
          <w:tcPr>
            <w:tcW w:w="798" w:type="dxa"/>
            <w:tcBorders>
              <w:top w:val="nil"/>
              <w:left w:val="nil"/>
              <w:bottom w:val="single" w:sz="4" w:space="0" w:color="auto"/>
              <w:right w:val="single" w:sz="4" w:space="0" w:color="auto"/>
            </w:tcBorders>
            <w:shd w:val="clear" w:color="auto" w:fill="auto"/>
            <w:vAlign w:val="center"/>
            <w:hideMark/>
          </w:tcPr>
          <w:p w:rsidR="00C37D57" w:rsidRPr="00C37D57" w:rsidRDefault="00C37D57" w:rsidP="00C37D57">
            <w:pPr>
              <w:suppressAutoHyphens w:val="0"/>
              <w:jc w:val="center"/>
              <w:rPr>
                <w:rFonts w:ascii="Cambria" w:hAnsi="Cambria" w:cs="Calibri"/>
                <w:color w:val="000000"/>
                <w:lang w:eastAsia="en-US"/>
              </w:rPr>
            </w:pPr>
            <w:r w:rsidRPr="00C37D57">
              <w:rPr>
                <w:rFonts w:ascii="Cambria" w:hAnsi="Cambria" w:cs="Calibri"/>
                <w:color w:val="000000"/>
                <w:lang w:eastAsia="en-US"/>
              </w:rPr>
              <w:t>1</w:t>
            </w:r>
          </w:p>
        </w:tc>
        <w:tc>
          <w:tcPr>
            <w:tcW w:w="1460" w:type="dxa"/>
            <w:tcBorders>
              <w:top w:val="nil"/>
              <w:left w:val="nil"/>
              <w:bottom w:val="single" w:sz="4" w:space="0" w:color="auto"/>
              <w:right w:val="single" w:sz="4" w:space="0" w:color="auto"/>
            </w:tcBorders>
            <w:shd w:val="clear" w:color="auto" w:fill="auto"/>
            <w:vAlign w:val="center"/>
            <w:hideMark/>
          </w:tcPr>
          <w:p w:rsidR="00C37D57" w:rsidRPr="00C37D57" w:rsidRDefault="00783E32" w:rsidP="00783E32">
            <w:pPr>
              <w:suppressAutoHyphens w:val="0"/>
              <w:jc w:val="right"/>
              <w:rPr>
                <w:rFonts w:ascii="Cambria" w:hAnsi="Cambria" w:cs="Calibri"/>
                <w:color w:val="000000"/>
                <w:lang w:eastAsia="en-US"/>
              </w:rPr>
            </w:pPr>
            <w:r>
              <w:rPr>
                <w:rFonts w:ascii="Cambria" w:hAnsi="Cambria" w:cs="Calibri"/>
                <w:color w:val="000000"/>
                <w:lang w:eastAsia="en-US"/>
              </w:rPr>
              <w:t>1</w:t>
            </w:r>
            <w:r w:rsidR="00C37D57" w:rsidRPr="00C37D57">
              <w:rPr>
                <w:rFonts w:ascii="Cambria" w:hAnsi="Cambria" w:cs="Calibri"/>
                <w:color w:val="000000"/>
                <w:lang w:eastAsia="en-US"/>
              </w:rPr>
              <w:t>,</w:t>
            </w:r>
            <w:r>
              <w:rPr>
                <w:rFonts w:ascii="Cambria" w:hAnsi="Cambria" w:cs="Calibri"/>
                <w:color w:val="000000"/>
                <w:lang w:eastAsia="en-US"/>
              </w:rPr>
              <w:t>2</w:t>
            </w:r>
            <w:r w:rsidR="00C37D57" w:rsidRPr="00C37D57">
              <w:rPr>
                <w:rFonts w:ascii="Cambria" w:hAnsi="Cambria" w:cs="Calibri"/>
                <w:color w:val="000000"/>
                <w:lang w:eastAsia="en-US"/>
              </w:rPr>
              <w:t>00,000</w:t>
            </w:r>
          </w:p>
        </w:tc>
        <w:tc>
          <w:tcPr>
            <w:tcW w:w="1512" w:type="dxa"/>
            <w:tcBorders>
              <w:top w:val="nil"/>
              <w:left w:val="nil"/>
              <w:bottom w:val="single" w:sz="4" w:space="0" w:color="auto"/>
              <w:right w:val="single" w:sz="4" w:space="0" w:color="auto"/>
            </w:tcBorders>
            <w:shd w:val="clear" w:color="auto" w:fill="auto"/>
            <w:vAlign w:val="center"/>
            <w:hideMark/>
          </w:tcPr>
          <w:p w:rsidR="00C37D57" w:rsidRPr="00C37D57" w:rsidRDefault="00783E32" w:rsidP="00783E32">
            <w:pPr>
              <w:suppressAutoHyphens w:val="0"/>
              <w:jc w:val="right"/>
              <w:rPr>
                <w:rFonts w:ascii="Cambria" w:hAnsi="Cambria" w:cs="Calibri"/>
                <w:color w:val="000000"/>
                <w:lang w:eastAsia="en-US"/>
              </w:rPr>
            </w:pPr>
            <w:r>
              <w:rPr>
                <w:rFonts w:ascii="Cambria" w:hAnsi="Cambria" w:cs="Calibri"/>
                <w:color w:val="000000"/>
                <w:lang w:eastAsia="en-US"/>
              </w:rPr>
              <w:t>1</w:t>
            </w:r>
            <w:r w:rsidR="00C37D57" w:rsidRPr="00C37D57">
              <w:rPr>
                <w:rFonts w:ascii="Cambria" w:hAnsi="Cambria" w:cs="Calibri"/>
                <w:color w:val="000000"/>
                <w:lang w:eastAsia="en-US"/>
              </w:rPr>
              <w:t>,</w:t>
            </w:r>
            <w:r>
              <w:rPr>
                <w:rFonts w:ascii="Cambria" w:hAnsi="Cambria" w:cs="Calibri"/>
                <w:color w:val="000000"/>
                <w:lang w:eastAsia="en-US"/>
              </w:rPr>
              <w:t>2</w:t>
            </w:r>
            <w:r w:rsidR="00C37D57" w:rsidRPr="00C37D57">
              <w:rPr>
                <w:rFonts w:ascii="Cambria" w:hAnsi="Cambria" w:cs="Calibri"/>
                <w:color w:val="000000"/>
                <w:lang w:eastAsia="en-US"/>
              </w:rPr>
              <w:t>00,000</w:t>
            </w:r>
          </w:p>
        </w:tc>
      </w:tr>
      <w:tr w:rsidR="00F84390" w:rsidRPr="00C37D57" w:rsidTr="00B06EF7">
        <w:trPr>
          <w:trHeight w:val="2420"/>
        </w:trPr>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rsidR="00F84390" w:rsidRPr="00C37D57" w:rsidRDefault="00B06EF7" w:rsidP="00C37D57">
            <w:pPr>
              <w:suppressAutoHyphens w:val="0"/>
              <w:jc w:val="center"/>
              <w:rPr>
                <w:rFonts w:ascii="Cambria" w:hAnsi="Cambria" w:cs="Calibri"/>
                <w:color w:val="000000"/>
                <w:lang w:eastAsia="en-US"/>
              </w:rPr>
            </w:pPr>
            <w:r>
              <w:rPr>
                <w:rFonts w:ascii="Cambria" w:hAnsi="Cambria" w:cs="Calibri"/>
                <w:color w:val="000000"/>
                <w:lang w:eastAsia="en-US"/>
              </w:rPr>
              <w:t>2</w:t>
            </w:r>
          </w:p>
        </w:tc>
        <w:tc>
          <w:tcPr>
            <w:tcW w:w="4719" w:type="dxa"/>
            <w:tcBorders>
              <w:top w:val="single" w:sz="4" w:space="0" w:color="auto"/>
              <w:left w:val="nil"/>
              <w:bottom w:val="single" w:sz="4" w:space="0" w:color="auto"/>
              <w:right w:val="nil"/>
            </w:tcBorders>
            <w:shd w:val="clear" w:color="auto" w:fill="auto"/>
            <w:vAlign w:val="center"/>
          </w:tcPr>
          <w:p w:rsidR="00B06EF7" w:rsidRDefault="00F84390" w:rsidP="00B06EF7">
            <w:pPr>
              <w:suppressAutoHyphens w:val="0"/>
              <w:rPr>
                <w:rFonts w:ascii="Cambria" w:hAnsi="Cambria" w:cs="Calibri"/>
                <w:color w:val="000000"/>
                <w:lang w:eastAsia="en-US"/>
              </w:rPr>
            </w:pPr>
            <w:r w:rsidRPr="00C37D57">
              <w:rPr>
                <w:rFonts w:ascii="Cambria" w:hAnsi="Cambria" w:cs="Calibri"/>
                <w:b/>
                <w:bCs/>
                <w:color w:val="0070C0"/>
                <w:lang w:eastAsia="en-US"/>
              </w:rPr>
              <w:t xml:space="preserve">Trang danh mục </w:t>
            </w:r>
            <w:r w:rsidR="00B06EF7" w:rsidRPr="00B06EF7">
              <w:rPr>
                <w:rFonts w:ascii="Cambria" w:hAnsi="Cambria" w:cs="Calibri"/>
                <w:b/>
                <w:bCs/>
                <w:color w:val="0070C0"/>
                <w:lang w:eastAsia="en-US"/>
              </w:rPr>
              <w:t>sản phẩm</w:t>
            </w:r>
            <w:r w:rsidRPr="00C37D57">
              <w:rPr>
                <w:rFonts w:ascii="Cambria" w:hAnsi="Cambria" w:cs="Calibri"/>
                <w:color w:val="0070C0"/>
                <w:lang w:eastAsia="en-US"/>
              </w:rPr>
              <w:t xml:space="preserve"> </w:t>
            </w:r>
            <w:r w:rsidRPr="00C37D57">
              <w:rPr>
                <w:rFonts w:ascii="Cambria" w:hAnsi="Cambria" w:cs="Calibri"/>
                <w:color w:val="000000"/>
                <w:lang w:eastAsia="en-US"/>
              </w:rPr>
              <w:br/>
              <w:t xml:space="preserve">- </w:t>
            </w:r>
            <w:r w:rsidR="00B06EF7">
              <w:rPr>
                <w:rFonts w:ascii="Cambria" w:hAnsi="Cambria" w:cs="Calibri"/>
                <w:color w:val="000000"/>
                <w:lang w:eastAsia="en-US"/>
              </w:rPr>
              <w:t>Giao diện 3 cấp</w:t>
            </w:r>
            <w:r w:rsidRPr="00C37D57">
              <w:rPr>
                <w:rFonts w:ascii="Cambria" w:hAnsi="Cambria" w:cs="Calibri"/>
                <w:color w:val="000000"/>
                <w:lang w:eastAsia="en-US"/>
              </w:rPr>
              <w:br/>
              <w:t xml:space="preserve">- </w:t>
            </w:r>
            <w:r w:rsidR="00B06EF7">
              <w:rPr>
                <w:rFonts w:ascii="Cambria" w:hAnsi="Cambria" w:cs="Calibri"/>
                <w:color w:val="000000"/>
                <w:lang w:eastAsia="en-US"/>
              </w:rPr>
              <w:t>Danh mục con (sub cat)</w:t>
            </w:r>
            <w:r w:rsidRPr="00C37D57">
              <w:rPr>
                <w:rFonts w:ascii="Cambria" w:hAnsi="Cambria" w:cs="Calibri"/>
                <w:color w:val="000000"/>
                <w:lang w:eastAsia="en-US"/>
              </w:rPr>
              <w:t xml:space="preserve"> </w:t>
            </w:r>
            <w:r w:rsidRPr="00C37D57">
              <w:rPr>
                <w:rFonts w:ascii="Cambria" w:hAnsi="Cambria" w:cs="Calibri"/>
                <w:color w:val="000000"/>
                <w:lang w:eastAsia="en-US"/>
              </w:rPr>
              <w:br/>
              <w:t xml:space="preserve">- </w:t>
            </w:r>
            <w:r w:rsidR="00B06EF7">
              <w:rPr>
                <w:rFonts w:ascii="Cambria" w:hAnsi="Cambria" w:cs="Calibri"/>
                <w:color w:val="000000"/>
                <w:lang w:eastAsia="en-US"/>
              </w:rPr>
              <w:t>Danh mục sản phẩm</w:t>
            </w:r>
          </w:p>
          <w:p w:rsidR="00B06EF7" w:rsidRPr="00B06EF7" w:rsidRDefault="00B06EF7" w:rsidP="00B06EF7">
            <w:pPr>
              <w:pStyle w:val="ListParagraph"/>
              <w:numPr>
                <w:ilvl w:val="0"/>
                <w:numId w:val="31"/>
              </w:numPr>
              <w:suppressAutoHyphens w:val="0"/>
              <w:ind w:left="139" w:hanging="139"/>
              <w:rPr>
                <w:rFonts w:ascii="Cambria" w:hAnsi="Cambria" w:cs="Calibri"/>
                <w:b/>
                <w:bCs/>
                <w:color w:val="000000"/>
                <w:lang w:eastAsia="en-US"/>
              </w:rPr>
            </w:pPr>
            <w:r>
              <w:rPr>
                <w:rFonts w:ascii="Cambria" w:hAnsi="Cambria" w:cs="Calibri"/>
                <w:color w:val="000000"/>
                <w:lang w:eastAsia="en-US"/>
              </w:rPr>
              <w:t>Left menu: Category, Fine result, Helpful links</w:t>
            </w:r>
          </w:p>
          <w:p w:rsidR="00B06EF7" w:rsidRPr="00B06EF7" w:rsidRDefault="00B06EF7" w:rsidP="00B06EF7">
            <w:pPr>
              <w:pStyle w:val="ListParagraph"/>
              <w:numPr>
                <w:ilvl w:val="0"/>
                <w:numId w:val="31"/>
              </w:numPr>
              <w:suppressAutoHyphens w:val="0"/>
              <w:ind w:left="139" w:hanging="139"/>
              <w:rPr>
                <w:rFonts w:ascii="Cambria" w:hAnsi="Cambria" w:cs="Calibri"/>
                <w:b/>
                <w:bCs/>
                <w:color w:val="000000"/>
                <w:lang w:eastAsia="en-US"/>
              </w:rPr>
            </w:pPr>
            <w:r>
              <w:rPr>
                <w:rFonts w:ascii="Cambria" w:hAnsi="Cambria" w:cs="Calibri"/>
                <w:color w:val="000000"/>
                <w:lang w:eastAsia="en-US"/>
              </w:rPr>
              <w:t>Right menu: Top Sellers</w:t>
            </w:r>
          </w:p>
          <w:p w:rsidR="00F84390" w:rsidRPr="00B06EF7" w:rsidRDefault="00B06EF7" w:rsidP="00B06EF7">
            <w:pPr>
              <w:pStyle w:val="ListParagraph"/>
              <w:numPr>
                <w:ilvl w:val="0"/>
                <w:numId w:val="31"/>
              </w:numPr>
              <w:suppressAutoHyphens w:val="0"/>
              <w:ind w:left="139" w:hanging="139"/>
              <w:rPr>
                <w:rFonts w:ascii="Cambria" w:hAnsi="Cambria" w:cs="Calibri"/>
                <w:b/>
                <w:bCs/>
                <w:color w:val="000000"/>
                <w:lang w:eastAsia="en-US"/>
              </w:rPr>
            </w:pPr>
            <w:r>
              <w:rPr>
                <w:rFonts w:ascii="Cambria" w:hAnsi="Cambria" w:cs="Calibri"/>
                <w:color w:val="000000"/>
                <w:lang w:eastAsia="en-US"/>
              </w:rPr>
              <w:t>Phân trang</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F84390" w:rsidRPr="00C37D57" w:rsidRDefault="00B06EF7" w:rsidP="00C37D57">
            <w:pPr>
              <w:suppressAutoHyphens w:val="0"/>
              <w:jc w:val="center"/>
              <w:rPr>
                <w:rFonts w:ascii="Cambria" w:hAnsi="Cambria" w:cs="Calibri"/>
                <w:color w:val="000000"/>
                <w:lang w:eastAsia="en-US"/>
              </w:rPr>
            </w:pPr>
            <w:r>
              <w:rPr>
                <w:rFonts w:ascii="Cambria" w:hAnsi="Cambria" w:cs="Calibri"/>
                <w:color w:val="000000"/>
                <w:lang w:eastAsia="en-US"/>
              </w:rPr>
              <w:t>Trọn gói</w:t>
            </w:r>
          </w:p>
        </w:tc>
        <w:tc>
          <w:tcPr>
            <w:tcW w:w="798" w:type="dxa"/>
            <w:tcBorders>
              <w:top w:val="single" w:sz="4" w:space="0" w:color="auto"/>
              <w:left w:val="nil"/>
              <w:bottom w:val="single" w:sz="4" w:space="0" w:color="auto"/>
              <w:right w:val="single" w:sz="4" w:space="0" w:color="auto"/>
            </w:tcBorders>
            <w:shd w:val="clear" w:color="auto" w:fill="auto"/>
            <w:vAlign w:val="center"/>
          </w:tcPr>
          <w:p w:rsidR="00F84390" w:rsidRPr="00C37D57" w:rsidRDefault="00B06EF7" w:rsidP="00C37D57">
            <w:pPr>
              <w:suppressAutoHyphens w:val="0"/>
              <w:jc w:val="center"/>
              <w:rPr>
                <w:rFonts w:ascii="Cambria" w:hAnsi="Cambria" w:cs="Calibri"/>
                <w:color w:val="000000"/>
                <w:lang w:eastAsia="en-US"/>
              </w:rPr>
            </w:pPr>
            <w:r>
              <w:rPr>
                <w:rFonts w:ascii="Cambria" w:hAnsi="Cambria" w:cs="Calibri"/>
                <w:color w:val="000000"/>
                <w:lang w:eastAsia="en-US"/>
              </w:rPr>
              <w:t>1</w:t>
            </w:r>
          </w:p>
        </w:tc>
        <w:tc>
          <w:tcPr>
            <w:tcW w:w="1460" w:type="dxa"/>
            <w:tcBorders>
              <w:top w:val="single" w:sz="4" w:space="0" w:color="auto"/>
              <w:left w:val="nil"/>
              <w:bottom w:val="single" w:sz="4" w:space="0" w:color="auto"/>
              <w:right w:val="single" w:sz="4" w:space="0" w:color="auto"/>
            </w:tcBorders>
            <w:shd w:val="clear" w:color="auto" w:fill="auto"/>
            <w:vAlign w:val="center"/>
          </w:tcPr>
          <w:p w:rsidR="00F84390" w:rsidRPr="00C37D57" w:rsidRDefault="00783E32" w:rsidP="00783E32">
            <w:pPr>
              <w:suppressAutoHyphens w:val="0"/>
              <w:jc w:val="right"/>
              <w:rPr>
                <w:rFonts w:ascii="Cambria" w:hAnsi="Cambria" w:cs="Calibri"/>
                <w:color w:val="000000"/>
                <w:lang w:eastAsia="en-US"/>
              </w:rPr>
            </w:pPr>
            <w:r>
              <w:rPr>
                <w:rFonts w:ascii="Cambria" w:hAnsi="Cambria" w:cs="Calibri"/>
                <w:color w:val="000000"/>
                <w:lang w:eastAsia="en-US"/>
              </w:rPr>
              <w:t>1</w:t>
            </w:r>
            <w:r w:rsidR="00B06EF7">
              <w:rPr>
                <w:rFonts w:ascii="Cambria" w:hAnsi="Cambria" w:cs="Calibri"/>
                <w:color w:val="000000"/>
                <w:lang w:eastAsia="en-US"/>
              </w:rPr>
              <w:t>,</w:t>
            </w:r>
            <w:r>
              <w:rPr>
                <w:rFonts w:ascii="Cambria" w:hAnsi="Cambria" w:cs="Calibri"/>
                <w:color w:val="000000"/>
                <w:lang w:eastAsia="en-US"/>
              </w:rPr>
              <w:t>2</w:t>
            </w:r>
            <w:r w:rsidR="00B06EF7">
              <w:rPr>
                <w:rFonts w:ascii="Cambria" w:hAnsi="Cambria" w:cs="Calibri"/>
                <w:color w:val="000000"/>
                <w:lang w:eastAsia="en-US"/>
              </w:rPr>
              <w:t>00,000</w:t>
            </w:r>
          </w:p>
        </w:tc>
        <w:tc>
          <w:tcPr>
            <w:tcW w:w="1512" w:type="dxa"/>
            <w:tcBorders>
              <w:top w:val="single" w:sz="4" w:space="0" w:color="auto"/>
              <w:left w:val="nil"/>
              <w:bottom w:val="single" w:sz="4" w:space="0" w:color="auto"/>
              <w:right w:val="single" w:sz="4" w:space="0" w:color="auto"/>
            </w:tcBorders>
            <w:shd w:val="clear" w:color="auto" w:fill="auto"/>
            <w:vAlign w:val="center"/>
          </w:tcPr>
          <w:p w:rsidR="00F84390" w:rsidRPr="00C37D57" w:rsidRDefault="00783E32" w:rsidP="00783E32">
            <w:pPr>
              <w:suppressAutoHyphens w:val="0"/>
              <w:jc w:val="right"/>
              <w:rPr>
                <w:rFonts w:ascii="Cambria" w:hAnsi="Cambria" w:cs="Calibri"/>
                <w:color w:val="000000"/>
                <w:lang w:eastAsia="en-US"/>
              </w:rPr>
            </w:pPr>
            <w:r>
              <w:rPr>
                <w:rFonts w:ascii="Cambria" w:hAnsi="Cambria" w:cs="Calibri"/>
                <w:color w:val="000000"/>
                <w:lang w:eastAsia="en-US"/>
              </w:rPr>
              <w:t>1</w:t>
            </w:r>
            <w:r w:rsidR="00B06EF7">
              <w:rPr>
                <w:rFonts w:ascii="Cambria" w:hAnsi="Cambria" w:cs="Calibri"/>
                <w:color w:val="000000"/>
                <w:lang w:eastAsia="en-US"/>
              </w:rPr>
              <w:t>,</w:t>
            </w:r>
            <w:r>
              <w:rPr>
                <w:rFonts w:ascii="Cambria" w:hAnsi="Cambria" w:cs="Calibri"/>
                <w:color w:val="000000"/>
                <w:lang w:eastAsia="en-US"/>
              </w:rPr>
              <w:t>2</w:t>
            </w:r>
            <w:r w:rsidR="00B06EF7">
              <w:rPr>
                <w:rFonts w:ascii="Cambria" w:hAnsi="Cambria" w:cs="Calibri"/>
                <w:color w:val="000000"/>
                <w:lang w:eastAsia="en-US"/>
              </w:rPr>
              <w:t>00,000</w:t>
            </w:r>
          </w:p>
        </w:tc>
      </w:tr>
      <w:tr w:rsidR="00F84390" w:rsidRPr="00C37D57" w:rsidTr="00DF6965">
        <w:trPr>
          <w:trHeight w:val="2780"/>
        </w:trPr>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rsidR="00F84390" w:rsidRPr="00C37D57" w:rsidRDefault="00B06EF7" w:rsidP="00C37D57">
            <w:pPr>
              <w:suppressAutoHyphens w:val="0"/>
              <w:jc w:val="center"/>
              <w:rPr>
                <w:rFonts w:ascii="Cambria" w:hAnsi="Cambria" w:cs="Calibri"/>
                <w:color w:val="000000"/>
                <w:lang w:eastAsia="en-US"/>
              </w:rPr>
            </w:pPr>
            <w:r>
              <w:rPr>
                <w:rFonts w:ascii="Cambria" w:hAnsi="Cambria" w:cs="Calibri"/>
                <w:color w:val="000000"/>
                <w:lang w:eastAsia="en-US"/>
              </w:rPr>
              <w:t>3</w:t>
            </w:r>
          </w:p>
        </w:tc>
        <w:tc>
          <w:tcPr>
            <w:tcW w:w="4719" w:type="dxa"/>
            <w:tcBorders>
              <w:top w:val="single" w:sz="4" w:space="0" w:color="auto"/>
              <w:left w:val="nil"/>
              <w:bottom w:val="single" w:sz="4" w:space="0" w:color="auto"/>
              <w:right w:val="nil"/>
            </w:tcBorders>
            <w:shd w:val="clear" w:color="auto" w:fill="auto"/>
            <w:vAlign w:val="center"/>
          </w:tcPr>
          <w:p w:rsidR="00B06EF7" w:rsidRDefault="00B06EF7" w:rsidP="00B06EF7">
            <w:pPr>
              <w:suppressAutoHyphens w:val="0"/>
              <w:rPr>
                <w:rFonts w:ascii="Cambria" w:hAnsi="Cambria" w:cs="Calibri"/>
                <w:color w:val="000000"/>
                <w:lang w:eastAsia="en-US"/>
              </w:rPr>
            </w:pPr>
            <w:r w:rsidRPr="00C37D57">
              <w:rPr>
                <w:rFonts w:ascii="Cambria" w:hAnsi="Cambria" w:cs="Calibri"/>
                <w:b/>
                <w:bCs/>
                <w:color w:val="0070C0"/>
                <w:lang w:eastAsia="en-US"/>
              </w:rPr>
              <w:t xml:space="preserve">Trang chi tiết </w:t>
            </w:r>
            <w:r w:rsidRPr="00B06EF7">
              <w:rPr>
                <w:rFonts w:ascii="Cambria" w:hAnsi="Cambria" w:cs="Calibri"/>
                <w:b/>
                <w:bCs/>
                <w:color w:val="0070C0"/>
                <w:lang w:eastAsia="en-US"/>
              </w:rPr>
              <w:t>sản phẩm</w:t>
            </w:r>
            <w:r w:rsidRPr="00C37D57">
              <w:rPr>
                <w:rFonts w:ascii="Cambria" w:hAnsi="Cambria" w:cs="Calibri"/>
                <w:b/>
                <w:bCs/>
                <w:color w:val="0070C0"/>
                <w:lang w:eastAsia="en-US"/>
              </w:rPr>
              <w:t xml:space="preserve">  </w:t>
            </w:r>
            <w:r w:rsidRPr="00C37D57">
              <w:rPr>
                <w:rFonts w:ascii="Cambria" w:hAnsi="Cambria" w:cs="Calibri"/>
                <w:color w:val="000000"/>
                <w:lang w:eastAsia="en-US"/>
              </w:rPr>
              <w:br/>
              <w:t xml:space="preserve">- </w:t>
            </w:r>
            <w:r>
              <w:rPr>
                <w:rFonts w:ascii="Cambria" w:hAnsi="Cambria" w:cs="Calibri"/>
                <w:color w:val="000000"/>
                <w:lang w:eastAsia="en-US"/>
              </w:rPr>
              <w:t>Tên sản phẩm</w:t>
            </w:r>
            <w:r w:rsidRPr="00C37D57">
              <w:rPr>
                <w:rFonts w:ascii="Cambria" w:hAnsi="Cambria" w:cs="Calibri"/>
                <w:color w:val="000000"/>
                <w:lang w:eastAsia="en-US"/>
              </w:rPr>
              <w:t xml:space="preserve"> </w:t>
            </w:r>
            <w:r w:rsidRPr="00C37D57">
              <w:rPr>
                <w:rFonts w:ascii="Cambria" w:hAnsi="Cambria" w:cs="Calibri"/>
                <w:color w:val="000000"/>
                <w:lang w:eastAsia="en-US"/>
              </w:rPr>
              <w:br/>
              <w:t xml:space="preserve">- </w:t>
            </w:r>
            <w:r>
              <w:rPr>
                <w:rFonts w:ascii="Cambria" w:hAnsi="Cambria" w:cs="Calibri"/>
                <w:color w:val="000000"/>
                <w:lang w:eastAsia="en-US"/>
              </w:rPr>
              <w:t>Hình ảnh sản phẩm</w:t>
            </w:r>
          </w:p>
          <w:p w:rsidR="00F84390" w:rsidRDefault="00B06EF7" w:rsidP="00B06EF7">
            <w:pPr>
              <w:suppressAutoHyphens w:val="0"/>
              <w:rPr>
                <w:rFonts w:ascii="Cambria" w:hAnsi="Cambria" w:cs="Calibri"/>
                <w:color w:val="000000"/>
                <w:lang w:eastAsia="en-US"/>
              </w:rPr>
            </w:pPr>
            <w:r w:rsidRPr="00C37D57">
              <w:rPr>
                <w:rFonts w:ascii="Cambria" w:hAnsi="Cambria" w:cs="Calibri"/>
                <w:color w:val="000000"/>
                <w:lang w:eastAsia="en-US"/>
              </w:rPr>
              <w:t xml:space="preserve">- </w:t>
            </w:r>
            <w:r>
              <w:rPr>
                <w:rFonts w:ascii="Cambria" w:hAnsi="Cambria" w:cs="Calibri"/>
                <w:color w:val="000000"/>
                <w:lang w:eastAsia="en-US"/>
              </w:rPr>
              <w:t>Thông số sản phẩm</w:t>
            </w:r>
          </w:p>
          <w:p w:rsidR="00B06EF7" w:rsidRDefault="00B06EF7" w:rsidP="00B06EF7">
            <w:pPr>
              <w:suppressAutoHyphens w:val="0"/>
              <w:rPr>
                <w:rFonts w:ascii="Cambria" w:hAnsi="Cambria" w:cs="Calibri"/>
                <w:color w:val="000000"/>
                <w:lang w:eastAsia="en-US"/>
              </w:rPr>
            </w:pPr>
            <w:r>
              <w:rPr>
                <w:rFonts w:ascii="Cambria" w:hAnsi="Cambria" w:cs="Calibri"/>
                <w:color w:val="000000"/>
                <w:lang w:eastAsia="en-US"/>
              </w:rPr>
              <w:t>- Thông tin chi tiết 4 tab: Description, more detail, accessory, sản phẩm tương tự</w:t>
            </w:r>
          </w:p>
          <w:p w:rsidR="00B06EF7" w:rsidRDefault="00B06EF7" w:rsidP="00B06EF7">
            <w:pPr>
              <w:suppressAutoHyphens w:val="0"/>
              <w:rPr>
                <w:rFonts w:ascii="Cambria" w:hAnsi="Cambria" w:cs="Calibri"/>
                <w:color w:val="000000"/>
                <w:lang w:eastAsia="en-US"/>
              </w:rPr>
            </w:pPr>
            <w:r>
              <w:rPr>
                <w:rFonts w:ascii="Cambria" w:hAnsi="Cambria" w:cs="Calibri"/>
                <w:color w:val="000000"/>
                <w:lang w:eastAsia="en-US"/>
              </w:rPr>
              <w:t>- Right menu: Email friend, Helpful Link</w:t>
            </w:r>
          </w:p>
          <w:p w:rsidR="00B06EF7" w:rsidRPr="00B06EF7" w:rsidRDefault="00B06EF7" w:rsidP="00B06EF7">
            <w:pPr>
              <w:suppressAutoHyphens w:val="0"/>
              <w:rPr>
                <w:rFonts w:ascii="Cambria" w:hAnsi="Cambria" w:cs="Calibri"/>
                <w:color w:val="FF0000"/>
                <w:lang w:eastAsia="en-US"/>
              </w:rPr>
            </w:pPr>
            <w:r w:rsidRPr="00B06EF7">
              <w:rPr>
                <w:rFonts w:ascii="Cambria" w:hAnsi="Cambria" w:cs="Calibri"/>
                <w:color w:val="FF0000"/>
                <w:lang w:eastAsia="en-US"/>
              </w:rPr>
              <w:t>- Không bao gồm giỏ hàng</w:t>
            </w:r>
          </w:p>
          <w:p w:rsidR="00B06EF7" w:rsidRPr="00C37D57" w:rsidRDefault="00B06EF7" w:rsidP="00B06EF7">
            <w:pPr>
              <w:suppressAutoHyphens w:val="0"/>
              <w:rPr>
                <w:rFonts w:ascii="Cambria" w:hAnsi="Cambria" w:cs="Calibri"/>
                <w:b/>
                <w:bCs/>
                <w:color w:val="000000"/>
                <w:lang w:eastAsia="en-US"/>
              </w:rPr>
            </w:pPr>
            <w:r w:rsidRPr="00B06EF7">
              <w:rPr>
                <w:rFonts w:ascii="Cambria" w:hAnsi="Cambria" w:cs="Calibri"/>
                <w:color w:val="FF0000"/>
                <w:lang w:eastAsia="en-US"/>
              </w:rPr>
              <w:t>- Không bao gồm options</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F84390" w:rsidRPr="00C37D57" w:rsidRDefault="00B06EF7" w:rsidP="00C37D57">
            <w:pPr>
              <w:suppressAutoHyphens w:val="0"/>
              <w:jc w:val="center"/>
              <w:rPr>
                <w:rFonts w:ascii="Cambria" w:hAnsi="Cambria" w:cs="Calibri"/>
                <w:color w:val="000000"/>
                <w:lang w:eastAsia="en-US"/>
              </w:rPr>
            </w:pPr>
            <w:r>
              <w:rPr>
                <w:rFonts w:ascii="Cambria" w:hAnsi="Cambria" w:cs="Calibri"/>
                <w:color w:val="000000"/>
                <w:lang w:eastAsia="en-US"/>
              </w:rPr>
              <w:t>Mod</w:t>
            </w:r>
          </w:p>
        </w:tc>
        <w:tc>
          <w:tcPr>
            <w:tcW w:w="798" w:type="dxa"/>
            <w:tcBorders>
              <w:top w:val="single" w:sz="4" w:space="0" w:color="auto"/>
              <w:left w:val="nil"/>
              <w:bottom w:val="single" w:sz="4" w:space="0" w:color="auto"/>
              <w:right w:val="single" w:sz="4" w:space="0" w:color="auto"/>
            </w:tcBorders>
            <w:shd w:val="clear" w:color="auto" w:fill="auto"/>
            <w:vAlign w:val="center"/>
          </w:tcPr>
          <w:p w:rsidR="00F84390" w:rsidRPr="00C37D57" w:rsidRDefault="00B06EF7" w:rsidP="00C37D57">
            <w:pPr>
              <w:suppressAutoHyphens w:val="0"/>
              <w:jc w:val="center"/>
              <w:rPr>
                <w:rFonts w:ascii="Cambria" w:hAnsi="Cambria" w:cs="Calibri"/>
                <w:color w:val="000000"/>
                <w:lang w:eastAsia="en-US"/>
              </w:rPr>
            </w:pPr>
            <w:r>
              <w:rPr>
                <w:rFonts w:ascii="Cambria" w:hAnsi="Cambria" w:cs="Calibri"/>
                <w:color w:val="000000"/>
                <w:lang w:eastAsia="en-US"/>
              </w:rPr>
              <w:t>1</w:t>
            </w:r>
          </w:p>
        </w:tc>
        <w:tc>
          <w:tcPr>
            <w:tcW w:w="1460" w:type="dxa"/>
            <w:tcBorders>
              <w:top w:val="single" w:sz="4" w:space="0" w:color="auto"/>
              <w:left w:val="nil"/>
              <w:bottom w:val="single" w:sz="4" w:space="0" w:color="auto"/>
              <w:right w:val="single" w:sz="4" w:space="0" w:color="auto"/>
            </w:tcBorders>
            <w:shd w:val="clear" w:color="auto" w:fill="auto"/>
            <w:vAlign w:val="center"/>
          </w:tcPr>
          <w:p w:rsidR="00F84390" w:rsidRPr="00C37D57" w:rsidRDefault="00783E32" w:rsidP="00783E32">
            <w:pPr>
              <w:suppressAutoHyphens w:val="0"/>
              <w:jc w:val="right"/>
              <w:rPr>
                <w:rFonts w:ascii="Cambria" w:hAnsi="Cambria" w:cs="Calibri"/>
                <w:color w:val="000000"/>
                <w:lang w:eastAsia="en-US"/>
              </w:rPr>
            </w:pPr>
            <w:r>
              <w:rPr>
                <w:rFonts w:ascii="Cambria" w:hAnsi="Cambria" w:cs="Calibri"/>
                <w:color w:val="000000"/>
                <w:lang w:eastAsia="en-US"/>
              </w:rPr>
              <w:t>1</w:t>
            </w:r>
            <w:r w:rsidR="00B06EF7">
              <w:rPr>
                <w:rFonts w:ascii="Cambria" w:hAnsi="Cambria" w:cs="Calibri"/>
                <w:color w:val="000000"/>
                <w:lang w:eastAsia="en-US"/>
              </w:rPr>
              <w:t>,</w:t>
            </w:r>
            <w:r>
              <w:rPr>
                <w:rFonts w:ascii="Cambria" w:hAnsi="Cambria" w:cs="Calibri"/>
                <w:color w:val="000000"/>
                <w:lang w:eastAsia="en-US"/>
              </w:rPr>
              <w:t>8</w:t>
            </w:r>
            <w:r w:rsidR="00B06EF7">
              <w:rPr>
                <w:rFonts w:ascii="Cambria" w:hAnsi="Cambria" w:cs="Calibri"/>
                <w:color w:val="000000"/>
                <w:lang w:eastAsia="en-US"/>
              </w:rPr>
              <w:t>00,000</w:t>
            </w:r>
          </w:p>
        </w:tc>
        <w:tc>
          <w:tcPr>
            <w:tcW w:w="1512" w:type="dxa"/>
            <w:tcBorders>
              <w:top w:val="single" w:sz="4" w:space="0" w:color="auto"/>
              <w:left w:val="nil"/>
              <w:bottom w:val="single" w:sz="4" w:space="0" w:color="auto"/>
              <w:right w:val="single" w:sz="4" w:space="0" w:color="auto"/>
            </w:tcBorders>
            <w:shd w:val="clear" w:color="auto" w:fill="auto"/>
            <w:vAlign w:val="center"/>
          </w:tcPr>
          <w:p w:rsidR="00F84390" w:rsidRDefault="00783E32" w:rsidP="00783E32">
            <w:pPr>
              <w:suppressAutoHyphens w:val="0"/>
              <w:jc w:val="right"/>
              <w:rPr>
                <w:rFonts w:ascii="Cambria" w:hAnsi="Cambria" w:cs="Calibri"/>
                <w:color w:val="000000"/>
                <w:lang w:eastAsia="en-US"/>
              </w:rPr>
            </w:pPr>
            <w:r>
              <w:rPr>
                <w:rFonts w:ascii="Cambria" w:hAnsi="Cambria" w:cs="Calibri"/>
                <w:color w:val="000000"/>
                <w:lang w:eastAsia="en-US"/>
              </w:rPr>
              <w:t>1</w:t>
            </w:r>
            <w:r w:rsidR="00B06EF7">
              <w:rPr>
                <w:rFonts w:ascii="Cambria" w:hAnsi="Cambria" w:cs="Calibri"/>
                <w:color w:val="000000"/>
                <w:lang w:eastAsia="en-US"/>
              </w:rPr>
              <w:t>,</w:t>
            </w:r>
            <w:r>
              <w:rPr>
                <w:rFonts w:ascii="Cambria" w:hAnsi="Cambria" w:cs="Calibri"/>
                <w:color w:val="000000"/>
                <w:lang w:eastAsia="en-US"/>
              </w:rPr>
              <w:t>8</w:t>
            </w:r>
            <w:r w:rsidR="00B06EF7">
              <w:rPr>
                <w:rFonts w:ascii="Cambria" w:hAnsi="Cambria" w:cs="Calibri"/>
                <w:color w:val="000000"/>
                <w:lang w:eastAsia="en-US"/>
              </w:rPr>
              <w:t>00,000</w:t>
            </w:r>
          </w:p>
        </w:tc>
      </w:tr>
      <w:tr w:rsidR="00DF6965" w:rsidRPr="00C37D57" w:rsidTr="00DF6965">
        <w:trPr>
          <w:trHeight w:val="1961"/>
        </w:trPr>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rsidR="00DF6965" w:rsidRDefault="00DF6965" w:rsidP="00C37D57">
            <w:pPr>
              <w:suppressAutoHyphens w:val="0"/>
              <w:jc w:val="center"/>
              <w:rPr>
                <w:rFonts w:ascii="Cambria" w:hAnsi="Cambria" w:cs="Calibri"/>
                <w:color w:val="000000"/>
                <w:lang w:eastAsia="en-US"/>
              </w:rPr>
            </w:pPr>
            <w:r>
              <w:rPr>
                <w:rFonts w:ascii="Cambria" w:hAnsi="Cambria" w:cs="Calibri"/>
                <w:color w:val="000000"/>
                <w:lang w:eastAsia="en-US"/>
              </w:rPr>
              <w:t>4</w:t>
            </w:r>
          </w:p>
        </w:tc>
        <w:tc>
          <w:tcPr>
            <w:tcW w:w="4719" w:type="dxa"/>
            <w:tcBorders>
              <w:top w:val="single" w:sz="4" w:space="0" w:color="auto"/>
              <w:left w:val="nil"/>
              <w:bottom w:val="single" w:sz="4" w:space="0" w:color="auto"/>
              <w:right w:val="nil"/>
            </w:tcBorders>
            <w:shd w:val="clear" w:color="auto" w:fill="auto"/>
            <w:vAlign w:val="center"/>
          </w:tcPr>
          <w:p w:rsidR="00DF6965" w:rsidRDefault="00DF6965" w:rsidP="00DF6965">
            <w:pPr>
              <w:suppressAutoHyphens w:val="0"/>
              <w:rPr>
                <w:rFonts w:ascii="Cambria" w:hAnsi="Cambria" w:cs="Calibri"/>
                <w:color w:val="000000"/>
                <w:lang w:eastAsia="en-US"/>
              </w:rPr>
            </w:pPr>
            <w:r>
              <w:rPr>
                <w:rFonts w:ascii="Cambria" w:hAnsi="Cambria" w:cs="Calibri"/>
                <w:b/>
                <w:bCs/>
                <w:color w:val="0070C0"/>
                <w:lang w:eastAsia="en-US"/>
              </w:rPr>
              <w:t>Trang bài viết (about us, contact)</w:t>
            </w:r>
            <w:r w:rsidRPr="00C37D57">
              <w:rPr>
                <w:rFonts w:ascii="Cambria" w:hAnsi="Cambria" w:cs="Calibri"/>
                <w:color w:val="000000"/>
                <w:lang w:eastAsia="en-US"/>
              </w:rPr>
              <w:br/>
              <w:t xml:space="preserve">- </w:t>
            </w:r>
            <w:r>
              <w:rPr>
                <w:rFonts w:ascii="Cambria" w:hAnsi="Cambria" w:cs="Calibri"/>
                <w:color w:val="000000"/>
                <w:lang w:eastAsia="en-US"/>
              </w:rPr>
              <w:t>Nội dung bài viết</w:t>
            </w:r>
          </w:p>
          <w:p w:rsidR="00DF6965" w:rsidRPr="00DF6965" w:rsidRDefault="00DF6965" w:rsidP="00DF6965">
            <w:pPr>
              <w:pStyle w:val="ListParagraph"/>
              <w:numPr>
                <w:ilvl w:val="0"/>
                <w:numId w:val="31"/>
              </w:numPr>
              <w:suppressAutoHyphens w:val="0"/>
              <w:ind w:left="139" w:hanging="139"/>
              <w:rPr>
                <w:rFonts w:ascii="Cambria" w:hAnsi="Cambria" w:cs="Calibri"/>
                <w:color w:val="000000"/>
                <w:lang w:eastAsia="en-US"/>
              </w:rPr>
            </w:pPr>
            <w:r>
              <w:rPr>
                <w:rFonts w:ascii="Cambria" w:hAnsi="Cambria" w:cs="Calibri"/>
                <w:color w:val="000000"/>
                <w:lang w:eastAsia="en-US"/>
              </w:rPr>
              <w:t>Left menu: Category, Fine result, Helpful links</w:t>
            </w:r>
          </w:p>
          <w:p w:rsidR="00DF6965" w:rsidRPr="00DF6965" w:rsidRDefault="00DF6965" w:rsidP="00DF6965">
            <w:pPr>
              <w:suppressAutoHyphens w:val="0"/>
              <w:rPr>
                <w:rFonts w:ascii="Cambria" w:hAnsi="Cambria" w:cs="Calibri"/>
                <w:b/>
                <w:bCs/>
                <w:color w:val="0070C0"/>
                <w:lang w:eastAsia="en-US"/>
              </w:rPr>
            </w:pPr>
          </w:p>
          <w:p w:rsidR="00DF6965" w:rsidRPr="00DF6965" w:rsidRDefault="00DF6965" w:rsidP="00DF6965">
            <w:pPr>
              <w:suppressAutoHyphens w:val="0"/>
              <w:rPr>
                <w:rFonts w:ascii="Cambria" w:hAnsi="Cambria" w:cs="Calibri"/>
                <w:b/>
                <w:bCs/>
                <w:color w:val="0070C0"/>
                <w:lang w:eastAsia="en-US"/>
              </w:rPr>
            </w:pP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DF6965" w:rsidRDefault="00DF6965" w:rsidP="00C37D57">
            <w:pPr>
              <w:suppressAutoHyphens w:val="0"/>
              <w:jc w:val="center"/>
              <w:rPr>
                <w:rFonts w:ascii="Cambria" w:hAnsi="Cambria" w:cs="Calibri"/>
                <w:color w:val="000000"/>
                <w:lang w:eastAsia="en-US"/>
              </w:rPr>
            </w:pPr>
            <w:r>
              <w:rPr>
                <w:rFonts w:ascii="Cambria" w:hAnsi="Cambria" w:cs="Calibri"/>
                <w:color w:val="000000"/>
                <w:lang w:eastAsia="en-US"/>
              </w:rPr>
              <w:t>Mod</w:t>
            </w:r>
          </w:p>
        </w:tc>
        <w:tc>
          <w:tcPr>
            <w:tcW w:w="798" w:type="dxa"/>
            <w:tcBorders>
              <w:top w:val="single" w:sz="4" w:space="0" w:color="auto"/>
              <w:left w:val="nil"/>
              <w:bottom w:val="single" w:sz="4" w:space="0" w:color="auto"/>
              <w:right w:val="single" w:sz="4" w:space="0" w:color="auto"/>
            </w:tcBorders>
            <w:shd w:val="clear" w:color="auto" w:fill="auto"/>
            <w:vAlign w:val="center"/>
          </w:tcPr>
          <w:p w:rsidR="00DF6965" w:rsidRDefault="00DF6965" w:rsidP="00C37D57">
            <w:pPr>
              <w:suppressAutoHyphens w:val="0"/>
              <w:jc w:val="center"/>
              <w:rPr>
                <w:rFonts w:ascii="Cambria" w:hAnsi="Cambria" w:cs="Calibri"/>
                <w:color w:val="000000"/>
                <w:lang w:eastAsia="en-US"/>
              </w:rPr>
            </w:pPr>
            <w:r>
              <w:rPr>
                <w:rFonts w:ascii="Cambria" w:hAnsi="Cambria" w:cs="Calibri"/>
                <w:color w:val="000000"/>
                <w:lang w:eastAsia="en-US"/>
              </w:rPr>
              <w:t>1</w:t>
            </w:r>
          </w:p>
        </w:tc>
        <w:tc>
          <w:tcPr>
            <w:tcW w:w="1460" w:type="dxa"/>
            <w:tcBorders>
              <w:top w:val="single" w:sz="4" w:space="0" w:color="auto"/>
              <w:left w:val="nil"/>
              <w:bottom w:val="single" w:sz="4" w:space="0" w:color="auto"/>
              <w:right w:val="single" w:sz="4" w:space="0" w:color="auto"/>
            </w:tcBorders>
            <w:shd w:val="clear" w:color="auto" w:fill="auto"/>
            <w:vAlign w:val="center"/>
          </w:tcPr>
          <w:p w:rsidR="00DF6965" w:rsidRDefault="00DF6965" w:rsidP="00C37D57">
            <w:pPr>
              <w:suppressAutoHyphens w:val="0"/>
              <w:jc w:val="right"/>
              <w:rPr>
                <w:rFonts w:ascii="Cambria" w:hAnsi="Cambria" w:cs="Calibri"/>
                <w:color w:val="000000"/>
                <w:lang w:eastAsia="en-US"/>
              </w:rPr>
            </w:pPr>
          </w:p>
        </w:tc>
        <w:tc>
          <w:tcPr>
            <w:tcW w:w="1512" w:type="dxa"/>
            <w:tcBorders>
              <w:top w:val="single" w:sz="4" w:space="0" w:color="auto"/>
              <w:left w:val="nil"/>
              <w:bottom w:val="single" w:sz="4" w:space="0" w:color="auto"/>
              <w:right w:val="single" w:sz="4" w:space="0" w:color="auto"/>
            </w:tcBorders>
            <w:shd w:val="clear" w:color="auto" w:fill="auto"/>
            <w:vAlign w:val="center"/>
          </w:tcPr>
          <w:p w:rsidR="00DF6965" w:rsidRDefault="00783E32" w:rsidP="00C37D57">
            <w:pPr>
              <w:suppressAutoHyphens w:val="0"/>
              <w:jc w:val="right"/>
              <w:rPr>
                <w:rFonts w:ascii="Cambria" w:hAnsi="Cambria" w:cs="Calibri"/>
                <w:color w:val="000000"/>
                <w:lang w:eastAsia="en-US"/>
              </w:rPr>
            </w:pPr>
            <w:r>
              <w:rPr>
                <w:rFonts w:ascii="Cambria" w:hAnsi="Cambria" w:cs="Calibri"/>
                <w:color w:val="FF0000"/>
                <w:lang w:eastAsia="en-US"/>
              </w:rPr>
              <w:t>6</w:t>
            </w:r>
            <w:r w:rsidR="00DF6965" w:rsidRPr="00DF6965">
              <w:rPr>
                <w:rFonts w:ascii="Cambria" w:hAnsi="Cambria" w:cs="Calibri"/>
                <w:color w:val="FF0000"/>
                <w:lang w:eastAsia="en-US"/>
              </w:rPr>
              <w:t>00,000</w:t>
            </w:r>
          </w:p>
        </w:tc>
      </w:tr>
      <w:tr w:rsidR="00DF6965" w:rsidRPr="00C37D57" w:rsidTr="00DF6965">
        <w:trPr>
          <w:trHeight w:val="1871"/>
        </w:trPr>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rsidR="00DF6965" w:rsidRDefault="00DF6965" w:rsidP="00C37D57">
            <w:pPr>
              <w:suppressAutoHyphens w:val="0"/>
              <w:jc w:val="center"/>
              <w:rPr>
                <w:rFonts w:ascii="Cambria" w:hAnsi="Cambria" w:cs="Calibri"/>
                <w:color w:val="000000"/>
                <w:lang w:eastAsia="en-US"/>
              </w:rPr>
            </w:pPr>
            <w:r>
              <w:rPr>
                <w:rFonts w:ascii="Cambria" w:hAnsi="Cambria" w:cs="Calibri"/>
                <w:color w:val="000000"/>
                <w:lang w:eastAsia="en-US"/>
              </w:rPr>
              <w:lastRenderedPageBreak/>
              <w:t>5</w:t>
            </w:r>
          </w:p>
        </w:tc>
        <w:tc>
          <w:tcPr>
            <w:tcW w:w="4719" w:type="dxa"/>
            <w:tcBorders>
              <w:top w:val="single" w:sz="4" w:space="0" w:color="auto"/>
              <w:left w:val="nil"/>
              <w:bottom w:val="single" w:sz="4" w:space="0" w:color="auto"/>
              <w:right w:val="nil"/>
            </w:tcBorders>
            <w:shd w:val="clear" w:color="auto" w:fill="auto"/>
            <w:vAlign w:val="center"/>
          </w:tcPr>
          <w:p w:rsidR="00DF6965" w:rsidRDefault="00DF6965" w:rsidP="00DF6965">
            <w:pPr>
              <w:suppressAutoHyphens w:val="0"/>
              <w:rPr>
                <w:rFonts w:ascii="Cambria" w:hAnsi="Cambria" w:cs="Calibri"/>
                <w:color w:val="000000"/>
                <w:lang w:eastAsia="en-US"/>
              </w:rPr>
            </w:pPr>
            <w:r>
              <w:rPr>
                <w:rFonts w:ascii="Cambria" w:hAnsi="Cambria" w:cs="Calibri"/>
                <w:b/>
                <w:bCs/>
                <w:color w:val="0070C0"/>
                <w:lang w:eastAsia="en-US"/>
              </w:rPr>
              <w:t xml:space="preserve">Trang </w:t>
            </w:r>
            <w:r>
              <w:rPr>
                <w:rFonts w:ascii="Cambria" w:hAnsi="Cambria" w:cs="Calibri"/>
                <w:b/>
                <w:bCs/>
                <w:color w:val="0070C0"/>
                <w:lang w:eastAsia="en-US"/>
              </w:rPr>
              <w:t>Quản trị nội dung</w:t>
            </w:r>
            <w:r w:rsidRPr="00C37D57">
              <w:rPr>
                <w:rFonts w:ascii="Cambria" w:hAnsi="Cambria" w:cs="Calibri"/>
                <w:color w:val="000000"/>
                <w:lang w:eastAsia="en-US"/>
              </w:rPr>
              <w:br/>
              <w:t xml:space="preserve">- </w:t>
            </w:r>
            <w:r>
              <w:rPr>
                <w:rFonts w:ascii="Cambria" w:hAnsi="Cambria" w:cs="Calibri"/>
                <w:color w:val="000000"/>
                <w:lang w:eastAsia="en-US"/>
              </w:rPr>
              <w:t>2 ngôn ngữ</w:t>
            </w:r>
          </w:p>
          <w:p w:rsidR="00DF6965" w:rsidRDefault="00DF6965" w:rsidP="00DF6965">
            <w:pPr>
              <w:pStyle w:val="ListParagraph"/>
              <w:numPr>
                <w:ilvl w:val="0"/>
                <w:numId w:val="31"/>
              </w:numPr>
              <w:suppressAutoHyphens w:val="0"/>
              <w:ind w:left="139" w:hanging="139"/>
              <w:rPr>
                <w:rFonts w:ascii="Cambria" w:hAnsi="Cambria" w:cs="Calibri"/>
                <w:color w:val="000000"/>
                <w:lang w:eastAsia="en-US"/>
              </w:rPr>
            </w:pPr>
            <w:r>
              <w:rPr>
                <w:rFonts w:ascii="Cambria" w:hAnsi="Cambria" w:cs="Calibri"/>
                <w:color w:val="000000"/>
                <w:lang w:eastAsia="en-US"/>
              </w:rPr>
              <w:t>Trình soạn thảo editor</w:t>
            </w:r>
          </w:p>
          <w:p w:rsidR="00DF6965" w:rsidRDefault="00DF6965" w:rsidP="00DF6965">
            <w:pPr>
              <w:pStyle w:val="ListParagraph"/>
              <w:numPr>
                <w:ilvl w:val="0"/>
                <w:numId w:val="31"/>
              </w:numPr>
              <w:suppressAutoHyphens w:val="0"/>
              <w:ind w:left="139" w:hanging="139"/>
              <w:rPr>
                <w:rFonts w:ascii="Cambria" w:hAnsi="Cambria" w:cs="Calibri"/>
                <w:color w:val="000000"/>
                <w:lang w:eastAsia="en-US"/>
              </w:rPr>
            </w:pPr>
            <w:r>
              <w:rPr>
                <w:rFonts w:ascii="Cambria" w:hAnsi="Cambria" w:cs="Calibri"/>
                <w:color w:val="000000"/>
                <w:lang w:eastAsia="en-US"/>
              </w:rPr>
              <w:t>Quản lý user</w:t>
            </w:r>
          </w:p>
          <w:p w:rsidR="00DF6965" w:rsidRPr="00DF6965" w:rsidRDefault="00DF6965" w:rsidP="00DF6965">
            <w:pPr>
              <w:pStyle w:val="ListParagraph"/>
              <w:numPr>
                <w:ilvl w:val="0"/>
                <w:numId w:val="31"/>
              </w:numPr>
              <w:suppressAutoHyphens w:val="0"/>
              <w:ind w:left="139" w:hanging="139"/>
              <w:rPr>
                <w:rFonts w:ascii="Cambria" w:hAnsi="Cambria" w:cs="Calibri"/>
                <w:color w:val="000000"/>
                <w:lang w:eastAsia="en-US"/>
              </w:rPr>
            </w:pPr>
            <w:r>
              <w:rPr>
                <w:rFonts w:ascii="Cambria" w:hAnsi="Cambria" w:cs="Calibri"/>
                <w:color w:val="000000"/>
                <w:lang w:eastAsia="en-US"/>
              </w:rPr>
              <w:t>Quản lý media</w:t>
            </w:r>
          </w:p>
          <w:p w:rsidR="00DF6965" w:rsidRPr="00C37D57" w:rsidRDefault="00DF6965" w:rsidP="00B06EF7">
            <w:pPr>
              <w:suppressAutoHyphens w:val="0"/>
              <w:rPr>
                <w:rFonts w:ascii="Cambria" w:hAnsi="Cambria" w:cs="Calibri"/>
                <w:b/>
                <w:bCs/>
                <w:color w:val="0070C0"/>
                <w:lang w:eastAsia="en-US"/>
              </w:rPr>
            </w:pP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DF6965" w:rsidRDefault="00DF6965" w:rsidP="00C37D57">
            <w:pPr>
              <w:suppressAutoHyphens w:val="0"/>
              <w:jc w:val="center"/>
              <w:rPr>
                <w:rFonts w:ascii="Cambria" w:hAnsi="Cambria" w:cs="Calibri"/>
                <w:color w:val="000000"/>
                <w:lang w:eastAsia="en-US"/>
              </w:rPr>
            </w:pPr>
            <w:r>
              <w:rPr>
                <w:rFonts w:ascii="Cambria" w:hAnsi="Cambria" w:cs="Calibri"/>
                <w:color w:val="000000"/>
                <w:lang w:eastAsia="en-US"/>
              </w:rPr>
              <w:t>Mod</w:t>
            </w:r>
          </w:p>
        </w:tc>
        <w:tc>
          <w:tcPr>
            <w:tcW w:w="798" w:type="dxa"/>
            <w:tcBorders>
              <w:top w:val="single" w:sz="4" w:space="0" w:color="auto"/>
              <w:left w:val="nil"/>
              <w:bottom w:val="single" w:sz="4" w:space="0" w:color="auto"/>
              <w:right w:val="single" w:sz="4" w:space="0" w:color="auto"/>
            </w:tcBorders>
            <w:shd w:val="clear" w:color="auto" w:fill="auto"/>
            <w:vAlign w:val="center"/>
          </w:tcPr>
          <w:p w:rsidR="00DF6965" w:rsidRDefault="00DF6965" w:rsidP="00C37D57">
            <w:pPr>
              <w:suppressAutoHyphens w:val="0"/>
              <w:jc w:val="center"/>
              <w:rPr>
                <w:rFonts w:ascii="Cambria" w:hAnsi="Cambria" w:cs="Calibri"/>
                <w:color w:val="000000"/>
                <w:lang w:eastAsia="en-US"/>
              </w:rPr>
            </w:pPr>
            <w:r>
              <w:rPr>
                <w:rFonts w:ascii="Cambria" w:hAnsi="Cambria" w:cs="Calibri"/>
                <w:color w:val="000000"/>
                <w:lang w:eastAsia="en-US"/>
              </w:rPr>
              <w:t>1</w:t>
            </w:r>
          </w:p>
        </w:tc>
        <w:tc>
          <w:tcPr>
            <w:tcW w:w="1460" w:type="dxa"/>
            <w:tcBorders>
              <w:top w:val="single" w:sz="4" w:space="0" w:color="auto"/>
              <w:left w:val="nil"/>
              <w:bottom w:val="single" w:sz="4" w:space="0" w:color="auto"/>
              <w:right w:val="single" w:sz="4" w:space="0" w:color="auto"/>
            </w:tcBorders>
            <w:shd w:val="clear" w:color="auto" w:fill="auto"/>
            <w:vAlign w:val="center"/>
          </w:tcPr>
          <w:p w:rsidR="00DF6965" w:rsidRDefault="00DF6965" w:rsidP="00C37D57">
            <w:pPr>
              <w:suppressAutoHyphens w:val="0"/>
              <w:jc w:val="right"/>
              <w:rPr>
                <w:rFonts w:ascii="Cambria" w:hAnsi="Cambria" w:cs="Calibri"/>
                <w:color w:val="000000"/>
                <w:lang w:eastAsia="en-US"/>
              </w:rPr>
            </w:pPr>
          </w:p>
        </w:tc>
        <w:tc>
          <w:tcPr>
            <w:tcW w:w="1512" w:type="dxa"/>
            <w:tcBorders>
              <w:top w:val="single" w:sz="4" w:space="0" w:color="auto"/>
              <w:left w:val="nil"/>
              <w:bottom w:val="single" w:sz="4" w:space="0" w:color="auto"/>
              <w:right w:val="single" w:sz="4" w:space="0" w:color="auto"/>
            </w:tcBorders>
            <w:shd w:val="clear" w:color="auto" w:fill="auto"/>
            <w:vAlign w:val="center"/>
          </w:tcPr>
          <w:p w:rsidR="00DF6965" w:rsidRDefault="00DF6965" w:rsidP="00C37D57">
            <w:pPr>
              <w:suppressAutoHyphens w:val="0"/>
              <w:jc w:val="right"/>
              <w:rPr>
                <w:rFonts w:ascii="Cambria" w:hAnsi="Cambria" w:cs="Calibri"/>
                <w:color w:val="000000"/>
                <w:lang w:eastAsia="en-US"/>
              </w:rPr>
            </w:pPr>
            <w:r w:rsidRPr="00DF6965">
              <w:rPr>
                <w:rFonts w:ascii="Cambria" w:hAnsi="Cambria" w:cs="Calibri"/>
                <w:color w:val="FF0000"/>
                <w:lang w:eastAsia="en-US"/>
              </w:rPr>
              <w:t>Miễn phí</w:t>
            </w:r>
          </w:p>
        </w:tc>
      </w:tr>
      <w:tr w:rsidR="00DF6965" w:rsidRPr="00C37D57" w:rsidTr="00DF6965">
        <w:trPr>
          <w:trHeight w:val="2780"/>
        </w:trPr>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rsidR="00DF6965" w:rsidRDefault="00DF6965" w:rsidP="00DF6965">
            <w:pPr>
              <w:suppressAutoHyphens w:val="0"/>
              <w:jc w:val="center"/>
              <w:rPr>
                <w:rFonts w:ascii="Cambria" w:hAnsi="Cambria" w:cs="Calibri"/>
                <w:color w:val="000000"/>
                <w:lang w:eastAsia="en-US"/>
              </w:rPr>
            </w:pPr>
            <w:r>
              <w:rPr>
                <w:rFonts w:ascii="Cambria" w:hAnsi="Cambria" w:cs="Calibri"/>
                <w:color w:val="000000"/>
                <w:lang w:eastAsia="en-US"/>
              </w:rPr>
              <w:t>6</w:t>
            </w:r>
          </w:p>
        </w:tc>
        <w:tc>
          <w:tcPr>
            <w:tcW w:w="4719" w:type="dxa"/>
            <w:tcBorders>
              <w:top w:val="single" w:sz="4" w:space="0" w:color="auto"/>
              <w:left w:val="nil"/>
              <w:bottom w:val="single" w:sz="4" w:space="0" w:color="auto"/>
              <w:right w:val="nil"/>
            </w:tcBorders>
            <w:shd w:val="clear" w:color="auto" w:fill="auto"/>
            <w:vAlign w:val="center"/>
          </w:tcPr>
          <w:p w:rsidR="00DF6965" w:rsidRDefault="00DF6965" w:rsidP="00DF6965">
            <w:pPr>
              <w:suppressAutoHyphens w:val="0"/>
              <w:rPr>
                <w:rFonts w:ascii="Cambria" w:hAnsi="Cambria" w:cs="Calibri"/>
                <w:color w:val="000000"/>
                <w:lang w:eastAsia="en-US"/>
              </w:rPr>
            </w:pPr>
            <w:r>
              <w:rPr>
                <w:rFonts w:ascii="Cambria" w:hAnsi="Cambria" w:cs="Calibri"/>
                <w:b/>
                <w:bCs/>
                <w:color w:val="0070C0"/>
                <w:lang w:eastAsia="en-US"/>
              </w:rPr>
              <w:t>Dịch vụ nhập dữ liệu song ngữ</w:t>
            </w:r>
            <w:r w:rsidRPr="00C37D57">
              <w:rPr>
                <w:rFonts w:ascii="Cambria" w:hAnsi="Cambria" w:cs="Calibri"/>
                <w:color w:val="000000"/>
                <w:lang w:eastAsia="en-US"/>
              </w:rPr>
              <w:br/>
              <w:t xml:space="preserve">- </w:t>
            </w:r>
            <w:r>
              <w:rPr>
                <w:rFonts w:ascii="Cambria" w:hAnsi="Cambria" w:cs="Calibri"/>
                <w:color w:val="000000"/>
                <w:lang w:eastAsia="en-US"/>
              </w:rPr>
              <w:t>Nhập sản phẩm từ trang tiếng Anh</w:t>
            </w:r>
          </w:p>
          <w:p w:rsidR="00DF6965" w:rsidRDefault="00DF6965" w:rsidP="00DF6965">
            <w:pPr>
              <w:pStyle w:val="ListParagraph"/>
              <w:numPr>
                <w:ilvl w:val="0"/>
                <w:numId w:val="31"/>
              </w:numPr>
              <w:suppressAutoHyphens w:val="0"/>
              <w:ind w:left="139" w:hanging="139"/>
              <w:rPr>
                <w:rFonts w:ascii="Cambria" w:hAnsi="Cambria" w:cs="Calibri"/>
                <w:color w:val="000000"/>
                <w:lang w:eastAsia="en-US"/>
              </w:rPr>
            </w:pPr>
            <w:r>
              <w:rPr>
                <w:rFonts w:ascii="Cambria" w:hAnsi="Cambria" w:cs="Calibri"/>
                <w:color w:val="000000"/>
                <w:lang w:eastAsia="en-US"/>
              </w:rPr>
              <w:t>Sử dụng google dịch chuyển ngữ và nhập vào phần sản phẩm Tiếng Việt</w:t>
            </w:r>
          </w:p>
          <w:p w:rsidR="00DF6965" w:rsidRPr="00DF6965" w:rsidRDefault="00DF6965" w:rsidP="00DF6965">
            <w:pPr>
              <w:pStyle w:val="ListParagraph"/>
              <w:numPr>
                <w:ilvl w:val="0"/>
                <w:numId w:val="31"/>
              </w:numPr>
              <w:suppressAutoHyphens w:val="0"/>
              <w:ind w:left="139" w:hanging="139"/>
              <w:rPr>
                <w:rFonts w:ascii="Cambria" w:hAnsi="Cambria" w:cs="Calibri"/>
                <w:color w:val="000000"/>
                <w:lang w:eastAsia="en-US"/>
              </w:rPr>
            </w:pPr>
            <w:r>
              <w:rPr>
                <w:rFonts w:ascii="Cambria" w:hAnsi="Cambria" w:cs="Calibri"/>
                <w:color w:val="000000"/>
                <w:lang w:eastAsia="en-US"/>
              </w:rPr>
              <w:t>01 hình ảnh đại diện sản phẩm</w:t>
            </w:r>
          </w:p>
          <w:p w:rsidR="00DF6965" w:rsidRPr="00C37D57" w:rsidRDefault="00DF6965" w:rsidP="00DF6965">
            <w:pPr>
              <w:suppressAutoHyphens w:val="0"/>
              <w:rPr>
                <w:rFonts w:ascii="Cambria" w:hAnsi="Cambria" w:cs="Calibri"/>
                <w:b/>
                <w:bCs/>
                <w:color w:val="0070C0"/>
                <w:lang w:eastAsia="en-US"/>
              </w:rPr>
            </w:pP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DF6965" w:rsidRDefault="009352A5" w:rsidP="00DF6965">
            <w:pPr>
              <w:suppressAutoHyphens w:val="0"/>
              <w:jc w:val="center"/>
              <w:rPr>
                <w:rFonts w:ascii="Cambria" w:hAnsi="Cambria" w:cs="Calibri"/>
                <w:color w:val="000000"/>
                <w:lang w:eastAsia="en-US"/>
              </w:rPr>
            </w:pPr>
            <w:r>
              <w:rPr>
                <w:rFonts w:ascii="Cambria" w:hAnsi="Cambria" w:cs="Calibri"/>
                <w:color w:val="000000"/>
                <w:lang w:eastAsia="en-US"/>
              </w:rPr>
              <w:t>sp</w:t>
            </w:r>
          </w:p>
        </w:tc>
        <w:tc>
          <w:tcPr>
            <w:tcW w:w="798" w:type="dxa"/>
            <w:tcBorders>
              <w:top w:val="single" w:sz="4" w:space="0" w:color="auto"/>
              <w:left w:val="nil"/>
              <w:bottom w:val="single" w:sz="4" w:space="0" w:color="auto"/>
              <w:right w:val="single" w:sz="4" w:space="0" w:color="auto"/>
            </w:tcBorders>
            <w:shd w:val="clear" w:color="auto" w:fill="auto"/>
            <w:vAlign w:val="center"/>
          </w:tcPr>
          <w:p w:rsidR="00DF6965" w:rsidRDefault="009352A5" w:rsidP="00DF6965">
            <w:pPr>
              <w:suppressAutoHyphens w:val="0"/>
              <w:jc w:val="center"/>
              <w:rPr>
                <w:rFonts w:ascii="Cambria" w:hAnsi="Cambria" w:cs="Calibri"/>
                <w:color w:val="000000"/>
                <w:lang w:eastAsia="en-US"/>
              </w:rPr>
            </w:pPr>
            <w:r>
              <w:rPr>
                <w:rFonts w:ascii="Cambria" w:hAnsi="Cambria" w:cs="Calibri"/>
                <w:color w:val="000000"/>
                <w:lang w:eastAsia="en-US"/>
              </w:rPr>
              <w:t>480</w:t>
            </w:r>
          </w:p>
        </w:tc>
        <w:tc>
          <w:tcPr>
            <w:tcW w:w="1460" w:type="dxa"/>
            <w:tcBorders>
              <w:top w:val="single" w:sz="4" w:space="0" w:color="auto"/>
              <w:left w:val="nil"/>
              <w:bottom w:val="single" w:sz="4" w:space="0" w:color="auto"/>
              <w:right w:val="single" w:sz="4" w:space="0" w:color="auto"/>
            </w:tcBorders>
            <w:shd w:val="clear" w:color="auto" w:fill="auto"/>
            <w:vAlign w:val="center"/>
          </w:tcPr>
          <w:p w:rsidR="00DF6965" w:rsidRDefault="009352A5" w:rsidP="00DF6965">
            <w:pPr>
              <w:suppressAutoHyphens w:val="0"/>
              <w:jc w:val="right"/>
              <w:rPr>
                <w:rFonts w:ascii="Cambria" w:hAnsi="Cambria" w:cs="Calibri"/>
                <w:color w:val="000000"/>
                <w:lang w:eastAsia="en-US"/>
              </w:rPr>
            </w:pPr>
            <w:r>
              <w:rPr>
                <w:rFonts w:ascii="Cambria" w:hAnsi="Cambria" w:cs="Calibri"/>
                <w:color w:val="000000"/>
                <w:lang w:eastAsia="en-US"/>
              </w:rPr>
              <w:t>15,000</w:t>
            </w:r>
          </w:p>
        </w:tc>
        <w:tc>
          <w:tcPr>
            <w:tcW w:w="1512" w:type="dxa"/>
            <w:tcBorders>
              <w:top w:val="single" w:sz="4" w:space="0" w:color="auto"/>
              <w:left w:val="nil"/>
              <w:bottom w:val="single" w:sz="4" w:space="0" w:color="auto"/>
              <w:right w:val="single" w:sz="4" w:space="0" w:color="auto"/>
            </w:tcBorders>
            <w:shd w:val="clear" w:color="auto" w:fill="auto"/>
            <w:vAlign w:val="center"/>
          </w:tcPr>
          <w:p w:rsidR="00DF6965" w:rsidRDefault="009352A5" w:rsidP="00DF6965">
            <w:pPr>
              <w:suppressAutoHyphens w:val="0"/>
              <w:jc w:val="right"/>
              <w:rPr>
                <w:rFonts w:ascii="Cambria" w:hAnsi="Cambria" w:cs="Calibri"/>
                <w:color w:val="000000"/>
                <w:lang w:eastAsia="en-US"/>
              </w:rPr>
            </w:pPr>
            <w:r>
              <w:rPr>
                <w:rFonts w:ascii="Cambria" w:hAnsi="Cambria" w:cs="Calibri"/>
                <w:color w:val="000000"/>
                <w:lang w:eastAsia="en-US"/>
              </w:rPr>
              <w:t>7,200,000</w:t>
            </w:r>
          </w:p>
        </w:tc>
      </w:tr>
      <w:tr w:rsidR="00DF6965" w:rsidRPr="00C37D57" w:rsidTr="00F84390">
        <w:trPr>
          <w:trHeight w:val="375"/>
        </w:trPr>
        <w:tc>
          <w:tcPr>
            <w:tcW w:w="9018" w:type="dxa"/>
            <w:gridSpan w:val="5"/>
            <w:tcBorders>
              <w:top w:val="single" w:sz="4" w:space="0" w:color="auto"/>
              <w:left w:val="single" w:sz="4" w:space="0" w:color="auto"/>
              <w:bottom w:val="single" w:sz="4" w:space="0" w:color="auto"/>
              <w:right w:val="single" w:sz="4" w:space="0" w:color="000000"/>
            </w:tcBorders>
            <w:shd w:val="clear" w:color="000000" w:fill="B7DEE8"/>
            <w:vAlign w:val="center"/>
            <w:hideMark/>
          </w:tcPr>
          <w:p w:rsidR="00DF6965" w:rsidRPr="00C37D57" w:rsidRDefault="00DF6965" w:rsidP="00DF6965">
            <w:pPr>
              <w:suppressAutoHyphens w:val="0"/>
              <w:jc w:val="center"/>
              <w:rPr>
                <w:rFonts w:ascii="Cambria" w:hAnsi="Cambria" w:cs="Calibri"/>
                <w:b/>
                <w:bCs/>
                <w:color w:val="000000"/>
                <w:lang w:eastAsia="en-US"/>
              </w:rPr>
            </w:pPr>
            <w:r w:rsidRPr="00C37D57">
              <w:rPr>
                <w:rFonts w:ascii="Cambria" w:hAnsi="Cambria" w:cs="Calibri"/>
                <w:b/>
                <w:bCs/>
                <w:color w:val="000000"/>
                <w:lang w:eastAsia="en-US"/>
              </w:rPr>
              <w:t> </w:t>
            </w:r>
          </w:p>
        </w:tc>
        <w:tc>
          <w:tcPr>
            <w:tcW w:w="1512" w:type="dxa"/>
            <w:tcBorders>
              <w:top w:val="single" w:sz="4" w:space="0" w:color="auto"/>
              <w:left w:val="nil"/>
              <w:bottom w:val="single" w:sz="4" w:space="0" w:color="auto"/>
              <w:right w:val="single" w:sz="4" w:space="0" w:color="auto"/>
            </w:tcBorders>
            <w:shd w:val="clear" w:color="000000" w:fill="B7DEE8"/>
            <w:vAlign w:val="center"/>
            <w:hideMark/>
          </w:tcPr>
          <w:p w:rsidR="00DF6965" w:rsidRPr="00C37D57" w:rsidRDefault="00AD075A" w:rsidP="00DF6965">
            <w:pPr>
              <w:suppressAutoHyphens w:val="0"/>
              <w:jc w:val="right"/>
              <w:rPr>
                <w:rFonts w:ascii="Cambria" w:hAnsi="Cambria" w:cs="Calibri"/>
                <w:b/>
                <w:bCs/>
                <w:color w:val="000000"/>
                <w:lang w:eastAsia="en-US"/>
              </w:rPr>
            </w:pPr>
            <w:r>
              <w:rPr>
                <w:rFonts w:ascii="Cambria" w:hAnsi="Cambria" w:cs="Calibri"/>
                <w:b/>
                <w:bCs/>
                <w:color w:val="000000"/>
                <w:lang w:eastAsia="en-US"/>
              </w:rPr>
              <w:t xml:space="preserve">Tổng: </w:t>
            </w:r>
            <w:r w:rsidRPr="00AD075A">
              <w:rPr>
                <w:rFonts w:ascii="Cambria" w:hAnsi="Cambria" w:cs="Calibri"/>
                <w:b/>
                <w:bCs/>
                <w:color w:val="FF0000"/>
                <w:lang w:eastAsia="en-US"/>
              </w:rPr>
              <w:t>12,000,000</w:t>
            </w:r>
            <w:r w:rsidR="00DF6965" w:rsidRPr="00C37D57">
              <w:rPr>
                <w:rFonts w:ascii="Cambria" w:hAnsi="Cambria" w:cs="Calibri"/>
                <w:b/>
                <w:bCs/>
                <w:color w:val="FF0000"/>
                <w:lang w:eastAsia="en-US"/>
              </w:rPr>
              <w:t> </w:t>
            </w:r>
          </w:p>
        </w:tc>
      </w:tr>
    </w:tbl>
    <w:p w:rsidR="00957F19" w:rsidRDefault="00957F19" w:rsidP="001B7E3F">
      <w:pPr>
        <w:spacing w:line="360" w:lineRule="auto"/>
        <w:jc w:val="both"/>
        <w:rPr>
          <w:rFonts w:ascii="Arial" w:hAnsi="Arial" w:cs="Arial"/>
          <w:sz w:val="20"/>
          <w:szCs w:val="20"/>
        </w:rPr>
      </w:pPr>
    </w:p>
    <w:p w:rsidR="009352A5" w:rsidRPr="009352A5" w:rsidRDefault="009352A5" w:rsidP="009352A5">
      <w:pPr>
        <w:pStyle w:val="ListParagraph"/>
        <w:numPr>
          <w:ilvl w:val="2"/>
          <w:numId w:val="14"/>
        </w:numPr>
        <w:spacing w:line="360" w:lineRule="auto"/>
        <w:ind w:left="90"/>
        <w:jc w:val="both"/>
        <w:rPr>
          <w:rFonts w:ascii="Arial" w:hAnsi="Arial" w:cs="Arial"/>
          <w:b/>
          <w:i/>
          <w:color w:val="FF0000"/>
          <w:sz w:val="28"/>
          <w:szCs w:val="28"/>
        </w:rPr>
      </w:pPr>
      <w:r w:rsidRPr="009352A5">
        <w:rPr>
          <w:rFonts w:ascii="Arial" w:hAnsi="Arial" w:cs="Arial"/>
          <w:b/>
          <w:i/>
          <w:color w:val="FF0000"/>
          <w:sz w:val="28"/>
          <w:szCs w:val="28"/>
        </w:rPr>
        <w:t>Tặng gói hosting I-120 1 năm (trị giá 1,440,000 đ) kể từ ngày bàn giao website</w:t>
      </w:r>
    </w:p>
    <w:p w:rsidR="00F3792C" w:rsidRPr="009352A5" w:rsidRDefault="00F3792C" w:rsidP="009352A5">
      <w:pPr>
        <w:suppressAutoHyphens w:val="0"/>
        <w:spacing w:line="360" w:lineRule="auto"/>
        <w:rPr>
          <w:rFonts w:ascii="Arial" w:hAnsi="Arial" w:cs="Arial"/>
          <w:sz w:val="20"/>
          <w:szCs w:val="20"/>
        </w:rPr>
      </w:pPr>
      <w:bookmarkStart w:id="0" w:name="_GoBack"/>
      <w:bookmarkEnd w:id="0"/>
    </w:p>
    <w:sectPr w:rsidR="00F3792C" w:rsidRPr="009352A5" w:rsidSect="00004B80">
      <w:footerReference w:type="default" r:id="rId9"/>
      <w:footerReference w:type="first" r:id="rId10"/>
      <w:footnotePr>
        <w:pos w:val="beneathText"/>
      </w:footnotePr>
      <w:pgSz w:w="11905" w:h="16837"/>
      <w:pgMar w:top="1080" w:right="1440" w:bottom="1080" w:left="144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06A3" w:rsidRDefault="003C06A3">
      <w:r>
        <w:separator/>
      </w:r>
    </w:p>
  </w:endnote>
  <w:endnote w:type="continuationSeparator" w:id="0">
    <w:p w:rsidR="003C06A3" w:rsidRDefault="003C0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VnArial">
    <w:altName w:val="Courier New"/>
    <w:panose1 w:val="020B7200000000000000"/>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9D7" w:rsidRPr="00CE776E" w:rsidRDefault="00810FF7" w:rsidP="00810FF7">
    <w:pPr>
      <w:pStyle w:val="Footer"/>
      <w:tabs>
        <w:tab w:val="clear" w:pos="8640"/>
        <w:tab w:val="right" w:pos="10285"/>
      </w:tabs>
      <w:jc w:val="right"/>
      <w:rPr>
        <w:rFonts w:ascii="Arial" w:hAnsi="Arial" w:cs="Arial"/>
      </w:rPr>
    </w:pPr>
    <w:r>
      <w:rPr>
        <w:rFonts w:ascii="Arial" w:hAnsi="Arial" w:cs="Arial"/>
        <w:sz w:val="16"/>
      </w:rPr>
      <w:t xml:space="preserve"> </w:t>
    </w:r>
    <w:r w:rsidR="00B229D7" w:rsidRPr="00CE776E">
      <w:rPr>
        <w:rFonts w:ascii="Arial" w:hAnsi="Arial" w:cs="Arial"/>
        <w:sz w:val="16"/>
      </w:rPr>
      <w:tab/>
      <w:t xml:space="preserve">Page </w:t>
    </w:r>
    <w:r w:rsidR="00BC189E" w:rsidRPr="00CE776E">
      <w:rPr>
        <w:rFonts w:ascii="Arial" w:hAnsi="Arial" w:cs="Arial"/>
        <w:sz w:val="16"/>
      </w:rPr>
      <w:fldChar w:fldCharType="begin"/>
    </w:r>
    <w:r w:rsidR="00B229D7" w:rsidRPr="00CE776E">
      <w:rPr>
        <w:rFonts w:ascii="Arial" w:hAnsi="Arial" w:cs="Arial"/>
        <w:sz w:val="16"/>
      </w:rPr>
      <w:instrText xml:space="preserve"> PAGE </w:instrText>
    </w:r>
    <w:r w:rsidR="00BC189E" w:rsidRPr="00CE776E">
      <w:rPr>
        <w:rFonts w:ascii="Arial" w:hAnsi="Arial" w:cs="Arial"/>
        <w:sz w:val="16"/>
      </w:rPr>
      <w:fldChar w:fldCharType="separate"/>
    </w:r>
    <w:r w:rsidR="00AD075A">
      <w:rPr>
        <w:rFonts w:ascii="Arial" w:hAnsi="Arial" w:cs="Arial"/>
        <w:noProof/>
        <w:sz w:val="16"/>
      </w:rPr>
      <w:t>6</w:t>
    </w:r>
    <w:r w:rsidR="00BC189E" w:rsidRPr="00CE776E">
      <w:rPr>
        <w:rFonts w:ascii="Arial" w:hAnsi="Arial" w:cs="Arial"/>
        <w:sz w:val="16"/>
      </w:rPr>
      <w:fldChar w:fldCharType="end"/>
    </w:r>
    <w:r w:rsidR="00B229D7" w:rsidRPr="00CE776E">
      <w:rPr>
        <w:rFonts w:ascii="Arial" w:hAnsi="Arial" w:cs="Arial"/>
        <w:sz w:val="16"/>
      </w:rPr>
      <w:t xml:space="preserve"> of </w:t>
    </w:r>
    <w:r w:rsidR="00BC189E" w:rsidRPr="00CE776E">
      <w:rPr>
        <w:rFonts w:ascii="Arial" w:hAnsi="Arial" w:cs="Arial"/>
        <w:sz w:val="16"/>
      </w:rPr>
      <w:fldChar w:fldCharType="begin"/>
    </w:r>
    <w:r w:rsidR="00B229D7" w:rsidRPr="00CE776E">
      <w:rPr>
        <w:rFonts w:ascii="Arial" w:hAnsi="Arial" w:cs="Arial"/>
        <w:sz w:val="16"/>
      </w:rPr>
      <w:instrText xml:space="preserve"> NUMPAGES \*Arabic </w:instrText>
    </w:r>
    <w:r w:rsidR="00BC189E" w:rsidRPr="00CE776E">
      <w:rPr>
        <w:rFonts w:ascii="Arial" w:hAnsi="Arial" w:cs="Arial"/>
        <w:sz w:val="16"/>
      </w:rPr>
      <w:fldChar w:fldCharType="separate"/>
    </w:r>
    <w:r w:rsidR="00AD075A">
      <w:rPr>
        <w:rFonts w:ascii="Arial" w:hAnsi="Arial" w:cs="Arial"/>
        <w:noProof/>
        <w:sz w:val="16"/>
      </w:rPr>
      <w:t>6</w:t>
    </w:r>
    <w:r w:rsidR="00BC189E" w:rsidRPr="00CE776E">
      <w:rPr>
        <w:rFonts w:ascii="Arial" w:hAnsi="Arial" w:cs="Arial"/>
        <w:sz w:val="16"/>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9D7" w:rsidRPr="00CE776E" w:rsidRDefault="00D8432D" w:rsidP="00D8432D">
    <w:pPr>
      <w:pStyle w:val="Footer"/>
      <w:tabs>
        <w:tab w:val="clear" w:pos="8640"/>
        <w:tab w:val="right" w:pos="10285"/>
      </w:tabs>
      <w:jc w:val="right"/>
      <w:rPr>
        <w:rFonts w:ascii="Arial" w:hAnsi="Arial" w:cs="Arial"/>
      </w:rPr>
    </w:pPr>
    <w:r>
      <w:rPr>
        <w:rFonts w:ascii="Arial" w:hAnsi="Arial" w:cs="Arial"/>
        <w:sz w:val="16"/>
      </w:rPr>
      <w:t xml:space="preserve"> </w:t>
    </w:r>
    <w:r w:rsidR="00B229D7" w:rsidRPr="00CE776E">
      <w:rPr>
        <w:rFonts w:ascii="Arial" w:hAnsi="Arial" w:cs="Arial"/>
        <w:sz w:val="16"/>
      </w:rPr>
      <w:tab/>
    </w:r>
    <w:r w:rsidR="00B229D7" w:rsidRPr="00CE776E">
      <w:rPr>
        <w:rStyle w:val="PageNumber"/>
        <w:rFonts w:ascii="Arial" w:hAnsi="Arial" w:cs="Arial"/>
        <w:sz w:val="16"/>
        <w:szCs w:val="16"/>
      </w:rPr>
      <w:t xml:space="preserve">Page </w:t>
    </w:r>
    <w:r w:rsidR="00BC189E" w:rsidRPr="00CE776E">
      <w:rPr>
        <w:rStyle w:val="PageNumber"/>
        <w:rFonts w:ascii="Arial" w:hAnsi="Arial" w:cs="Arial"/>
        <w:sz w:val="16"/>
        <w:szCs w:val="16"/>
      </w:rPr>
      <w:fldChar w:fldCharType="begin"/>
    </w:r>
    <w:r w:rsidR="00B229D7" w:rsidRPr="00CE776E">
      <w:rPr>
        <w:rStyle w:val="PageNumber"/>
        <w:rFonts w:ascii="Arial" w:hAnsi="Arial" w:cs="Arial"/>
        <w:sz w:val="16"/>
        <w:szCs w:val="16"/>
      </w:rPr>
      <w:instrText xml:space="preserve"> PAGE </w:instrText>
    </w:r>
    <w:r w:rsidR="00BC189E" w:rsidRPr="00CE776E">
      <w:rPr>
        <w:rStyle w:val="PageNumber"/>
        <w:rFonts w:ascii="Arial" w:hAnsi="Arial" w:cs="Arial"/>
        <w:sz w:val="16"/>
        <w:szCs w:val="16"/>
      </w:rPr>
      <w:fldChar w:fldCharType="separate"/>
    </w:r>
    <w:r w:rsidR="009352A5">
      <w:rPr>
        <w:rStyle w:val="PageNumber"/>
        <w:rFonts w:ascii="Arial" w:hAnsi="Arial" w:cs="Arial"/>
        <w:noProof/>
        <w:sz w:val="16"/>
        <w:szCs w:val="16"/>
      </w:rPr>
      <w:t>1</w:t>
    </w:r>
    <w:r w:rsidR="00BC189E" w:rsidRPr="00CE776E">
      <w:rPr>
        <w:rStyle w:val="PageNumber"/>
        <w:rFonts w:ascii="Arial" w:hAnsi="Arial" w:cs="Arial"/>
        <w:sz w:val="16"/>
        <w:szCs w:val="16"/>
      </w:rPr>
      <w:fldChar w:fldCharType="end"/>
    </w:r>
    <w:r w:rsidR="00B229D7" w:rsidRPr="00CE776E">
      <w:rPr>
        <w:rStyle w:val="PageNumber"/>
        <w:rFonts w:ascii="Arial" w:hAnsi="Arial" w:cs="Arial"/>
        <w:sz w:val="16"/>
        <w:szCs w:val="16"/>
      </w:rPr>
      <w:t xml:space="preserve"> of </w:t>
    </w:r>
    <w:r w:rsidR="00BC189E" w:rsidRPr="00CE776E">
      <w:rPr>
        <w:rStyle w:val="PageNumber"/>
        <w:rFonts w:ascii="Arial" w:hAnsi="Arial" w:cs="Arial"/>
        <w:sz w:val="16"/>
        <w:szCs w:val="16"/>
      </w:rPr>
      <w:fldChar w:fldCharType="begin"/>
    </w:r>
    <w:r w:rsidR="00B229D7" w:rsidRPr="00CE776E">
      <w:rPr>
        <w:rStyle w:val="PageNumber"/>
        <w:rFonts w:ascii="Arial" w:hAnsi="Arial" w:cs="Arial"/>
        <w:sz w:val="16"/>
        <w:szCs w:val="16"/>
      </w:rPr>
      <w:instrText xml:space="preserve"> NUMPAGES \*Arabic </w:instrText>
    </w:r>
    <w:r w:rsidR="00BC189E" w:rsidRPr="00CE776E">
      <w:rPr>
        <w:rStyle w:val="PageNumber"/>
        <w:rFonts w:ascii="Arial" w:hAnsi="Arial" w:cs="Arial"/>
        <w:sz w:val="16"/>
        <w:szCs w:val="16"/>
      </w:rPr>
      <w:fldChar w:fldCharType="separate"/>
    </w:r>
    <w:r w:rsidR="009352A5">
      <w:rPr>
        <w:rStyle w:val="PageNumber"/>
        <w:rFonts w:ascii="Arial" w:hAnsi="Arial" w:cs="Arial"/>
        <w:noProof/>
        <w:sz w:val="16"/>
        <w:szCs w:val="16"/>
      </w:rPr>
      <w:t>6</w:t>
    </w:r>
    <w:r w:rsidR="00BC189E" w:rsidRPr="00CE776E">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06A3" w:rsidRDefault="003C06A3">
      <w:r>
        <w:separator/>
      </w:r>
    </w:p>
  </w:footnote>
  <w:footnote w:type="continuationSeparator" w:id="0">
    <w:p w:rsidR="003C06A3" w:rsidRDefault="003C06A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75.9pt;height:50.25pt" o:bullet="t" filled="t">
        <v:fill color2="black"/>
        <v:imagedata r:id="rId1" o:title=""/>
      </v:shape>
    </w:pict>
  </w:numPicBullet>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1440"/>
        </w:tabs>
        <w:ind w:left="1440" w:hanging="360"/>
      </w:pPr>
      <w:rPr>
        <w:rFonts w:ascii="Symbol" w:hAnsi="Symbol"/>
      </w:rPr>
    </w:lvl>
  </w:abstractNum>
  <w:abstractNum w:abstractNumId="2" w15:restartNumberingAfterBreak="0">
    <w:nsid w:val="00000003"/>
    <w:multiLevelType w:val="multilevel"/>
    <w:tmpl w:val="00000003"/>
    <w:name w:val="WW8Num8"/>
    <w:lvl w:ilvl="0">
      <w:start w:val="5"/>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 w15:restartNumberingAfterBreak="0">
    <w:nsid w:val="00000004"/>
    <w:multiLevelType w:val="multilevel"/>
    <w:tmpl w:val="00000004"/>
    <w:name w:val="WW8Num13"/>
    <w:lvl w:ilvl="0">
      <w:start w:val="2"/>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15:restartNumberingAfterBreak="0">
    <w:nsid w:val="00000005"/>
    <w:multiLevelType w:val="multilevel"/>
    <w:tmpl w:val="00000005"/>
    <w:name w:val="WW8Num16"/>
    <w:lvl w:ilvl="0">
      <w:start w:val="3"/>
      <w:numFmt w:val="decimal"/>
      <w:lvlText w:val="%1"/>
      <w:lvlJc w:val="left"/>
      <w:pPr>
        <w:tabs>
          <w:tab w:val="num" w:pos="450"/>
        </w:tabs>
        <w:ind w:left="450" w:hanging="450"/>
      </w:pPr>
    </w:lvl>
    <w:lvl w:ilvl="1">
      <w:start w:val="1"/>
      <w:numFmt w:val="decimal"/>
      <w:lvlText w:val="%1.%2"/>
      <w:lvlJc w:val="left"/>
      <w:pPr>
        <w:tabs>
          <w:tab w:val="num" w:pos="450"/>
        </w:tabs>
        <w:ind w:left="450" w:hanging="45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5" w15:restartNumberingAfterBreak="0">
    <w:nsid w:val="00000006"/>
    <w:multiLevelType w:val="multilevel"/>
    <w:tmpl w:val="00000006"/>
    <w:name w:val="WW8Num20"/>
    <w:lvl w:ilvl="0">
      <w:start w:val="4"/>
      <w:numFmt w:val="decimal"/>
      <w:lvlText w:val="%1"/>
      <w:lvlJc w:val="left"/>
      <w:pPr>
        <w:tabs>
          <w:tab w:val="num" w:pos="450"/>
        </w:tabs>
        <w:ind w:left="450" w:hanging="450"/>
      </w:pPr>
    </w:lvl>
    <w:lvl w:ilvl="1">
      <w:start w:val="1"/>
      <w:numFmt w:val="decimal"/>
      <w:lvlText w:val="%1.%2"/>
      <w:lvlJc w:val="left"/>
      <w:pPr>
        <w:tabs>
          <w:tab w:val="num" w:pos="450"/>
        </w:tabs>
        <w:ind w:left="450" w:hanging="450"/>
      </w:pPr>
    </w:lvl>
    <w:lvl w:ilvl="2">
      <w:start w:val="1"/>
      <w:numFmt w:val="decimal"/>
      <w:lvlText w:val="%1.%2.%3"/>
      <w:lvlJc w:val="left"/>
      <w:pPr>
        <w:tabs>
          <w:tab w:val="num" w:pos="1434"/>
        </w:tabs>
        <w:ind w:left="1434" w:hanging="720"/>
      </w:pPr>
    </w:lvl>
    <w:lvl w:ilvl="3">
      <w:start w:val="1"/>
      <w:numFmt w:val="decimal"/>
      <w:lvlText w:val="%1.%2.%3.%4"/>
      <w:lvlJc w:val="left"/>
      <w:pPr>
        <w:tabs>
          <w:tab w:val="num" w:pos="1791"/>
        </w:tabs>
        <w:ind w:left="1791" w:hanging="720"/>
      </w:pPr>
    </w:lvl>
    <w:lvl w:ilvl="4">
      <w:start w:val="1"/>
      <w:numFmt w:val="decimal"/>
      <w:lvlText w:val="%1.%2.%3.%4.%5"/>
      <w:lvlJc w:val="left"/>
      <w:pPr>
        <w:tabs>
          <w:tab w:val="num" w:pos="2508"/>
        </w:tabs>
        <w:ind w:left="2508" w:hanging="1080"/>
      </w:pPr>
    </w:lvl>
    <w:lvl w:ilvl="5">
      <w:start w:val="1"/>
      <w:numFmt w:val="decimal"/>
      <w:lvlText w:val="%1.%2.%3.%4.%5.%6"/>
      <w:lvlJc w:val="left"/>
      <w:pPr>
        <w:tabs>
          <w:tab w:val="num" w:pos="2865"/>
        </w:tabs>
        <w:ind w:left="2865" w:hanging="1080"/>
      </w:pPr>
    </w:lvl>
    <w:lvl w:ilvl="6">
      <w:start w:val="1"/>
      <w:numFmt w:val="decimal"/>
      <w:lvlText w:val="%1.%2.%3.%4.%5.%6.%7"/>
      <w:lvlJc w:val="left"/>
      <w:pPr>
        <w:tabs>
          <w:tab w:val="num" w:pos="3582"/>
        </w:tabs>
        <w:ind w:left="3582" w:hanging="1440"/>
      </w:pPr>
    </w:lvl>
    <w:lvl w:ilvl="7">
      <w:start w:val="1"/>
      <w:numFmt w:val="decimal"/>
      <w:lvlText w:val="%1.%2.%3.%4.%5.%6.%7.%8"/>
      <w:lvlJc w:val="left"/>
      <w:pPr>
        <w:tabs>
          <w:tab w:val="num" w:pos="3939"/>
        </w:tabs>
        <w:ind w:left="3939" w:hanging="1440"/>
      </w:pPr>
    </w:lvl>
    <w:lvl w:ilvl="8">
      <w:start w:val="1"/>
      <w:numFmt w:val="decimal"/>
      <w:lvlText w:val="%1.%2.%3.%4.%5.%6.%7.%8.%9"/>
      <w:lvlJc w:val="left"/>
      <w:pPr>
        <w:tabs>
          <w:tab w:val="num" w:pos="4656"/>
        </w:tabs>
        <w:ind w:left="4656" w:hanging="1800"/>
      </w:pPr>
    </w:lvl>
  </w:abstractNum>
  <w:abstractNum w:abstractNumId="6" w15:restartNumberingAfterBreak="0">
    <w:nsid w:val="00000007"/>
    <w:multiLevelType w:val="multilevel"/>
    <w:tmpl w:val="00000007"/>
    <w:name w:val="WW8Num22"/>
    <w:lvl w:ilvl="0">
      <w:start w:val="6"/>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7" w15:restartNumberingAfterBreak="0">
    <w:nsid w:val="00000008"/>
    <w:multiLevelType w:val="singleLevel"/>
    <w:tmpl w:val="00000008"/>
    <w:name w:val="WW8Num32"/>
    <w:lvl w:ilvl="0">
      <w:numFmt w:val="bullet"/>
      <w:lvlText w:val="-"/>
      <w:lvlJc w:val="left"/>
      <w:pPr>
        <w:tabs>
          <w:tab w:val="num" w:pos="648"/>
        </w:tabs>
        <w:ind w:left="648" w:hanging="360"/>
      </w:pPr>
      <w:rPr>
        <w:rFonts w:ascii="Times New Roman" w:hAnsi="Times New Roman" w:cs="Times New Roman"/>
      </w:rPr>
    </w:lvl>
  </w:abstractNum>
  <w:abstractNum w:abstractNumId="8" w15:restartNumberingAfterBreak="0">
    <w:nsid w:val="016F30B9"/>
    <w:multiLevelType w:val="hybridMultilevel"/>
    <w:tmpl w:val="69C66688"/>
    <w:lvl w:ilvl="0" w:tplc="08B0A772">
      <w:numFmt w:val="bullet"/>
      <w:lvlText w:val="-"/>
      <w:lvlJc w:val="left"/>
      <w:pPr>
        <w:ind w:left="720" w:hanging="360"/>
      </w:pPr>
      <w:rPr>
        <w:rFonts w:ascii="Cambria" w:eastAsia="Times New Roman" w:hAnsi="Cambria"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102C4F"/>
    <w:multiLevelType w:val="hybridMultilevel"/>
    <w:tmpl w:val="0916D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59062E"/>
    <w:multiLevelType w:val="hybridMultilevel"/>
    <w:tmpl w:val="2370C61E"/>
    <w:lvl w:ilvl="0" w:tplc="ACB08A82">
      <w:numFmt w:val="bullet"/>
      <w:lvlText w:val="-"/>
      <w:lvlJc w:val="left"/>
      <w:pPr>
        <w:ind w:left="720" w:hanging="360"/>
      </w:pPr>
      <w:rPr>
        <w:rFonts w:ascii="Cambria" w:eastAsia="Times New Roman" w:hAnsi="Cambria"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E91929"/>
    <w:multiLevelType w:val="hybridMultilevel"/>
    <w:tmpl w:val="E4CA99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4B9175A"/>
    <w:multiLevelType w:val="hybridMultilevel"/>
    <w:tmpl w:val="1A5A37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ABE06F2"/>
    <w:multiLevelType w:val="hybridMultilevel"/>
    <w:tmpl w:val="05362B7C"/>
    <w:lvl w:ilvl="0" w:tplc="E71474F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D7DD0"/>
    <w:multiLevelType w:val="hybridMultilevel"/>
    <w:tmpl w:val="E892A7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A377AD"/>
    <w:multiLevelType w:val="hybridMultilevel"/>
    <w:tmpl w:val="18BA1F34"/>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7390809"/>
    <w:multiLevelType w:val="multilevel"/>
    <w:tmpl w:val="A23C7A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0D67522"/>
    <w:multiLevelType w:val="hybridMultilevel"/>
    <w:tmpl w:val="D5B04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5D04F24"/>
    <w:multiLevelType w:val="hybridMultilevel"/>
    <w:tmpl w:val="BBA64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2F3F24"/>
    <w:multiLevelType w:val="hybridMultilevel"/>
    <w:tmpl w:val="B68A3E84"/>
    <w:lvl w:ilvl="0" w:tplc="9C701B5A">
      <w:start w:val="15"/>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1A66F9"/>
    <w:multiLevelType w:val="hybridMultilevel"/>
    <w:tmpl w:val="49FA48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3114F37"/>
    <w:multiLevelType w:val="hybridMultilevel"/>
    <w:tmpl w:val="F40407CA"/>
    <w:lvl w:ilvl="0" w:tplc="08E6A32C">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FF44290">
      <w:numFmt w:val="bullet"/>
      <w:lvlText w:val=""/>
      <w:lvlJc w:val="left"/>
      <w:pPr>
        <w:ind w:left="2340" w:hanging="360"/>
      </w:pPr>
      <w:rPr>
        <w:rFonts w:ascii="Symbol" w:eastAsia="Calibri" w:hAnsi="Symbol"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D03B79"/>
    <w:multiLevelType w:val="hybridMultilevel"/>
    <w:tmpl w:val="2F06876C"/>
    <w:lvl w:ilvl="0" w:tplc="DE0041E4">
      <w:numFmt w:val="bullet"/>
      <w:lvlText w:val="-"/>
      <w:lvlJc w:val="left"/>
      <w:pPr>
        <w:tabs>
          <w:tab w:val="num" w:pos="780"/>
        </w:tabs>
        <w:ind w:left="780" w:hanging="360"/>
      </w:pPr>
      <w:rPr>
        <w:rFonts w:ascii="Arial" w:eastAsia="Times New Roman" w:hAnsi="Arial" w:cs="Aria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6C31758F"/>
    <w:multiLevelType w:val="multilevel"/>
    <w:tmpl w:val="8AA694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D3134B2"/>
    <w:multiLevelType w:val="multilevel"/>
    <w:tmpl w:val="93525A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9B308D7"/>
    <w:multiLevelType w:val="multilevel"/>
    <w:tmpl w:val="92DA26B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2"/>
  </w:num>
  <w:num w:numId="10">
    <w:abstractNumId w:val="0"/>
  </w:num>
  <w:num w:numId="11">
    <w:abstractNumId w:val="0"/>
  </w:num>
  <w:num w:numId="12">
    <w:abstractNumId w:val="0"/>
  </w:num>
  <w:num w:numId="13">
    <w:abstractNumId w:val="0"/>
  </w:num>
  <w:num w:numId="14">
    <w:abstractNumId w:val="16"/>
  </w:num>
  <w:num w:numId="15">
    <w:abstractNumId w:val="24"/>
  </w:num>
  <w:num w:numId="16">
    <w:abstractNumId w:val="25"/>
  </w:num>
  <w:num w:numId="17">
    <w:abstractNumId w:val="14"/>
  </w:num>
  <w:num w:numId="18">
    <w:abstractNumId w:val="18"/>
  </w:num>
  <w:num w:numId="19">
    <w:abstractNumId w:val="13"/>
  </w:num>
  <w:num w:numId="20">
    <w:abstractNumId w:val="19"/>
  </w:num>
  <w:num w:numId="21">
    <w:abstractNumId w:val="21"/>
  </w:num>
  <w:num w:numId="22">
    <w:abstractNumId w:val="11"/>
  </w:num>
  <w:num w:numId="23">
    <w:abstractNumId w:val="9"/>
  </w:num>
  <w:num w:numId="24">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num>
  <w:num w:numId="27">
    <w:abstractNumId w:val="20"/>
  </w:num>
  <w:num w:numId="28">
    <w:abstractNumId w:val="15"/>
  </w:num>
  <w:num w:numId="29">
    <w:abstractNumId w:val="23"/>
  </w:num>
  <w:num w:numId="30">
    <w:abstractNumId w:val="10"/>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embedSystemFonts/>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F7B"/>
    <w:rsid w:val="00004B80"/>
    <w:rsid w:val="00026B67"/>
    <w:rsid w:val="00052A10"/>
    <w:rsid w:val="00060EE3"/>
    <w:rsid w:val="00061605"/>
    <w:rsid w:val="00062968"/>
    <w:rsid w:val="0006439D"/>
    <w:rsid w:val="00071EEA"/>
    <w:rsid w:val="00080D4A"/>
    <w:rsid w:val="00097C1C"/>
    <w:rsid w:val="000E2E34"/>
    <w:rsid w:val="000F561F"/>
    <w:rsid w:val="00117330"/>
    <w:rsid w:val="00117EE8"/>
    <w:rsid w:val="00144ABC"/>
    <w:rsid w:val="00156039"/>
    <w:rsid w:val="0015774F"/>
    <w:rsid w:val="001601B0"/>
    <w:rsid w:val="00185CD2"/>
    <w:rsid w:val="0019276B"/>
    <w:rsid w:val="001A32ED"/>
    <w:rsid w:val="001B0626"/>
    <w:rsid w:val="001B0F80"/>
    <w:rsid w:val="001B7E3F"/>
    <w:rsid w:val="001D4340"/>
    <w:rsid w:val="001E47A3"/>
    <w:rsid w:val="00200267"/>
    <w:rsid w:val="002077DA"/>
    <w:rsid w:val="002177BA"/>
    <w:rsid w:val="002207FB"/>
    <w:rsid w:val="002314BE"/>
    <w:rsid w:val="00237A32"/>
    <w:rsid w:val="00241B7E"/>
    <w:rsid w:val="00277EF8"/>
    <w:rsid w:val="00285632"/>
    <w:rsid w:val="002944E9"/>
    <w:rsid w:val="00296596"/>
    <w:rsid w:val="002B2050"/>
    <w:rsid w:val="002B2C75"/>
    <w:rsid w:val="002B7FBB"/>
    <w:rsid w:val="002C1A44"/>
    <w:rsid w:val="002C54A2"/>
    <w:rsid w:val="002D4E15"/>
    <w:rsid w:val="002F1075"/>
    <w:rsid w:val="002F4FAD"/>
    <w:rsid w:val="00306E91"/>
    <w:rsid w:val="00307AD1"/>
    <w:rsid w:val="00315F65"/>
    <w:rsid w:val="00325138"/>
    <w:rsid w:val="00327C1F"/>
    <w:rsid w:val="00341064"/>
    <w:rsid w:val="003410AB"/>
    <w:rsid w:val="00341F91"/>
    <w:rsid w:val="003446DB"/>
    <w:rsid w:val="00346640"/>
    <w:rsid w:val="003546E0"/>
    <w:rsid w:val="003624EA"/>
    <w:rsid w:val="00365F7F"/>
    <w:rsid w:val="00374A19"/>
    <w:rsid w:val="003A174E"/>
    <w:rsid w:val="003A4414"/>
    <w:rsid w:val="003A4CBC"/>
    <w:rsid w:val="003A5648"/>
    <w:rsid w:val="003B4D12"/>
    <w:rsid w:val="003B7403"/>
    <w:rsid w:val="003C06A3"/>
    <w:rsid w:val="003E6C05"/>
    <w:rsid w:val="00402C39"/>
    <w:rsid w:val="00405566"/>
    <w:rsid w:val="00410C03"/>
    <w:rsid w:val="00414071"/>
    <w:rsid w:val="00424230"/>
    <w:rsid w:val="00462491"/>
    <w:rsid w:val="00470A3C"/>
    <w:rsid w:val="00475773"/>
    <w:rsid w:val="00484356"/>
    <w:rsid w:val="004A271C"/>
    <w:rsid w:val="004A72C5"/>
    <w:rsid w:val="004B501F"/>
    <w:rsid w:val="004C4A70"/>
    <w:rsid w:val="004D4BBB"/>
    <w:rsid w:val="004E1171"/>
    <w:rsid w:val="004E6440"/>
    <w:rsid w:val="004F6B51"/>
    <w:rsid w:val="00503A2E"/>
    <w:rsid w:val="00511015"/>
    <w:rsid w:val="00511560"/>
    <w:rsid w:val="00520B66"/>
    <w:rsid w:val="0053052C"/>
    <w:rsid w:val="005345E8"/>
    <w:rsid w:val="00542253"/>
    <w:rsid w:val="00546722"/>
    <w:rsid w:val="00554689"/>
    <w:rsid w:val="00584EF4"/>
    <w:rsid w:val="005A307C"/>
    <w:rsid w:val="005A792C"/>
    <w:rsid w:val="005F0BFE"/>
    <w:rsid w:val="00605821"/>
    <w:rsid w:val="006074AC"/>
    <w:rsid w:val="00616B81"/>
    <w:rsid w:val="00617B30"/>
    <w:rsid w:val="006212FC"/>
    <w:rsid w:val="0062185F"/>
    <w:rsid w:val="00622CA8"/>
    <w:rsid w:val="00625F33"/>
    <w:rsid w:val="006307AA"/>
    <w:rsid w:val="0063147C"/>
    <w:rsid w:val="006439EA"/>
    <w:rsid w:val="0067419A"/>
    <w:rsid w:val="006909E6"/>
    <w:rsid w:val="00696BAF"/>
    <w:rsid w:val="006A6427"/>
    <w:rsid w:val="006B21CD"/>
    <w:rsid w:val="006C5B2A"/>
    <w:rsid w:val="006D1164"/>
    <w:rsid w:val="006D445E"/>
    <w:rsid w:val="006E07B6"/>
    <w:rsid w:val="006F0336"/>
    <w:rsid w:val="007019D7"/>
    <w:rsid w:val="00720D27"/>
    <w:rsid w:val="0073079E"/>
    <w:rsid w:val="00742196"/>
    <w:rsid w:val="00747567"/>
    <w:rsid w:val="00755331"/>
    <w:rsid w:val="007617F7"/>
    <w:rsid w:val="00767690"/>
    <w:rsid w:val="00773CF9"/>
    <w:rsid w:val="00783E32"/>
    <w:rsid w:val="007912B1"/>
    <w:rsid w:val="007A020E"/>
    <w:rsid w:val="007A1895"/>
    <w:rsid w:val="007D28C9"/>
    <w:rsid w:val="007E1A9F"/>
    <w:rsid w:val="007F1E39"/>
    <w:rsid w:val="007F63B6"/>
    <w:rsid w:val="007F6AB7"/>
    <w:rsid w:val="00810FF7"/>
    <w:rsid w:val="00813B1E"/>
    <w:rsid w:val="00817CBC"/>
    <w:rsid w:val="008233A4"/>
    <w:rsid w:val="008241AE"/>
    <w:rsid w:val="008336E7"/>
    <w:rsid w:val="0084674F"/>
    <w:rsid w:val="00863587"/>
    <w:rsid w:val="00886127"/>
    <w:rsid w:val="0088684E"/>
    <w:rsid w:val="00892358"/>
    <w:rsid w:val="008A573F"/>
    <w:rsid w:val="008B4556"/>
    <w:rsid w:val="008C2B04"/>
    <w:rsid w:val="008D55F3"/>
    <w:rsid w:val="008E4C20"/>
    <w:rsid w:val="00900271"/>
    <w:rsid w:val="009010D8"/>
    <w:rsid w:val="00907F09"/>
    <w:rsid w:val="00914103"/>
    <w:rsid w:val="00917DD0"/>
    <w:rsid w:val="0093230B"/>
    <w:rsid w:val="00934D5C"/>
    <w:rsid w:val="009352A5"/>
    <w:rsid w:val="00952169"/>
    <w:rsid w:val="00957F19"/>
    <w:rsid w:val="00970E41"/>
    <w:rsid w:val="009825A1"/>
    <w:rsid w:val="00982D30"/>
    <w:rsid w:val="009A60C6"/>
    <w:rsid w:val="009C66DD"/>
    <w:rsid w:val="009D1619"/>
    <w:rsid w:val="009E0122"/>
    <w:rsid w:val="009E4A76"/>
    <w:rsid w:val="009F2F37"/>
    <w:rsid w:val="00A5026C"/>
    <w:rsid w:val="00A50D43"/>
    <w:rsid w:val="00A5115F"/>
    <w:rsid w:val="00A57E65"/>
    <w:rsid w:val="00A60C1D"/>
    <w:rsid w:val="00A6414D"/>
    <w:rsid w:val="00A86C0A"/>
    <w:rsid w:val="00AA3F64"/>
    <w:rsid w:val="00AB7EF1"/>
    <w:rsid w:val="00AC4378"/>
    <w:rsid w:val="00AC468B"/>
    <w:rsid w:val="00AD075A"/>
    <w:rsid w:val="00AD3C9C"/>
    <w:rsid w:val="00AD5B8A"/>
    <w:rsid w:val="00AD5D12"/>
    <w:rsid w:val="00AE3134"/>
    <w:rsid w:val="00AE5C20"/>
    <w:rsid w:val="00AF2923"/>
    <w:rsid w:val="00AF4F99"/>
    <w:rsid w:val="00B06EF7"/>
    <w:rsid w:val="00B113B9"/>
    <w:rsid w:val="00B13B1C"/>
    <w:rsid w:val="00B229D7"/>
    <w:rsid w:val="00B233D2"/>
    <w:rsid w:val="00B24523"/>
    <w:rsid w:val="00B24A29"/>
    <w:rsid w:val="00B33588"/>
    <w:rsid w:val="00B464B5"/>
    <w:rsid w:val="00B47683"/>
    <w:rsid w:val="00B5022F"/>
    <w:rsid w:val="00B74C44"/>
    <w:rsid w:val="00B836C0"/>
    <w:rsid w:val="00BC189E"/>
    <w:rsid w:val="00BC3D28"/>
    <w:rsid w:val="00BD2ED5"/>
    <w:rsid w:val="00BD6F48"/>
    <w:rsid w:val="00BE39B5"/>
    <w:rsid w:val="00C0442B"/>
    <w:rsid w:val="00C14B96"/>
    <w:rsid w:val="00C15B9C"/>
    <w:rsid w:val="00C37D57"/>
    <w:rsid w:val="00C5276E"/>
    <w:rsid w:val="00C533CD"/>
    <w:rsid w:val="00C625FE"/>
    <w:rsid w:val="00C630E6"/>
    <w:rsid w:val="00C64D22"/>
    <w:rsid w:val="00C651B8"/>
    <w:rsid w:val="00C70319"/>
    <w:rsid w:val="00C76AE4"/>
    <w:rsid w:val="00C92A33"/>
    <w:rsid w:val="00C946CD"/>
    <w:rsid w:val="00C949A1"/>
    <w:rsid w:val="00C9612D"/>
    <w:rsid w:val="00CA498D"/>
    <w:rsid w:val="00CA6519"/>
    <w:rsid w:val="00CD1420"/>
    <w:rsid w:val="00CD25E9"/>
    <w:rsid w:val="00CD2601"/>
    <w:rsid w:val="00CE776E"/>
    <w:rsid w:val="00CE7EEE"/>
    <w:rsid w:val="00CF0F88"/>
    <w:rsid w:val="00D07B5D"/>
    <w:rsid w:val="00D122E1"/>
    <w:rsid w:val="00D162B4"/>
    <w:rsid w:val="00D16D65"/>
    <w:rsid w:val="00D17C3A"/>
    <w:rsid w:val="00D570B6"/>
    <w:rsid w:val="00D5773E"/>
    <w:rsid w:val="00D60E03"/>
    <w:rsid w:val="00D62505"/>
    <w:rsid w:val="00D65BFC"/>
    <w:rsid w:val="00D80086"/>
    <w:rsid w:val="00D8432D"/>
    <w:rsid w:val="00D90BA6"/>
    <w:rsid w:val="00D92B91"/>
    <w:rsid w:val="00DA4F9F"/>
    <w:rsid w:val="00DB516B"/>
    <w:rsid w:val="00DB5D21"/>
    <w:rsid w:val="00DD23A9"/>
    <w:rsid w:val="00DE13A7"/>
    <w:rsid w:val="00DF6965"/>
    <w:rsid w:val="00E0039C"/>
    <w:rsid w:val="00E102B8"/>
    <w:rsid w:val="00E2477B"/>
    <w:rsid w:val="00E30CCC"/>
    <w:rsid w:val="00E3333A"/>
    <w:rsid w:val="00E430A3"/>
    <w:rsid w:val="00E505B5"/>
    <w:rsid w:val="00E601F6"/>
    <w:rsid w:val="00E65F9C"/>
    <w:rsid w:val="00E81FCD"/>
    <w:rsid w:val="00E83018"/>
    <w:rsid w:val="00E9649D"/>
    <w:rsid w:val="00EA64F9"/>
    <w:rsid w:val="00EB62B5"/>
    <w:rsid w:val="00EC780F"/>
    <w:rsid w:val="00ED3FF9"/>
    <w:rsid w:val="00ED730C"/>
    <w:rsid w:val="00EF35F9"/>
    <w:rsid w:val="00EF4190"/>
    <w:rsid w:val="00EF4E8A"/>
    <w:rsid w:val="00F03EED"/>
    <w:rsid w:val="00F1342B"/>
    <w:rsid w:val="00F13AC0"/>
    <w:rsid w:val="00F21FBA"/>
    <w:rsid w:val="00F220CC"/>
    <w:rsid w:val="00F22184"/>
    <w:rsid w:val="00F23E04"/>
    <w:rsid w:val="00F25D02"/>
    <w:rsid w:val="00F30F13"/>
    <w:rsid w:val="00F352BD"/>
    <w:rsid w:val="00F365A8"/>
    <w:rsid w:val="00F3792C"/>
    <w:rsid w:val="00F405A5"/>
    <w:rsid w:val="00F44F7B"/>
    <w:rsid w:val="00F57C2B"/>
    <w:rsid w:val="00F66BF9"/>
    <w:rsid w:val="00F67032"/>
    <w:rsid w:val="00F70EB3"/>
    <w:rsid w:val="00F7440A"/>
    <w:rsid w:val="00F84390"/>
    <w:rsid w:val="00F84F21"/>
    <w:rsid w:val="00FB56E2"/>
    <w:rsid w:val="00FB593D"/>
    <w:rsid w:val="00FC3694"/>
    <w:rsid w:val="00FE6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25E29"/>
  <w15:docId w15:val="{321BB40C-2A78-4FF3-A9FB-6C7A218D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356"/>
    <w:pPr>
      <w:suppressAutoHyphens/>
    </w:pPr>
    <w:rPr>
      <w:sz w:val="24"/>
      <w:szCs w:val="24"/>
      <w:lang w:eastAsia="ar-SA"/>
    </w:rPr>
  </w:style>
  <w:style w:type="paragraph" w:styleId="Heading1">
    <w:name w:val="heading 1"/>
    <w:basedOn w:val="Normal"/>
    <w:next w:val="Normal"/>
    <w:qFormat/>
    <w:rsid w:val="00484356"/>
    <w:pPr>
      <w:keepNext/>
      <w:numPr>
        <w:numId w:val="1"/>
      </w:numPr>
      <w:outlineLvl w:val="0"/>
    </w:pPr>
    <w:rPr>
      <w:rFonts w:ascii=".VnTime" w:hAnsi=".VnTime"/>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484356"/>
    <w:rPr>
      <w:rFonts w:ascii="Symbol" w:hAnsi="Symbol"/>
    </w:rPr>
  </w:style>
  <w:style w:type="character" w:customStyle="1" w:styleId="WW8Num5z0">
    <w:name w:val="WW8Num5z0"/>
    <w:rsid w:val="00484356"/>
    <w:rPr>
      <w:rFonts w:ascii="Symbol" w:hAnsi="Symbol"/>
    </w:rPr>
  </w:style>
  <w:style w:type="character" w:customStyle="1" w:styleId="WW8Num6z0">
    <w:name w:val="WW8Num6z0"/>
    <w:rsid w:val="00484356"/>
    <w:rPr>
      <w:b w:val="0"/>
    </w:rPr>
  </w:style>
  <w:style w:type="character" w:customStyle="1" w:styleId="WW8Num7z0">
    <w:name w:val="WW8Num7z0"/>
    <w:rsid w:val="00484356"/>
    <w:rPr>
      <w:color w:val="000000"/>
    </w:rPr>
  </w:style>
  <w:style w:type="character" w:customStyle="1" w:styleId="WW8Num12z0">
    <w:name w:val="WW8Num12z0"/>
    <w:rsid w:val="00484356"/>
    <w:rPr>
      <w:rFonts w:cs="Arial"/>
    </w:rPr>
  </w:style>
  <w:style w:type="character" w:customStyle="1" w:styleId="WW8Num15z0">
    <w:name w:val="WW8Num15z0"/>
    <w:rsid w:val="00484356"/>
    <w:rPr>
      <w:rFonts w:ascii="Times New Roman" w:hAnsi="Times New Roman" w:cs="Times New Roman"/>
      <w:b w:val="0"/>
      <w:i w:val="0"/>
      <w:sz w:val="24"/>
    </w:rPr>
  </w:style>
  <w:style w:type="character" w:customStyle="1" w:styleId="WW8Num18z0">
    <w:name w:val="WW8Num18z0"/>
    <w:rsid w:val="00484356"/>
    <w:rPr>
      <w:b/>
    </w:rPr>
  </w:style>
  <w:style w:type="character" w:customStyle="1" w:styleId="WW8Num19z1">
    <w:name w:val="WW8Num19z1"/>
    <w:rsid w:val="00484356"/>
    <w:rPr>
      <w:b/>
    </w:rPr>
  </w:style>
  <w:style w:type="character" w:customStyle="1" w:styleId="WW8Num26z0">
    <w:name w:val="WW8Num26z0"/>
    <w:rsid w:val="00484356"/>
    <w:rPr>
      <w:rFonts w:ascii="Arial" w:eastAsia="Times New Roman" w:hAnsi="Arial" w:cs="Arial"/>
    </w:rPr>
  </w:style>
  <w:style w:type="character" w:customStyle="1" w:styleId="WW8Num26z1">
    <w:name w:val="WW8Num26z1"/>
    <w:rsid w:val="00484356"/>
    <w:rPr>
      <w:rFonts w:ascii="Courier New" w:hAnsi="Courier New" w:cs="Courier New"/>
    </w:rPr>
  </w:style>
  <w:style w:type="character" w:customStyle="1" w:styleId="WW8Num26z2">
    <w:name w:val="WW8Num26z2"/>
    <w:rsid w:val="00484356"/>
    <w:rPr>
      <w:rFonts w:ascii="Wingdings" w:hAnsi="Wingdings"/>
    </w:rPr>
  </w:style>
  <w:style w:type="character" w:customStyle="1" w:styleId="WW8Num26z3">
    <w:name w:val="WW8Num26z3"/>
    <w:rsid w:val="00484356"/>
    <w:rPr>
      <w:rFonts w:ascii="Symbol" w:hAnsi="Symbol"/>
    </w:rPr>
  </w:style>
  <w:style w:type="character" w:customStyle="1" w:styleId="WW8Num28z0">
    <w:name w:val="WW8Num28z0"/>
    <w:rsid w:val="00484356"/>
    <w:rPr>
      <w:rFonts w:ascii="Times New Roman" w:hAnsi="Times New Roman" w:cs="Times New Roman"/>
      <w:b/>
      <w:sz w:val="24"/>
    </w:rPr>
  </w:style>
  <w:style w:type="character" w:customStyle="1" w:styleId="WW8Num28z1">
    <w:name w:val="WW8Num28z1"/>
    <w:rsid w:val="00484356"/>
    <w:rPr>
      <w:rFonts w:ascii="Times New Roman" w:hAnsi="Times New Roman" w:cs="Times New Roman"/>
      <w:b w:val="0"/>
      <w:sz w:val="24"/>
    </w:rPr>
  </w:style>
  <w:style w:type="character" w:customStyle="1" w:styleId="WW8Num29z1">
    <w:name w:val="WW8Num29z1"/>
    <w:rsid w:val="00484356"/>
    <w:rPr>
      <w:b/>
    </w:rPr>
  </w:style>
  <w:style w:type="character" w:customStyle="1" w:styleId="WW8Num32z0">
    <w:name w:val="WW8Num32z0"/>
    <w:rsid w:val="00484356"/>
    <w:rPr>
      <w:rFonts w:ascii="Times New Roman" w:eastAsia="Times New Roman" w:hAnsi="Times New Roman" w:cs="Times New Roman"/>
    </w:rPr>
  </w:style>
  <w:style w:type="character" w:customStyle="1" w:styleId="WW8Num32z1">
    <w:name w:val="WW8Num32z1"/>
    <w:rsid w:val="00484356"/>
    <w:rPr>
      <w:rFonts w:ascii="Courier New" w:hAnsi="Courier New" w:cs="Courier New"/>
    </w:rPr>
  </w:style>
  <w:style w:type="character" w:customStyle="1" w:styleId="WW8Num32z2">
    <w:name w:val="WW8Num32z2"/>
    <w:rsid w:val="00484356"/>
    <w:rPr>
      <w:rFonts w:ascii="Wingdings" w:hAnsi="Wingdings"/>
    </w:rPr>
  </w:style>
  <w:style w:type="character" w:customStyle="1" w:styleId="WW8Num32z3">
    <w:name w:val="WW8Num32z3"/>
    <w:rsid w:val="00484356"/>
    <w:rPr>
      <w:rFonts w:ascii="Symbol" w:hAnsi="Symbol"/>
    </w:rPr>
  </w:style>
  <w:style w:type="character" w:customStyle="1" w:styleId="CharChar">
    <w:name w:val="Char Char"/>
    <w:basedOn w:val="DefaultParagraphFont"/>
    <w:rsid w:val="00484356"/>
    <w:rPr>
      <w:sz w:val="16"/>
      <w:szCs w:val="16"/>
    </w:rPr>
  </w:style>
  <w:style w:type="character" w:styleId="Hyperlink">
    <w:name w:val="Hyperlink"/>
    <w:basedOn w:val="DefaultParagraphFont"/>
    <w:rsid w:val="00484356"/>
    <w:rPr>
      <w:color w:val="0000FF"/>
      <w:u w:val="single"/>
    </w:rPr>
  </w:style>
  <w:style w:type="character" w:styleId="PageNumber">
    <w:name w:val="page number"/>
    <w:basedOn w:val="DefaultParagraphFont"/>
    <w:rsid w:val="00484356"/>
  </w:style>
  <w:style w:type="paragraph" w:customStyle="1" w:styleId="Heading">
    <w:name w:val="Heading"/>
    <w:basedOn w:val="Normal"/>
    <w:next w:val="BodyText"/>
    <w:rsid w:val="00484356"/>
    <w:pPr>
      <w:keepNext/>
      <w:spacing w:before="240" w:after="120"/>
    </w:pPr>
    <w:rPr>
      <w:rFonts w:ascii="Arial" w:eastAsia="Arial" w:hAnsi="Arial" w:cs="Tahoma"/>
      <w:sz w:val="28"/>
      <w:szCs w:val="28"/>
    </w:rPr>
  </w:style>
  <w:style w:type="paragraph" w:styleId="BodyText">
    <w:name w:val="Body Text"/>
    <w:basedOn w:val="Normal"/>
    <w:rsid w:val="00484356"/>
    <w:pPr>
      <w:spacing w:before="60"/>
      <w:jc w:val="both"/>
    </w:pPr>
    <w:rPr>
      <w:rFonts w:ascii=".VnArial" w:hAnsi=".VnArial"/>
      <w:sz w:val="22"/>
      <w:szCs w:val="20"/>
    </w:rPr>
  </w:style>
  <w:style w:type="paragraph" w:styleId="List">
    <w:name w:val="List"/>
    <w:basedOn w:val="BodyText"/>
    <w:rsid w:val="00484356"/>
    <w:rPr>
      <w:rFonts w:cs="Tahoma"/>
    </w:rPr>
  </w:style>
  <w:style w:type="paragraph" w:styleId="Caption">
    <w:name w:val="caption"/>
    <w:basedOn w:val="Normal"/>
    <w:qFormat/>
    <w:rsid w:val="00484356"/>
    <w:pPr>
      <w:suppressLineNumbers/>
      <w:spacing w:before="120" w:after="120"/>
    </w:pPr>
    <w:rPr>
      <w:rFonts w:cs="Tahoma"/>
      <w:i/>
      <w:iCs/>
    </w:rPr>
  </w:style>
  <w:style w:type="paragraph" w:customStyle="1" w:styleId="Index">
    <w:name w:val="Index"/>
    <w:basedOn w:val="Normal"/>
    <w:rsid w:val="00484356"/>
    <w:pPr>
      <w:suppressLineNumbers/>
    </w:pPr>
    <w:rPr>
      <w:rFonts w:cs="Tahoma"/>
    </w:rPr>
  </w:style>
  <w:style w:type="paragraph" w:styleId="PlainText">
    <w:name w:val="Plain Text"/>
    <w:basedOn w:val="Normal"/>
    <w:rsid w:val="00484356"/>
    <w:rPr>
      <w:rFonts w:ascii="Courier New" w:hAnsi="Courier New" w:cs="Courier New"/>
      <w:sz w:val="20"/>
      <w:szCs w:val="20"/>
    </w:rPr>
  </w:style>
  <w:style w:type="paragraph" w:customStyle="1" w:styleId="Style1">
    <w:name w:val="Style1"/>
    <w:basedOn w:val="PlainText"/>
    <w:next w:val="PlainText"/>
    <w:rsid w:val="00484356"/>
    <w:rPr>
      <w:rFonts w:ascii="Times New Roman" w:hAnsi="Times New Roman" w:cs="Times New Roman"/>
      <w:sz w:val="24"/>
      <w:szCs w:val="24"/>
    </w:rPr>
  </w:style>
  <w:style w:type="paragraph" w:styleId="ListBullet4">
    <w:name w:val="List Bullet 4"/>
    <w:basedOn w:val="Normal"/>
    <w:rsid w:val="00484356"/>
    <w:pPr>
      <w:tabs>
        <w:tab w:val="num" w:pos="1440"/>
      </w:tabs>
      <w:ind w:left="1440" w:hanging="360"/>
    </w:pPr>
  </w:style>
  <w:style w:type="paragraph" w:styleId="Header">
    <w:name w:val="header"/>
    <w:basedOn w:val="Normal"/>
    <w:link w:val="HeaderChar"/>
    <w:uiPriority w:val="99"/>
    <w:rsid w:val="00484356"/>
    <w:pPr>
      <w:tabs>
        <w:tab w:val="center" w:pos="4320"/>
        <w:tab w:val="right" w:pos="8640"/>
      </w:tabs>
    </w:pPr>
  </w:style>
  <w:style w:type="paragraph" w:styleId="Footer">
    <w:name w:val="footer"/>
    <w:basedOn w:val="Normal"/>
    <w:link w:val="FooterChar"/>
    <w:uiPriority w:val="99"/>
    <w:rsid w:val="00484356"/>
    <w:pPr>
      <w:tabs>
        <w:tab w:val="center" w:pos="4320"/>
        <w:tab w:val="right" w:pos="8640"/>
      </w:tabs>
    </w:pPr>
  </w:style>
  <w:style w:type="paragraph" w:styleId="NormalWeb">
    <w:name w:val="Normal (Web)"/>
    <w:basedOn w:val="Normal"/>
    <w:rsid w:val="00484356"/>
    <w:pPr>
      <w:spacing w:before="280" w:after="280"/>
    </w:pPr>
  </w:style>
  <w:style w:type="paragraph" w:styleId="BodyText3">
    <w:name w:val="Body Text 3"/>
    <w:basedOn w:val="Normal"/>
    <w:rsid w:val="00484356"/>
    <w:pPr>
      <w:spacing w:after="120"/>
    </w:pPr>
    <w:rPr>
      <w:sz w:val="16"/>
      <w:szCs w:val="16"/>
    </w:rPr>
  </w:style>
  <w:style w:type="paragraph" w:customStyle="1" w:styleId="Char">
    <w:name w:val="Char"/>
    <w:basedOn w:val="Normal"/>
    <w:rsid w:val="00484356"/>
    <w:pPr>
      <w:pageBreakBefore/>
      <w:spacing w:before="280" w:after="280"/>
    </w:pPr>
    <w:rPr>
      <w:rFonts w:ascii="Tahoma" w:hAnsi="Tahoma"/>
      <w:sz w:val="20"/>
      <w:szCs w:val="20"/>
    </w:rPr>
  </w:style>
  <w:style w:type="paragraph" w:customStyle="1" w:styleId="CharCharCharChar">
    <w:name w:val="Char Char Char Char"/>
    <w:basedOn w:val="Normal"/>
    <w:rsid w:val="00484356"/>
    <w:pPr>
      <w:spacing w:after="160" w:line="240" w:lineRule="exact"/>
    </w:pPr>
    <w:rPr>
      <w:sz w:val="21"/>
      <w:szCs w:val="20"/>
    </w:rPr>
  </w:style>
  <w:style w:type="paragraph" w:customStyle="1" w:styleId="Char0">
    <w:name w:val="Char"/>
    <w:basedOn w:val="Normal"/>
    <w:rsid w:val="00484356"/>
    <w:pPr>
      <w:pageBreakBefore/>
      <w:spacing w:before="280" w:after="280"/>
    </w:pPr>
    <w:rPr>
      <w:rFonts w:ascii="Tahoma" w:hAnsi="Tahoma" w:cs="Tahoma"/>
      <w:sz w:val="20"/>
      <w:szCs w:val="20"/>
    </w:rPr>
  </w:style>
  <w:style w:type="paragraph" w:customStyle="1" w:styleId="TableContents">
    <w:name w:val="Table Contents"/>
    <w:basedOn w:val="Normal"/>
    <w:rsid w:val="00484356"/>
    <w:pPr>
      <w:suppressLineNumbers/>
    </w:pPr>
  </w:style>
  <w:style w:type="paragraph" w:customStyle="1" w:styleId="TableHeading">
    <w:name w:val="Table Heading"/>
    <w:basedOn w:val="TableContents"/>
    <w:rsid w:val="00484356"/>
    <w:pPr>
      <w:jc w:val="center"/>
    </w:pPr>
    <w:rPr>
      <w:b/>
      <w:bCs/>
    </w:rPr>
  </w:style>
  <w:style w:type="character" w:styleId="Strong">
    <w:name w:val="Strong"/>
    <w:basedOn w:val="DefaultParagraphFont"/>
    <w:qFormat/>
    <w:rsid w:val="002C54A2"/>
    <w:rPr>
      <w:b/>
      <w:bCs/>
    </w:rPr>
  </w:style>
  <w:style w:type="paragraph" w:styleId="ListParagraph">
    <w:name w:val="List Paragraph"/>
    <w:basedOn w:val="Normal"/>
    <w:uiPriority w:val="34"/>
    <w:qFormat/>
    <w:rsid w:val="00D92B91"/>
    <w:pPr>
      <w:ind w:left="720"/>
    </w:pPr>
  </w:style>
  <w:style w:type="character" w:customStyle="1" w:styleId="HeaderChar">
    <w:name w:val="Header Char"/>
    <w:basedOn w:val="DefaultParagraphFont"/>
    <w:link w:val="Header"/>
    <w:uiPriority w:val="99"/>
    <w:rsid w:val="00810FF7"/>
    <w:rPr>
      <w:sz w:val="24"/>
      <w:szCs w:val="24"/>
      <w:lang w:eastAsia="ar-SA"/>
    </w:rPr>
  </w:style>
  <w:style w:type="character" w:customStyle="1" w:styleId="FooterChar">
    <w:name w:val="Footer Char"/>
    <w:basedOn w:val="DefaultParagraphFont"/>
    <w:link w:val="Footer"/>
    <w:uiPriority w:val="99"/>
    <w:rsid w:val="00810FF7"/>
    <w:rPr>
      <w:sz w:val="24"/>
      <w:szCs w:val="24"/>
      <w:lang w:eastAsia="ar-SA"/>
    </w:rPr>
  </w:style>
  <w:style w:type="paragraph" w:styleId="BalloonText">
    <w:name w:val="Balloon Text"/>
    <w:basedOn w:val="Normal"/>
    <w:link w:val="BalloonTextChar"/>
    <w:rsid w:val="00810FF7"/>
    <w:rPr>
      <w:rFonts w:ascii="Tahoma" w:hAnsi="Tahoma" w:cs="Tahoma"/>
      <w:sz w:val="16"/>
      <w:szCs w:val="16"/>
    </w:rPr>
  </w:style>
  <w:style w:type="character" w:customStyle="1" w:styleId="BalloonTextChar">
    <w:name w:val="Balloon Text Char"/>
    <w:basedOn w:val="DefaultParagraphFont"/>
    <w:link w:val="BalloonText"/>
    <w:rsid w:val="00810FF7"/>
    <w:rPr>
      <w:rFonts w:ascii="Tahoma" w:hAnsi="Tahoma" w:cs="Tahoma"/>
      <w:sz w:val="16"/>
      <w:szCs w:val="16"/>
      <w:lang w:eastAsia="ar-SA"/>
    </w:rPr>
  </w:style>
  <w:style w:type="character" w:customStyle="1" w:styleId="apple-style-span">
    <w:name w:val="apple-style-span"/>
    <w:basedOn w:val="DefaultParagraphFont"/>
    <w:rsid w:val="007912B1"/>
  </w:style>
  <w:style w:type="paragraph" w:customStyle="1" w:styleId="Normal3">
    <w:name w:val="Normal 3"/>
    <w:basedOn w:val="Normal"/>
    <w:rsid w:val="00914103"/>
    <w:pPr>
      <w:suppressAutoHyphens w:val="0"/>
      <w:spacing w:before="120"/>
      <w:ind w:left="1134"/>
      <w:jc w:val="both"/>
    </w:pPr>
    <w:rPr>
      <w:rFonts w:ascii=".VnTime" w:hAnsi=".VnTime"/>
      <w:lang w:eastAsia="en-US"/>
    </w:rPr>
  </w:style>
  <w:style w:type="table" w:styleId="TableGrid">
    <w:name w:val="Table Grid"/>
    <w:basedOn w:val="TableNormal"/>
    <w:rsid w:val="00957F1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97961">
      <w:bodyDiv w:val="1"/>
      <w:marLeft w:val="0"/>
      <w:marRight w:val="0"/>
      <w:marTop w:val="0"/>
      <w:marBottom w:val="0"/>
      <w:divBdr>
        <w:top w:val="none" w:sz="0" w:space="0" w:color="auto"/>
        <w:left w:val="none" w:sz="0" w:space="0" w:color="auto"/>
        <w:bottom w:val="none" w:sz="0" w:space="0" w:color="auto"/>
        <w:right w:val="none" w:sz="0" w:space="0" w:color="auto"/>
      </w:divBdr>
    </w:div>
    <w:div w:id="406996046">
      <w:bodyDiv w:val="1"/>
      <w:marLeft w:val="0"/>
      <w:marRight w:val="0"/>
      <w:marTop w:val="0"/>
      <w:marBottom w:val="0"/>
      <w:divBdr>
        <w:top w:val="none" w:sz="0" w:space="0" w:color="auto"/>
        <w:left w:val="none" w:sz="0" w:space="0" w:color="auto"/>
        <w:bottom w:val="none" w:sz="0" w:space="0" w:color="auto"/>
        <w:right w:val="none" w:sz="0" w:space="0" w:color="auto"/>
      </w:divBdr>
    </w:div>
    <w:div w:id="659695064">
      <w:bodyDiv w:val="1"/>
      <w:marLeft w:val="0"/>
      <w:marRight w:val="0"/>
      <w:marTop w:val="0"/>
      <w:marBottom w:val="0"/>
      <w:divBdr>
        <w:top w:val="none" w:sz="0" w:space="0" w:color="auto"/>
        <w:left w:val="none" w:sz="0" w:space="0" w:color="auto"/>
        <w:bottom w:val="none" w:sz="0" w:space="0" w:color="auto"/>
        <w:right w:val="none" w:sz="0" w:space="0" w:color="auto"/>
      </w:divBdr>
    </w:div>
    <w:div w:id="973098233">
      <w:bodyDiv w:val="1"/>
      <w:marLeft w:val="0"/>
      <w:marRight w:val="0"/>
      <w:marTop w:val="0"/>
      <w:marBottom w:val="0"/>
      <w:divBdr>
        <w:top w:val="none" w:sz="0" w:space="0" w:color="auto"/>
        <w:left w:val="none" w:sz="0" w:space="0" w:color="auto"/>
        <w:bottom w:val="none" w:sz="0" w:space="0" w:color="auto"/>
        <w:right w:val="none" w:sz="0" w:space="0" w:color="auto"/>
      </w:divBdr>
    </w:div>
    <w:div w:id="1055618638">
      <w:bodyDiv w:val="1"/>
      <w:marLeft w:val="0"/>
      <w:marRight w:val="0"/>
      <w:marTop w:val="0"/>
      <w:marBottom w:val="0"/>
      <w:divBdr>
        <w:top w:val="none" w:sz="0" w:space="0" w:color="auto"/>
        <w:left w:val="none" w:sz="0" w:space="0" w:color="auto"/>
        <w:bottom w:val="none" w:sz="0" w:space="0" w:color="auto"/>
        <w:right w:val="none" w:sz="0" w:space="0" w:color="auto"/>
      </w:divBdr>
    </w:div>
    <w:div w:id="1422801102">
      <w:bodyDiv w:val="1"/>
      <w:marLeft w:val="0"/>
      <w:marRight w:val="0"/>
      <w:marTop w:val="0"/>
      <w:marBottom w:val="0"/>
      <w:divBdr>
        <w:top w:val="none" w:sz="0" w:space="0" w:color="auto"/>
        <w:left w:val="none" w:sz="0" w:space="0" w:color="auto"/>
        <w:bottom w:val="none" w:sz="0" w:space="0" w:color="auto"/>
        <w:right w:val="none" w:sz="0" w:space="0" w:color="auto"/>
      </w:divBdr>
    </w:div>
    <w:div w:id="1660494660">
      <w:bodyDiv w:val="1"/>
      <w:marLeft w:val="0"/>
      <w:marRight w:val="0"/>
      <w:marTop w:val="0"/>
      <w:marBottom w:val="0"/>
      <w:divBdr>
        <w:top w:val="none" w:sz="0" w:space="0" w:color="auto"/>
        <w:left w:val="none" w:sz="0" w:space="0" w:color="auto"/>
        <w:bottom w:val="none" w:sz="0" w:space="0" w:color="auto"/>
        <w:right w:val="none" w:sz="0" w:space="0" w:color="auto"/>
      </w:divBdr>
    </w:div>
    <w:div w:id="1804888256">
      <w:bodyDiv w:val="1"/>
      <w:marLeft w:val="0"/>
      <w:marRight w:val="0"/>
      <w:marTop w:val="0"/>
      <w:marBottom w:val="0"/>
      <w:divBdr>
        <w:top w:val="none" w:sz="0" w:space="0" w:color="auto"/>
        <w:left w:val="none" w:sz="0" w:space="0" w:color="auto"/>
        <w:bottom w:val="none" w:sz="0" w:space="0" w:color="auto"/>
        <w:right w:val="none" w:sz="0" w:space="0" w:color="auto"/>
      </w:divBdr>
    </w:div>
    <w:div w:id="1897544777">
      <w:bodyDiv w:val="1"/>
      <w:marLeft w:val="0"/>
      <w:marRight w:val="0"/>
      <w:marTop w:val="0"/>
      <w:marBottom w:val="0"/>
      <w:divBdr>
        <w:top w:val="none" w:sz="0" w:space="0" w:color="auto"/>
        <w:left w:val="none" w:sz="0" w:space="0" w:color="auto"/>
        <w:bottom w:val="none" w:sz="0" w:space="0" w:color="auto"/>
        <w:right w:val="none" w:sz="0" w:space="0" w:color="auto"/>
      </w:divBdr>
    </w:div>
    <w:div w:id="202855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0944B2-1323-4239-9B54-F6CE9619D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HỢP ĐỒNG THUÊ CHỖ ĐẶT MÁY CHỦ</vt:lpstr>
    </vt:vector>
  </TitlesOfParts>
  <Company/>
  <LinksUpToDate>false</LinksUpToDate>
  <CharactersWithSpaces>8478</CharactersWithSpaces>
  <SharedDoc>false</SharedDoc>
  <HLinks>
    <vt:vector size="6" baseType="variant">
      <vt:variant>
        <vt:i4>3932229</vt:i4>
      </vt:variant>
      <vt:variant>
        <vt:i4>0</vt:i4>
      </vt:variant>
      <vt:variant>
        <vt:i4>0</vt:i4>
      </vt:variant>
      <vt:variant>
        <vt:i4>5</vt:i4>
      </vt:variant>
      <vt:variant>
        <vt:lpwstr>mailto:info@vdata.com.vn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THUÊ CHỖ ĐẶT MÁY CHỦ</dc:title>
  <dc:creator>lhoa</dc:creator>
  <cp:lastModifiedBy>Admin</cp:lastModifiedBy>
  <cp:revision>5</cp:revision>
  <cp:lastPrinted>2012-11-09T01:33:00Z</cp:lastPrinted>
  <dcterms:created xsi:type="dcterms:W3CDTF">2021-03-10T09:37:00Z</dcterms:created>
  <dcterms:modified xsi:type="dcterms:W3CDTF">2021-03-10T10:24:00Z</dcterms:modified>
</cp:coreProperties>
</file>