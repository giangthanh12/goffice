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3DD" w:rsidRPr="003F2CC1" w:rsidRDefault="00FB5147" w:rsidP="003F2CC1">
      <w:pPr>
        <w:tabs>
          <w:tab w:val="left" w:pos="540"/>
        </w:tabs>
        <w:ind w:right="-360"/>
        <w:jc w:val="right"/>
        <w:rPr>
          <w:rFonts w:ascii="Montserrat" w:eastAsia="Times New Roman" w:hAnsi="Montserrat" w:cs="Times New Roman"/>
          <w:b/>
          <w:bCs/>
          <w:color w:val="000000"/>
          <w:sz w:val="36"/>
          <w:szCs w:val="36"/>
        </w:rPr>
      </w:pPr>
      <w:r w:rsidRPr="003F2CC1">
        <w:rPr>
          <w:rFonts w:ascii="Montserrat" w:hAnsi="Montserrat"/>
        </w:rPr>
        <w:t xml:space="preserve">Hà Nội ngày </w:t>
      </w:r>
      <w:r w:rsidR="00E5395E" w:rsidRPr="003F2CC1">
        <w:rPr>
          <w:rFonts w:ascii="Montserrat" w:hAnsi="Montserrat"/>
        </w:rPr>
        <w:t>1</w:t>
      </w:r>
      <w:r w:rsidR="00A40492" w:rsidRPr="003F2CC1">
        <w:rPr>
          <w:rFonts w:ascii="Montserrat" w:hAnsi="Montserrat"/>
        </w:rPr>
        <w:t>4</w:t>
      </w:r>
      <w:r w:rsidRPr="003F2CC1">
        <w:rPr>
          <w:rFonts w:ascii="Montserrat" w:hAnsi="Montserrat"/>
        </w:rPr>
        <w:t xml:space="preserve"> Tháng </w:t>
      </w:r>
      <w:r w:rsidR="00A40492" w:rsidRPr="003F2CC1">
        <w:rPr>
          <w:rFonts w:ascii="Montserrat" w:hAnsi="Montserrat"/>
        </w:rPr>
        <w:t>10</w:t>
      </w:r>
      <w:r w:rsidRPr="003F2CC1">
        <w:rPr>
          <w:rFonts w:ascii="Montserrat" w:hAnsi="Montserrat"/>
        </w:rPr>
        <w:t xml:space="preserve"> Năm 2021</w:t>
      </w:r>
    </w:p>
    <w:p w:rsidR="003F2CC1" w:rsidRPr="003F2CC1" w:rsidRDefault="003F2CC1" w:rsidP="003F2CC1">
      <w:pPr>
        <w:tabs>
          <w:tab w:val="left" w:pos="540"/>
          <w:tab w:val="left" w:pos="3111"/>
        </w:tabs>
        <w:spacing w:line="312" w:lineRule="auto"/>
        <w:ind w:right="-360"/>
        <w:jc w:val="center"/>
        <w:rPr>
          <w:rFonts w:ascii="Montserrat" w:hAnsi="Montserrat"/>
          <w:b/>
          <w:bCs/>
          <w:iCs/>
          <w:sz w:val="36"/>
          <w:szCs w:val="36"/>
        </w:rPr>
      </w:pPr>
      <w:r w:rsidRPr="003F2CC1">
        <w:rPr>
          <w:rFonts w:ascii="Montserrat" w:hAnsi="Montserrat"/>
          <w:b/>
          <w:bCs/>
          <w:iCs/>
          <w:sz w:val="36"/>
          <w:szCs w:val="36"/>
        </w:rPr>
        <w:t>GIẤY ĐỀ NGHỊ THANH TOÁN</w:t>
      </w:r>
    </w:p>
    <w:p w:rsidR="003F2CC1" w:rsidRPr="003F2CC1" w:rsidRDefault="003F2CC1" w:rsidP="003F2CC1">
      <w:pPr>
        <w:tabs>
          <w:tab w:val="left" w:pos="360"/>
          <w:tab w:val="left" w:pos="540"/>
          <w:tab w:val="left" w:pos="8179"/>
        </w:tabs>
        <w:ind w:right="-360"/>
        <w:jc w:val="both"/>
        <w:rPr>
          <w:rFonts w:ascii="Montserrat" w:hAnsi="Montserrat"/>
          <w:b/>
        </w:rPr>
      </w:pPr>
      <w:r w:rsidRPr="003F2CC1">
        <w:rPr>
          <w:rFonts w:ascii="Montserrat" w:hAnsi="Montserrat"/>
          <w:b/>
        </w:rPr>
        <w:t xml:space="preserve">  </w:t>
      </w:r>
      <w:r w:rsidRPr="003F2CC1">
        <w:rPr>
          <w:rFonts w:ascii="Montserrat" w:hAnsi="Montserrat"/>
          <w:b/>
          <w:u w:val="single"/>
        </w:rPr>
        <w:t>Kính gửi</w:t>
      </w:r>
      <w:r w:rsidRPr="003F2CC1">
        <w:rPr>
          <w:rFonts w:ascii="Montserrat" w:hAnsi="Montserrat"/>
          <w:b/>
        </w:rPr>
        <w:t xml:space="preserve">: Lê Đức Phát </w:t>
      </w:r>
    </w:p>
    <w:p w:rsidR="003F2CC1" w:rsidRPr="003F2CC1" w:rsidRDefault="003F2CC1" w:rsidP="003F2CC1">
      <w:pPr>
        <w:tabs>
          <w:tab w:val="left" w:pos="540"/>
        </w:tabs>
        <w:spacing w:before="120" w:after="120"/>
        <w:ind w:right="-360"/>
        <w:jc w:val="both"/>
        <w:rPr>
          <w:rFonts w:ascii="Montserrat" w:hAnsi="Montserrat"/>
          <w:i/>
        </w:rPr>
      </w:pPr>
      <w:r w:rsidRPr="003F2CC1">
        <w:rPr>
          <w:rFonts w:ascii="Montserrat" w:hAnsi="Montserrat"/>
          <w:i/>
        </w:rPr>
        <w:t xml:space="preserve">Căn cứ hợp đồng xây dựng website số: </w:t>
      </w:r>
      <w:r w:rsidRPr="003F2CC1">
        <w:rPr>
          <w:rFonts w:ascii="Montserrat" w:hAnsi="Montserrat"/>
          <w:b/>
          <w:i/>
        </w:rPr>
        <w:t>1410/2021/GT-THW</w:t>
      </w:r>
      <w:r w:rsidRPr="003F2CC1">
        <w:rPr>
          <w:rFonts w:ascii="Montserrat" w:hAnsi="Montserrat"/>
          <w:i/>
        </w:rPr>
        <w:t xml:space="preserve"> ký ngày </w:t>
      </w:r>
      <w:bookmarkStart w:id="0" w:name="_GoBack"/>
      <w:bookmarkEnd w:id="0"/>
      <w:r w:rsidRPr="003F2CC1">
        <w:rPr>
          <w:rFonts w:ascii="Montserrat" w:hAnsi="Montserrat"/>
          <w:i/>
        </w:rPr>
        <w:t>1</w:t>
      </w:r>
      <w:r>
        <w:rPr>
          <w:rFonts w:ascii="Montserrat" w:hAnsi="Montserrat"/>
          <w:i/>
        </w:rPr>
        <w:t>4</w:t>
      </w:r>
      <w:r w:rsidRPr="003F2CC1">
        <w:rPr>
          <w:rFonts w:ascii="Montserrat" w:hAnsi="Montserrat"/>
          <w:i/>
        </w:rPr>
        <w:t>/</w:t>
      </w:r>
      <w:r>
        <w:rPr>
          <w:rFonts w:ascii="Montserrat" w:hAnsi="Montserrat"/>
          <w:i/>
        </w:rPr>
        <w:t>10</w:t>
      </w:r>
      <w:r w:rsidRPr="003F2CC1">
        <w:rPr>
          <w:rFonts w:ascii="Montserrat" w:hAnsi="Montserrat"/>
          <w:i/>
        </w:rPr>
        <w:t>/2021 giữa hai bên.</w:t>
      </w:r>
    </w:p>
    <w:p w:rsidR="003F2CC1" w:rsidRPr="003F2CC1" w:rsidRDefault="003F2CC1" w:rsidP="003F2CC1">
      <w:pPr>
        <w:tabs>
          <w:tab w:val="left" w:pos="540"/>
          <w:tab w:val="left" w:pos="720"/>
          <w:tab w:val="left" w:pos="990"/>
        </w:tabs>
        <w:spacing w:before="120" w:after="120" w:line="360" w:lineRule="auto"/>
        <w:ind w:right="-360"/>
        <w:jc w:val="both"/>
        <w:rPr>
          <w:rFonts w:ascii="Montserrat" w:hAnsi="Montserrat"/>
        </w:rPr>
      </w:pPr>
      <w:r w:rsidRPr="003F2CC1">
        <w:rPr>
          <w:rFonts w:ascii="Montserrat" w:hAnsi="Montserrat"/>
        </w:rPr>
        <w:tab/>
      </w:r>
      <w:r w:rsidRPr="003F2CC1">
        <w:rPr>
          <w:rFonts w:ascii="Montserrat" w:hAnsi="Montserrat"/>
        </w:rPr>
        <w:t xml:space="preserve">Chúng tôi xin trân trọng kính gửi Quý công ty đề nghị thanh toán đợt 2 giá trị hợp đồng đã ký kết giữa hai bên ngày 12/05/2021 kèm </w:t>
      </w:r>
      <w:proofErr w:type="gramStart"/>
      <w:r w:rsidRPr="003F2CC1">
        <w:rPr>
          <w:rFonts w:ascii="Montserrat" w:hAnsi="Montserrat"/>
        </w:rPr>
        <w:t>theo</w:t>
      </w:r>
      <w:proofErr w:type="gramEnd"/>
      <w:r w:rsidRPr="003F2CC1">
        <w:rPr>
          <w:rFonts w:ascii="Montserrat" w:hAnsi="Montserrat"/>
        </w:rPr>
        <w:t xml:space="preserve"> hợp đồng số 911/2021/GT-THW và phí mua SSL như sau:</w:t>
      </w:r>
    </w:p>
    <w:p w:rsidR="003F2CC1" w:rsidRPr="003F2CC1" w:rsidRDefault="003F2CC1" w:rsidP="003F2CC1">
      <w:pPr>
        <w:pStyle w:val="ListParagraph"/>
        <w:numPr>
          <w:ilvl w:val="0"/>
          <w:numId w:val="15"/>
        </w:numPr>
        <w:tabs>
          <w:tab w:val="left" w:pos="540"/>
        </w:tabs>
        <w:suppressAutoHyphens/>
        <w:spacing w:before="120" w:after="120" w:line="360" w:lineRule="auto"/>
        <w:ind w:left="0" w:right="-360" w:firstLine="0"/>
        <w:contextualSpacing w:val="0"/>
        <w:jc w:val="both"/>
        <w:rPr>
          <w:rFonts w:ascii="Montserrat" w:hAnsi="Montserrat"/>
        </w:rPr>
      </w:pPr>
      <w:r w:rsidRPr="003F2CC1">
        <w:rPr>
          <w:rFonts w:ascii="Montserrat" w:hAnsi="Montserrat"/>
        </w:rPr>
        <w:t xml:space="preserve">Tổng số tiền cần thanh toán: </w:t>
      </w:r>
      <w:r w:rsidRPr="003F2CC1">
        <w:rPr>
          <w:rFonts w:ascii="Montserrat" w:hAnsi="Montserrat"/>
          <w:b/>
          <w:bCs/>
        </w:rPr>
        <w:t xml:space="preserve">2.750.000 </w:t>
      </w:r>
      <w:r w:rsidRPr="003F2CC1">
        <w:rPr>
          <w:rFonts w:ascii="Montserrat" w:hAnsi="Montserrat"/>
          <w:i/>
        </w:rPr>
        <w:t xml:space="preserve">(bằng chữ: Hai triệu bảy trăm lăm mươi nghìn đồng chẵn) </w:t>
      </w:r>
    </w:p>
    <w:p w:rsidR="003F2CC1" w:rsidRPr="003F2CC1" w:rsidRDefault="003F2CC1" w:rsidP="003F2CC1">
      <w:pPr>
        <w:pStyle w:val="ListParagraph"/>
        <w:numPr>
          <w:ilvl w:val="0"/>
          <w:numId w:val="15"/>
        </w:numPr>
        <w:tabs>
          <w:tab w:val="left" w:pos="540"/>
        </w:tabs>
        <w:suppressAutoHyphens/>
        <w:spacing w:before="120" w:after="120" w:line="360" w:lineRule="auto"/>
        <w:ind w:left="0" w:right="-360" w:firstLine="0"/>
        <w:contextualSpacing w:val="0"/>
        <w:jc w:val="both"/>
        <w:rPr>
          <w:rFonts w:ascii="Montserrat" w:hAnsi="Montserrat"/>
        </w:rPr>
      </w:pPr>
      <w:r w:rsidRPr="003F2CC1">
        <w:rPr>
          <w:rFonts w:ascii="Montserrat" w:hAnsi="Montserrat"/>
        </w:rPr>
        <w:t xml:space="preserve">Nội dung thanh toán: Thanh toán đợt 1 theo hợp đồng đã ký kết ngày 14/10/2021 kèm theo hợp đồng số: 1410/2021/GT-THW </w:t>
      </w:r>
    </w:p>
    <w:p w:rsidR="003F2CC1" w:rsidRPr="003F2CC1" w:rsidRDefault="003F2CC1" w:rsidP="003F2CC1">
      <w:pPr>
        <w:pStyle w:val="ListParagraph"/>
        <w:numPr>
          <w:ilvl w:val="0"/>
          <w:numId w:val="15"/>
        </w:numPr>
        <w:tabs>
          <w:tab w:val="left" w:pos="540"/>
          <w:tab w:val="left" w:pos="1418"/>
        </w:tabs>
        <w:suppressAutoHyphens/>
        <w:spacing w:before="120" w:after="120" w:line="360" w:lineRule="auto"/>
        <w:ind w:left="0" w:right="-360" w:firstLine="0"/>
        <w:contextualSpacing w:val="0"/>
        <w:jc w:val="both"/>
        <w:rPr>
          <w:rFonts w:ascii="Montserrat" w:hAnsi="Montserrat"/>
        </w:rPr>
      </w:pPr>
      <w:r w:rsidRPr="003F2CC1">
        <w:rPr>
          <w:rFonts w:ascii="Montserrat" w:hAnsi="Montserrat"/>
        </w:rPr>
        <w:t>Thông tin tài khoản thanh toán: Quý khách vui lòng thanh toán cho chúng tôi số tiền trên qua tài khoản sau:</w:t>
      </w:r>
    </w:p>
    <w:p w:rsidR="003F2CC1" w:rsidRPr="003F2CC1" w:rsidRDefault="003F2CC1" w:rsidP="003F2CC1">
      <w:pPr>
        <w:pStyle w:val="ListParagraph"/>
        <w:numPr>
          <w:ilvl w:val="2"/>
          <w:numId w:val="14"/>
        </w:numPr>
        <w:tabs>
          <w:tab w:val="left" w:pos="540"/>
        </w:tabs>
        <w:suppressAutoHyphens/>
        <w:spacing w:before="120" w:after="120" w:line="240" w:lineRule="auto"/>
        <w:ind w:left="450" w:right="-360" w:firstLine="0"/>
        <w:contextualSpacing w:val="0"/>
        <w:jc w:val="both"/>
        <w:rPr>
          <w:rFonts w:ascii="Montserrat" w:hAnsi="Montserrat"/>
        </w:rPr>
      </w:pPr>
      <w:r w:rsidRPr="003F2CC1">
        <w:rPr>
          <w:rFonts w:ascii="Montserrat" w:hAnsi="Montserrat"/>
        </w:rPr>
        <w:t>Số tài khoản: 19036898960019</w:t>
      </w:r>
    </w:p>
    <w:p w:rsidR="003F2CC1" w:rsidRPr="003F2CC1" w:rsidRDefault="003F2CC1" w:rsidP="003F2CC1">
      <w:pPr>
        <w:pStyle w:val="ListParagraph"/>
        <w:numPr>
          <w:ilvl w:val="2"/>
          <w:numId w:val="14"/>
        </w:numPr>
        <w:tabs>
          <w:tab w:val="left" w:pos="540"/>
        </w:tabs>
        <w:suppressAutoHyphens/>
        <w:spacing w:before="120" w:after="120" w:line="240" w:lineRule="auto"/>
        <w:ind w:left="450" w:right="-360" w:firstLine="0"/>
        <w:contextualSpacing w:val="0"/>
        <w:jc w:val="both"/>
        <w:rPr>
          <w:rFonts w:ascii="Montserrat" w:hAnsi="Montserrat"/>
        </w:rPr>
      </w:pPr>
      <w:r w:rsidRPr="003F2CC1">
        <w:rPr>
          <w:rFonts w:ascii="Montserrat" w:hAnsi="Montserrat"/>
        </w:rPr>
        <w:t>Chủ tài khoản: Công ty Cổ phần đầu tư và Công nghệ Gems Tech</w:t>
      </w:r>
    </w:p>
    <w:p w:rsidR="003F2CC1" w:rsidRPr="003F2CC1" w:rsidRDefault="003F2CC1" w:rsidP="003F2CC1">
      <w:pPr>
        <w:pStyle w:val="ListParagraph"/>
        <w:numPr>
          <w:ilvl w:val="2"/>
          <w:numId w:val="14"/>
        </w:numPr>
        <w:tabs>
          <w:tab w:val="left" w:pos="540"/>
        </w:tabs>
        <w:suppressAutoHyphens/>
        <w:spacing w:before="120" w:after="120" w:line="240" w:lineRule="auto"/>
        <w:ind w:left="450" w:right="-360" w:firstLine="0"/>
        <w:contextualSpacing w:val="0"/>
        <w:jc w:val="both"/>
        <w:rPr>
          <w:rFonts w:ascii="Montserrat" w:hAnsi="Montserrat"/>
        </w:rPr>
      </w:pPr>
      <w:r w:rsidRPr="003F2CC1">
        <w:rPr>
          <w:rFonts w:ascii="Montserrat" w:hAnsi="Montserrat"/>
        </w:rPr>
        <w:t>Ngân hàng: Techcombank Chi nhánh Hà Nội</w:t>
      </w:r>
    </w:p>
    <w:p w:rsidR="003F2CC1" w:rsidRPr="003F2CC1" w:rsidRDefault="003F2CC1" w:rsidP="003F2CC1">
      <w:pPr>
        <w:pStyle w:val="ListParagraph"/>
        <w:tabs>
          <w:tab w:val="left" w:pos="540"/>
        </w:tabs>
        <w:spacing w:before="120" w:after="120"/>
        <w:ind w:left="0" w:right="-360"/>
        <w:jc w:val="both"/>
        <w:rPr>
          <w:rFonts w:ascii="Montserrat" w:hAnsi="Montserrat"/>
        </w:rPr>
      </w:pPr>
    </w:p>
    <w:p w:rsidR="003F2CC1" w:rsidRPr="003F2CC1" w:rsidRDefault="003F2CC1" w:rsidP="003F2CC1">
      <w:pPr>
        <w:tabs>
          <w:tab w:val="left" w:pos="540"/>
          <w:tab w:val="left" w:pos="851"/>
        </w:tabs>
        <w:spacing w:before="120" w:after="120"/>
        <w:ind w:right="-360"/>
        <w:jc w:val="both"/>
        <w:rPr>
          <w:rFonts w:ascii="Montserrat" w:hAnsi="Montserrat"/>
          <w:b/>
        </w:rPr>
      </w:pPr>
      <w:r w:rsidRPr="003F2CC1">
        <w:rPr>
          <w:rFonts w:ascii="Montserrat" w:hAnsi="Montserrat"/>
          <w:b/>
        </w:rPr>
        <w:t xml:space="preserve">                    Chúng tôi xin trân trọng cảm ơn!</w:t>
      </w:r>
    </w:p>
    <w:p w:rsidR="003F2CC1" w:rsidRPr="003F2CC1" w:rsidRDefault="003F2CC1" w:rsidP="003F2CC1">
      <w:pPr>
        <w:tabs>
          <w:tab w:val="left" w:pos="540"/>
        </w:tabs>
        <w:ind w:right="-360"/>
        <w:jc w:val="both"/>
        <w:rPr>
          <w:rFonts w:ascii="Montserrat" w:hAnsi="Montserrat"/>
          <w:b/>
          <w:bCs/>
        </w:rPr>
      </w:pPr>
      <w:r w:rsidRPr="003F2CC1">
        <w:rPr>
          <w:rFonts w:ascii="Montserrat" w:hAnsi="Montserrat"/>
        </w:rPr>
        <w:t xml:space="preserve">                                                                                                         </w:t>
      </w:r>
      <w:r w:rsidRPr="003F2CC1">
        <w:rPr>
          <w:rFonts w:ascii="Montserrat" w:hAnsi="Montserrat"/>
        </w:rPr>
        <w:t xml:space="preserve">     </w:t>
      </w:r>
      <w:r>
        <w:rPr>
          <w:rFonts w:ascii="Montserrat" w:hAnsi="Montserrat"/>
        </w:rPr>
        <w:t xml:space="preserve">                 </w:t>
      </w:r>
      <w:r w:rsidRPr="003F2CC1">
        <w:rPr>
          <w:rFonts w:ascii="Montserrat" w:hAnsi="Montserrat"/>
        </w:rPr>
        <w:t xml:space="preserve">   </w:t>
      </w:r>
      <w:r w:rsidRPr="003F2CC1">
        <w:rPr>
          <w:rFonts w:ascii="Montserrat" w:hAnsi="Montserrat"/>
        </w:rPr>
        <w:t xml:space="preserve"> </w:t>
      </w:r>
      <w:r w:rsidRPr="003F2CC1">
        <w:rPr>
          <w:rFonts w:ascii="Montserrat" w:hAnsi="Montserrat"/>
          <w:b/>
          <w:bCs/>
        </w:rPr>
        <w:t>Người đại diện</w:t>
      </w:r>
    </w:p>
    <w:p w:rsidR="002A5418" w:rsidRPr="003F2CC1" w:rsidRDefault="002A5418" w:rsidP="003F2CC1">
      <w:pPr>
        <w:tabs>
          <w:tab w:val="left" w:pos="540"/>
        </w:tabs>
        <w:ind w:right="-360"/>
        <w:jc w:val="center"/>
        <w:rPr>
          <w:rFonts w:ascii="Montserrat" w:hAnsi="Montserrat"/>
        </w:rPr>
      </w:pPr>
      <w:r w:rsidRPr="003F2CC1">
        <w:rPr>
          <w:rFonts w:ascii="Montserrat" w:hAnsi="Montserrat"/>
        </w:rPr>
        <w:t xml:space="preserve">                                                                                                  </w:t>
      </w:r>
    </w:p>
    <w:sectPr w:rsidR="002A5418" w:rsidRPr="003F2CC1" w:rsidSect="00B94F82">
      <w:headerReference w:type="default" r:id="rId9"/>
      <w:footerReference w:type="default" r:id="rId10"/>
      <w:pgSz w:w="12240" w:h="15840"/>
      <w:pgMar w:top="1440" w:right="1080" w:bottom="144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409" w:rsidRDefault="00A40409" w:rsidP="00DC5D6B">
      <w:pPr>
        <w:spacing w:after="0" w:line="240" w:lineRule="auto"/>
      </w:pPr>
      <w:r>
        <w:separator/>
      </w:r>
    </w:p>
  </w:endnote>
  <w:endnote w:type="continuationSeparator" w:id="0">
    <w:p w:rsidR="00A40409" w:rsidRDefault="00A40409" w:rsidP="00DC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D6B" w:rsidRDefault="00DC5D6B" w:rsidP="00B94F82">
    <w:pPr>
      <w:pStyle w:val="Footer"/>
      <w:ind w:left="-1080"/>
    </w:pPr>
    <w:r>
      <w:rPr>
        <w:noProof/>
      </w:rPr>
      <w:drawing>
        <wp:inline distT="0" distB="0" distL="0" distR="0" wp14:anchorId="3A2DC6C6" wp14:editId="092F5C8B">
          <wp:extent cx="2878865" cy="475013"/>
          <wp:effectExtent l="0" t="0" r="0" b="127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 head duo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8606" cy="476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409" w:rsidRDefault="00A40409" w:rsidP="00DC5D6B">
      <w:pPr>
        <w:spacing w:after="0" w:line="240" w:lineRule="auto"/>
      </w:pPr>
      <w:r>
        <w:separator/>
      </w:r>
    </w:p>
  </w:footnote>
  <w:footnote w:type="continuationSeparator" w:id="0">
    <w:p w:rsidR="00A40409" w:rsidRDefault="00A40409" w:rsidP="00DC5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D6B" w:rsidRDefault="00DC5D6B">
    <w:pPr>
      <w:pStyle w:val="Header"/>
    </w:pPr>
  </w:p>
  <w:p w:rsidR="00DC5D6B" w:rsidRDefault="00DC5D6B" w:rsidP="00B94F82">
    <w:pPr>
      <w:pStyle w:val="Header"/>
      <w:ind w:left="-270"/>
    </w:pPr>
    <w:r>
      <w:rPr>
        <w:noProof/>
      </w:rPr>
      <w:drawing>
        <wp:inline distT="0" distB="0" distL="0" distR="0" wp14:anchorId="16A1BF20" wp14:editId="562DE818">
          <wp:extent cx="6901542" cy="506947"/>
          <wp:effectExtent l="0" t="0" r="0" b="762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 head tr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6787" cy="5132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8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>
    <w:nsid w:val="00000005"/>
    <w:multiLevelType w:val="multilevel"/>
    <w:tmpl w:val="00000005"/>
    <w:name w:val="WW8Num16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3">
    <w:nsid w:val="00000006"/>
    <w:multiLevelType w:val="multilevel"/>
    <w:tmpl w:val="00000006"/>
    <w:name w:val="WW8Num20"/>
    <w:lvl w:ilvl="0">
      <w:start w:val="4"/>
      <w:numFmt w:val="decimal"/>
      <w:lvlText w:val="%1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</w:lvl>
  </w:abstractNum>
  <w:abstractNum w:abstractNumId="4">
    <w:nsid w:val="00000007"/>
    <w:multiLevelType w:val="multilevel"/>
    <w:tmpl w:val="00000007"/>
    <w:name w:val="WW8Num22"/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">
    <w:nsid w:val="06A80340"/>
    <w:multiLevelType w:val="hybridMultilevel"/>
    <w:tmpl w:val="78C0DA50"/>
    <w:lvl w:ilvl="0" w:tplc="AD2E364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C20BA1"/>
    <w:multiLevelType w:val="multilevel"/>
    <w:tmpl w:val="946EC8AE"/>
    <w:lvl w:ilvl="0">
      <w:start w:val="600"/>
      <w:numFmt w:val="decimal"/>
      <w:lvlText w:val="%1.0"/>
      <w:lvlJc w:val="left"/>
      <w:pPr>
        <w:ind w:left="750" w:hanging="7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70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9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2C58673B"/>
    <w:multiLevelType w:val="hybridMultilevel"/>
    <w:tmpl w:val="AE58D26E"/>
    <w:lvl w:ilvl="0" w:tplc="AB4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90809"/>
    <w:multiLevelType w:val="multilevel"/>
    <w:tmpl w:val="A23C7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522C2007"/>
    <w:multiLevelType w:val="hybridMultilevel"/>
    <w:tmpl w:val="AE58D26E"/>
    <w:lvl w:ilvl="0" w:tplc="AB4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E2BA9"/>
    <w:multiLevelType w:val="hybridMultilevel"/>
    <w:tmpl w:val="8AE4EDB4"/>
    <w:lvl w:ilvl="0" w:tplc="2FBCA1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406918"/>
    <w:multiLevelType w:val="hybridMultilevel"/>
    <w:tmpl w:val="E072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D04F24"/>
    <w:multiLevelType w:val="hybridMultilevel"/>
    <w:tmpl w:val="BBA6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31758F"/>
    <w:multiLevelType w:val="multilevel"/>
    <w:tmpl w:val="8AA694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79B308D7"/>
    <w:multiLevelType w:val="multilevel"/>
    <w:tmpl w:val="92DA26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1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8"/>
  </w:num>
  <w:num w:numId="11">
    <w:abstractNumId w:val="14"/>
  </w:num>
  <w:num w:numId="12">
    <w:abstractNumId w:val="12"/>
  </w:num>
  <w:num w:numId="13">
    <w:abstractNumId w:val="13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D6B"/>
    <w:rsid w:val="001F14B8"/>
    <w:rsid w:val="002A5418"/>
    <w:rsid w:val="003B45AA"/>
    <w:rsid w:val="003D72E5"/>
    <w:rsid w:val="003F2CC1"/>
    <w:rsid w:val="00484CCB"/>
    <w:rsid w:val="00866BB1"/>
    <w:rsid w:val="008873DD"/>
    <w:rsid w:val="00894935"/>
    <w:rsid w:val="00A40409"/>
    <w:rsid w:val="00A40492"/>
    <w:rsid w:val="00B94F82"/>
    <w:rsid w:val="00CA7FCA"/>
    <w:rsid w:val="00DC5D6B"/>
    <w:rsid w:val="00E01F8B"/>
    <w:rsid w:val="00E5395E"/>
    <w:rsid w:val="00F2013B"/>
    <w:rsid w:val="00FB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40492"/>
    <w:pPr>
      <w:keepNext/>
      <w:numPr>
        <w:numId w:val="5"/>
      </w:numPr>
      <w:suppressAutoHyphens/>
      <w:spacing w:after="0" w:line="240" w:lineRule="auto"/>
      <w:outlineLvl w:val="0"/>
    </w:pPr>
    <w:rPr>
      <w:rFonts w:ascii=".VnTime" w:eastAsia="Times New Roman" w:hAnsi=".VnTime" w:cs="Times New Roman"/>
      <w:b/>
      <w:bCs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D6B"/>
  </w:style>
  <w:style w:type="paragraph" w:styleId="Footer">
    <w:name w:val="footer"/>
    <w:basedOn w:val="Normal"/>
    <w:link w:val="FooterChar"/>
    <w:uiPriority w:val="99"/>
    <w:unhideWhenUsed/>
    <w:rsid w:val="00DC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D6B"/>
  </w:style>
  <w:style w:type="paragraph" w:styleId="BalloonText">
    <w:name w:val="Balloon Text"/>
    <w:basedOn w:val="Normal"/>
    <w:link w:val="BalloonTextChar"/>
    <w:uiPriority w:val="99"/>
    <w:semiHidden/>
    <w:unhideWhenUsed/>
    <w:rsid w:val="00DC5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D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D72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40492"/>
    <w:rPr>
      <w:rFonts w:ascii=".VnTime" w:eastAsia="Times New Roman" w:hAnsi=".VnTime" w:cs="Times New Roman"/>
      <w:b/>
      <w:bCs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40492"/>
    <w:pPr>
      <w:keepNext/>
      <w:numPr>
        <w:numId w:val="5"/>
      </w:numPr>
      <w:suppressAutoHyphens/>
      <w:spacing w:after="0" w:line="240" w:lineRule="auto"/>
      <w:outlineLvl w:val="0"/>
    </w:pPr>
    <w:rPr>
      <w:rFonts w:ascii=".VnTime" w:eastAsia="Times New Roman" w:hAnsi=".VnTime" w:cs="Times New Roman"/>
      <w:b/>
      <w:bCs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D6B"/>
  </w:style>
  <w:style w:type="paragraph" w:styleId="Footer">
    <w:name w:val="footer"/>
    <w:basedOn w:val="Normal"/>
    <w:link w:val="FooterChar"/>
    <w:uiPriority w:val="99"/>
    <w:unhideWhenUsed/>
    <w:rsid w:val="00DC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D6B"/>
  </w:style>
  <w:style w:type="paragraph" w:styleId="BalloonText">
    <w:name w:val="Balloon Text"/>
    <w:basedOn w:val="Normal"/>
    <w:link w:val="BalloonTextChar"/>
    <w:uiPriority w:val="99"/>
    <w:semiHidden/>
    <w:unhideWhenUsed/>
    <w:rsid w:val="00DC5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D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D72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40492"/>
    <w:rPr>
      <w:rFonts w:ascii=".VnTime" w:eastAsia="Times New Roman" w:hAnsi=".VnTime" w:cs="Times New Roman"/>
      <w:b/>
      <w:bCs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0D371-B713-4886-8AF2-8BDA1B48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BKComputer</cp:lastModifiedBy>
  <cp:revision>2</cp:revision>
  <cp:lastPrinted>2021-10-14T02:51:00Z</cp:lastPrinted>
  <dcterms:created xsi:type="dcterms:W3CDTF">2021-10-14T02:51:00Z</dcterms:created>
  <dcterms:modified xsi:type="dcterms:W3CDTF">2021-10-14T02:51:00Z</dcterms:modified>
</cp:coreProperties>
</file>