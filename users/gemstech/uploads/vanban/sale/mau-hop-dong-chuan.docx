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DD" w:rsidRDefault="00FB5147" w:rsidP="002A5418">
      <w:pPr>
        <w:ind w:left="450"/>
        <w:jc w:val="right"/>
        <w:rPr>
          <w:rFonts w:ascii="Montserrat" w:eastAsia="Times New Roman" w:hAnsi="Montserrat" w:cs="Times New Roman"/>
          <w:b/>
          <w:bCs/>
          <w:color w:val="000000"/>
          <w:sz w:val="36"/>
          <w:szCs w:val="36"/>
        </w:rPr>
      </w:pPr>
      <w:r w:rsidRPr="00CA7FCA">
        <w:rPr>
          <w:rFonts w:ascii="Montserrat" w:hAnsi="Montserrat"/>
        </w:rPr>
        <w:t xml:space="preserve">Hà Nội ngày </w:t>
      </w:r>
      <w:r w:rsidR="00E5395E">
        <w:rPr>
          <w:rFonts w:ascii="Montserrat" w:hAnsi="Montserrat"/>
        </w:rPr>
        <w:t>1</w:t>
      </w:r>
      <w:r w:rsidR="00A40492">
        <w:rPr>
          <w:rFonts w:ascii="Montserrat" w:hAnsi="Montserrat"/>
        </w:rPr>
        <w:t>4</w:t>
      </w:r>
      <w:r w:rsidRPr="00CA7FCA">
        <w:rPr>
          <w:rFonts w:ascii="Montserrat" w:hAnsi="Montserrat"/>
        </w:rPr>
        <w:t xml:space="preserve"> Tháng </w:t>
      </w:r>
      <w:r w:rsidR="00A40492">
        <w:rPr>
          <w:rFonts w:ascii="Montserrat" w:hAnsi="Montserrat"/>
        </w:rPr>
        <w:t>10</w:t>
      </w:r>
      <w:r w:rsidRPr="00CA7FCA">
        <w:rPr>
          <w:rFonts w:ascii="Montserrat" w:hAnsi="Montserrat"/>
        </w:rPr>
        <w:t xml:space="preserve"> Năm 2021</w:t>
      </w:r>
    </w:p>
    <w:p w:rsidR="00A40492" w:rsidRPr="00A40492" w:rsidRDefault="00A40492" w:rsidP="00A40492">
      <w:pPr>
        <w:spacing w:before="240" w:after="120" w:line="360" w:lineRule="auto"/>
        <w:ind w:right="289"/>
        <w:jc w:val="center"/>
        <w:rPr>
          <w:rFonts w:ascii="Montserrat" w:hAnsi="Montserrat"/>
        </w:rPr>
      </w:pPr>
      <w:r w:rsidRPr="00A40492">
        <w:rPr>
          <w:rFonts w:ascii="Montserrat" w:hAnsi="Montserrat"/>
          <w:b/>
          <w:bCs/>
        </w:rPr>
        <w:t>HỢP ĐỒNG THIẾT KẾ WEBSITE</w:t>
      </w:r>
      <w:r w:rsidRPr="00A40492">
        <w:rPr>
          <w:rFonts w:ascii="Montserrat" w:hAnsi="Montserrat"/>
        </w:rPr>
        <w:t xml:space="preserve">                          </w:t>
      </w:r>
      <w:r w:rsidRPr="00A40492">
        <w:rPr>
          <w:rFonts w:ascii="Montserrat" w:hAnsi="Montserrat"/>
        </w:rPr>
        <w:br/>
        <w:t xml:space="preserve"> Số: </w:t>
      </w:r>
      <w:r w:rsidRPr="00A40492">
        <w:rPr>
          <w:rFonts w:ascii="Montserrat" w:hAnsi="Montserrat"/>
          <w:b/>
          <w:color w:val="FF0000"/>
          <w:shd w:val="clear" w:color="auto" w:fill="FFFFFF" w:themeFill="background1"/>
        </w:rPr>
        <w:t>1410</w:t>
      </w:r>
      <w:r w:rsidRPr="00A40492">
        <w:rPr>
          <w:rFonts w:ascii="Montserrat" w:hAnsi="Montserrat"/>
          <w:b/>
        </w:rPr>
        <w:t>/2021/</w:t>
      </w:r>
      <w:r w:rsidRPr="00A40492">
        <w:rPr>
          <w:rFonts w:ascii="Montserrat" w:hAnsi="Montserrat"/>
          <w:b/>
          <w:color w:val="FF0000"/>
        </w:rPr>
        <w:t>GT-THW</w:t>
      </w:r>
    </w:p>
    <w:p w:rsidR="00A40492" w:rsidRPr="00A40492" w:rsidRDefault="00A40492" w:rsidP="00A40492">
      <w:pPr>
        <w:numPr>
          <w:ilvl w:val="0"/>
          <w:numId w:val="12"/>
        </w:numPr>
        <w:tabs>
          <w:tab w:val="left" w:pos="360"/>
        </w:tabs>
        <w:spacing w:after="0" w:line="360" w:lineRule="auto"/>
        <w:rPr>
          <w:rFonts w:ascii="Montserrat" w:hAnsi="Montserrat"/>
          <w:i/>
        </w:rPr>
      </w:pPr>
      <w:r w:rsidRPr="00A40492">
        <w:rPr>
          <w:rFonts w:ascii="Montserrat" w:hAnsi="Montserrat"/>
          <w:i/>
        </w:rPr>
        <w:t>Căn cứ Luật Thương mại số 36/2005.QH11 được Quốc hội Nước Cộng hòa xã hội chủ nghĩa Việt Nam thông qua ngày 14/06/2005;</w:t>
      </w:r>
    </w:p>
    <w:p w:rsidR="00A40492" w:rsidRPr="00A40492" w:rsidRDefault="00A40492" w:rsidP="00A40492">
      <w:pPr>
        <w:numPr>
          <w:ilvl w:val="0"/>
          <w:numId w:val="12"/>
        </w:numPr>
        <w:tabs>
          <w:tab w:val="left" w:pos="360"/>
        </w:tabs>
        <w:spacing w:after="0" w:line="360" w:lineRule="auto"/>
        <w:rPr>
          <w:rFonts w:ascii="Montserrat" w:hAnsi="Montserrat"/>
          <w:i/>
        </w:rPr>
      </w:pPr>
      <w:r w:rsidRPr="00A40492">
        <w:rPr>
          <w:rFonts w:ascii="Montserrat" w:hAnsi="Montserrat"/>
          <w:i/>
        </w:rPr>
        <w:t>Căn cứ Bộ luật dân sự số 33/2005/QH11 ngày 14/06/2005 của Quốc hội Nước Cộng hòa xã hội chủ nghĩa Việt Nam;</w:t>
      </w:r>
    </w:p>
    <w:p w:rsidR="00A40492" w:rsidRPr="00A40492" w:rsidRDefault="00A40492" w:rsidP="00A40492">
      <w:pPr>
        <w:numPr>
          <w:ilvl w:val="0"/>
          <w:numId w:val="12"/>
        </w:numPr>
        <w:tabs>
          <w:tab w:val="left" w:pos="360"/>
        </w:tabs>
        <w:spacing w:after="0" w:line="360" w:lineRule="auto"/>
        <w:rPr>
          <w:rFonts w:ascii="Montserrat" w:hAnsi="Montserrat"/>
          <w:i/>
        </w:rPr>
      </w:pPr>
      <w:r w:rsidRPr="00A40492">
        <w:rPr>
          <w:rFonts w:ascii="Montserrat" w:hAnsi="Montserrat"/>
          <w:i/>
        </w:rPr>
        <w:t>Căn cứ Nghị định 55/2001/NĐ-CP ngày 23/8/2001 của Chính phủ về quản lý, cung cấp và sử dụng dịch vụ Internet;</w:t>
      </w:r>
    </w:p>
    <w:p w:rsidR="00A40492" w:rsidRPr="00A40492" w:rsidRDefault="00A40492" w:rsidP="00A40492">
      <w:pPr>
        <w:numPr>
          <w:ilvl w:val="0"/>
          <w:numId w:val="12"/>
        </w:numPr>
        <w:tabs>
          <w:tab w:val="left" w:pos="360"/>
        </w:tabs>
        <w:spacing w:after="0" w:line="360" w:lineRule="auto"/>
        <w:rPr>
          <w:rFonts w:ascii="Montserrat" w:hAnsi="Montserrat"/>
          <w:i/>
        </w:rPr>
      </w:pPr>
      <w:r w:rsidRPr="00A40492">
        <w:rPr>
          <w:rFonts w:ascii="Montserrat" w:hAnsi="Montserrat"/>
          <w:i/>
        </w:rPr>
        <w:t>Căn cứ vào nhu cầu của khách hàng và khả năng của công ty Gems Tech.</w:t>
      </w:r>
    </w:p>
    <w:p w:rsidR="00A40492" w:rsidRPr="00A40492" w:rsidRDefault="00A40492" w:rsidP="00A40492">
      <w:pPr>
        <w:spacing w:before="120" w:after="120" w:line="360" w:lineRule="auto"/>
        <w:rPr>
          <w:rFonts w:ascii="Montserrat" w:hAnsi="Montserrat"/>
        </w:rPr>
      </w:pPr>
      <w:r w:rsidRPr="00A40492">
        <w:rPr>
          <w:rFonts w:ascii="Montserrat" w:hAnsi="Montserrat"/>
        </w:rPr>
        <w:t>Chúng tôi gồm:</w:t>
      </w:r>
    </w:p>
    <w:tbl>
      <w:tblPr>
        <w:tblW w:w="9810" w:type="dxa"/>
        <w:tblInd w:w="108" w:type="dxa"/>
        <w:shd w:val="clear" w:color="auto" w:fill="FFFFFF" w:themeFill="background1"/>
        <w:tblLayout w:type="fixed"/>
        <w:tblLook w:val="0000" w:firstRow="0" w:lastRow="0" w:firstColumn="0" w:lastColumn="0" w:noHBand="0" w:noVBand="0"/>
      </w:tblPr>
      <w:tblGrid>
        <w:gridCol w:w="630"/>
        <w:gridCol w:w="2430"/>
        <w:gridCol w:w="2430"/>
        <w:gridCol w:w="1242"/>
        <w:gridCol w:w="3078"/>
      </w:tblGrid>
      <w:tr w:rsidR="00A40492" w:rsidRPr="00A40492" w:rsidTr="009D6BE3">
        <w:trPr>
          <w:cantSplit/>
          <w:trHeight w:val="422"/>
        </w:trPr>
        <w:tc>
          <w:tcPr>
            <w:tcW w:w="9810" w:type="dxa"/>
            <w:gridSpan w:val="5"/>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ind w:right="162"/>
              <w:rPr>
                <w:rFonts w:ascii="Montserrat" w:hAnsi="Montserrat"/>
                <w:b/>
              </w:rPr>
            </w:pPr>
            <w:r w:rsidRPr="00A40492">
              <w:rPr>
                <w:rFonts w:ascii="Montserrat" w:hAnsi="Montserrat"/>
                <w:b/>
                <w:bCs/>
              </w:rPr>
              <w:t xml:space="preserve">Bên A: </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Người đại diện:</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LÊ ĐỨC PHÁT</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r w:rsidRPr="00A40492">
              <w:rPr>
                <w:rFonts w:ascii="Montserrat" w:hAnsi="Montserrat"/>
                <w:b/>
              </w:rPr>
              <w:t>CMT</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040094009234</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Địa chỉ</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ind w:right="-135"/>
              <w:rPr>
                <w:rFonts w:ascii="Montserrat" w:hAnsi="Montserrat"/>
                <w:b/>
              </w:rPr>
            </w:pPr>
            <w:r w:rsidRPr="00A40492">
              <w:rPr>
                <w:rFonts w:ascii="Montserrat" w:hAnsi="Montserrat"/>
                <w:b/>
              </w:rPr>
              <w:t xml:space="preserve"> 72 Phan Trọng Tuệ, Huyện Thanh Trì, Thành phố Hà Nội</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Điện thoại:</w:t>
            </w: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0896330555</w:t>
            </w:r>
          </w:p>
        </w:tc>
        <w:tc>
          <w:tcPr>
            <w:tcW w:w="1242"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p>
        </w:tc>
        <w:tc>
          <w:tcPr>
            <w:tcW w:w="3078"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p>
        </w:tc>
      </w:tr>
      <w:tr w:rsidR="00A40492" w:rsidRPr="00A40492" w:rsidTr="009D6BE3">
        <w:trPr>
          <w:cantSplit/>
          <w:trHeight w:val="422"/>
        </w:trPr>
        <w:tc>
          <w:tcPr>
            <w:tcW w:w="9810" w:type="dxa"/>
            <w:gridSpan w:val="5"/>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ind w:right="162"/>
              <w:rPr>
                <w:rFonts w:ascii="Montserrat" w:hAnsi="Montserrat"/>
                <w:b/>
              </w:rPr>
            </w:pPr>
            <w:r w:rsidRPr="00A40492">
              <w:rPr>
                <w:rFonts w:ascii="Montserrat" w:hAnsi="Montserrat"/>
                <w:b/>
                <w:bCs/>
              </w:rPr>
              <w:t xml:space="preserve">Bên B: </w:t>
            </w:r>
            <w:r w:rsidRPr="00A40492">
              <w:rPr>
                <w:rFonts w:ascii="Montserrat" w:hAnsi="Montserrat"/>
                <w:b/>
              </w:rPr>
              <w:t>CÔNG TY CỔ PHẦN ĐẦU TƯ VÀ CÔNG NGHỆ GEMS TECH</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Người đại diện:</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Ông Trần Văn Hải</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r w:rsidRPr="00A40492">
              <w:rPr>
                <w:rFonts w:ascii="Montserrat" w:hAnsi="Montserrat"/>
                <w:b/>
              </w:rPr>
              <w:t>Chức vụ:</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Giám đốc</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Trụ sở chính:</w:t>
            </w:r>
          </w:p>
        </w:tc>
        <w:tc>
          <w:tcPr>
            <w:tcW w:w="6750" w:type="dxa"/>
            <w:gridSpan w:val="3"/>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ind w:right="-135"/>
              <w:rPr>
                <w:rFonts w:ascii="Montserrat" w:hAnsi="Montserrat"/>
                <w:b/>
              </w:rPr>
            </w:pPr>
            <w:r w:rsidRPr="00A40492">
              <w:rPr>
                <w:rFonts w:ascii="Montserrat" w:hAnsi="Montserrat"/>
                <w:b/>
              </w:rPr>
              <w:t>Tầng 5, số 2 Vương Thừa Vũ, Phường Khương Trung, Quận Thanh Xuân, Thành Phố Hà Nội, Việt Nam.</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Điện thoại:</w:t>
            </w: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0989 848 886</w:t>
            </w:r>
          </w:p>
        </w:tc>
        <w:tc>
          <w:tcPr>
            <w:tcW w:w="1242"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r w:rsidRPr="00A40492">
              <w:rPr>
                <w:rFonts w:ascii="Montserrat" w:hAnsi="Montserrat"/>
                <w:b/>
              </w:rPr>
              <w:t>Emai:</w:t>
            </w:r>
          </w:p>
        </w:tc>
        <w:tc>
          <w:tcPr>
            <w:tcW w:w="3078"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info@gemstech.com.vn</w:t>
            </w:r>
          </w:p>
        </w:tc>
      </w:tr>
      <w:tr w:rsidR="00A40492" w:rsidRPr="00A40492" w:rsidTr="009D6BE3">
        <w:trPr>
          <w:cantSplit/>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r w:rsidRPr="00A40492">
              <w:rPr>
                <w:rFonts w:ascii="Montserrat" w:hAnsi="Montserrat"/>
                <w:b/>
              </w:rPr>
              <w:t xml:space="preserve">Số tài khoản:                                                              </w:t>
            </w:r>
          </w:p>
        </w:tc>
        <w:tc>
          <w:tcPr>
            <w:tcW w:w="24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19036898960019</w:t>
            </w:r>
          </w:p>
        </w:tc>
        <w:tc>
          <w:tcPr>
            <w:tcW w:w="4320" w:type="dxa"/>
            <w:gridSpan w:val="2"/>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rPr>
            </w:pPr>
            <w:r w:rsidRPr="00A40492">
              <w:rPr>
                <w:rFonts w:ascii="Montserrat" w:hAnsi="Montserrat"/>
                <w:b/>
              </w:rPr>
              <w:t>Tại Ngân hàng Techcombank – chi nhánh Hà Nội</w:t>
            </w:r>
          </w:p>
        </w:tc>
      </w:tr>
      <w:tr w:rsidR="00A40492" w:rsidRPr="00A40492" w:rsidTr="009D6BE3">
        <w:trPr>
          <w:cantSplit/>
          <w:trHeight w:val="70"/>
        </w:trPr>
        <w:tc>
          <w:tcPr>
            <w:tcW w:w="630" w:type="dxa"/>
            <w:shd w:val="clear" w:color="auto" w:fill="FFFFFF" w:themeFill="background1"/>
            <w:vAlign w:val="center"/>
          </w:tcPr>
          <w:p w:rsidR="00A40492" w:rsidRPr="00A40492" w:rsidRDefault="00A40492" w:rsidP="009D6BE3">
            <w:pPr>
              <w:tabs>
                <w:tab w:val="left" w:pos="1080"/>
              </w:tabs>
              <w:snapToGrid w:val="0"/>
              <w:spacing w:beforeLines="20" w:before="48" w:afterLines="20" w:after="48" w:line="360" w:lineRule="auto"/>
              <w:rPr>
                <w:rFonts w:ascii="Montserrat" w:hAnsi="Montserrat"/>
                <w:b/>
                <w:bCs/>
              </w:rPr>
            </w:pPr>
          </w:p>
        </w:tc>
        <w:tc>
          <w:tcPr>
            <w:tcW w:w="2430" w:type="dxa"/>
            <w:shd w:val="clear" w:color="auto" w:fill="FFFFFF" w:themeFill="background1"/>
            <w:vAlign w:val="center"/>
          </w:tcPr>
          <w:p w:rsidR="00A40492" w:rsidRPr="00A40492" w:rsidRDefault="00A40492" w:rsidP="009D6BE3">
            <w:pPr>
              <w:tabs>
                <w:tab w:val="left" w:pos="5040"/>
                <w:tab w:val="left" w:pos="7920"/>
              </w:tabs>
              <w:snapToGrid w:val="0"/>
              <w:spacing w:beforeLines="20" w:before="48" w:afterLines="20" w:after="48" w:line="360" w:lineRule="auto"/>
              <w:rPr>
                <w:rFonts w:ascii="Montserrat" w:hAnsi="Montserrat"/>
                <w:b/>
              </w:rPr>
            </w:pPr>
            <w:r w:rsidRPr="00A40492">
              <w:rPr>
                <w:rFonts w:ascii="Montserrat" w:hAnsi="Montserrat"/>
                <w:b/>
              </w:rPr>
              <w:t>Mã số thuế:</w:t>
            </w:r>
          </w:p>
        </w:tc>
        <w:tc>
          <w:tcPr>
            <w:tcW w:w="6750" w:type="dxa"/>
            <w:gridSpan w:val="3"/>
            <w:shd w:val="clear" w:color="auto" w:fill="FFFFFF" w:themeFill="background1"/>
            <w:vAlign w:val="center"/>
          </w:tcPr>
          <w:p w:rsidR="00A40492" w:rsidRPr="00A40492" w:rsidRDefault="00A40492" w:rsidP="009D6BE3">
            <w:pPr>
              <w:spacing w:line="360" w:lineRule="auto"/>
              <w:rPr>
                <w:rFonts w:ascii="Montserrat" w:hAnsi="Montserrat"/>
                <w:b/>
                <w:bCs/>
              </w:rPr>
            </w:pPr>
            <w:r w:rsidRPr="00A40492">
              <w:rPr>
                <w:rFonts w:ascii="Montserrat" w:hAnsi="Montserrat"/>
                <w:b/>
                <w:bCs/>
              </w:rPr>
              <w:t>0109537138</w:t>
            </w:r>
          </w:p>
        </w:tc>
      </w:tr>
    </w:tbl>
    <w:p w:rsidR="00A40492" w:rsidRPr="00A40492" w:rsidRDefault="00A40492" w:rsidP="00A40492">
      <w:pPr>
        <w:tabs>
          <w:tab w:val="left" w:pos="900"/>
        </w:tabs>
        <w:spacing w:before="240" w:line="360" w:lineRule="auto"/>
        <w:rPr>
          <w:rFonts w:ascii="Montserrat" w:hAnsi="Montserrat"/>
          <w:i/>
        </w:rPr>
      </w:pPr>
      <w:r w:rsidRPr="00A40492">
        <w:rPr>
          <w:rFonts w:ascii="Montserrat" w:hAnsi="Montserrat"/>
          <w:i/>
        </w:rPr>
        <w:t>Sau khi bàn bạc, thỏa thuận, hai bên thống nhất ký kết hợp đồng thiết website với các điều khoản sau đây:</w:t>
      </w:r>
    </w:p>
    <w:p w:rsidR="00A40492" w:rsidRPr="00A40492" w:rsidRDefault="00A40492" w:rsidP="00A40492">
      <w:pPr>
        <w:pStyle w:val="Heading1"/>
        <w:numPr>
          <w:ilvl w:val="0"/>
          <w:numId w:val="0"/>
        </w:numPr>
        <w:spacing w:line="360" w:lineRule="auto"/>
        <w:rPr>
          <w:rFonts w:ascii="Montserrat" w:hAnsi="Montserrat"/>
          <w:sz w:val="24"/>
        </w:rPr>
      </w:pPr>
    </w:p>
    <w:p w:rsidR="00A40492" w:rsidRPr="00A40492" w:rsidRDefault="00A40492" w:rsidP="00A40492">
      <w:pPr>
        <w:pStyle w:val="Heading1"/>
        <w:numPr>
          <w:ilvl w:val="0"/>
          <w:numId w:val="0"/>
        </w:numPr>
        <w:spacing w:line="360" w:lineRule="auto"/>
        <w:rPr>
          <w:rFonts w:ascii="Montserrat" w:hAnsi="Montserrat"/>
          <w:sz w:val="24"/>
        </w:rPr>
      </w:pPr>
      <w:r w:rsidRPr="00A40492">
        <w:rPr>
          <w:rFonts w:ascii="Montserrat" w:hAnsi="Montserrat"/>
          <w:sz w:val="24"/>
        </w:rPr>
        <w:t>ĐIỀU 1: NỘI DUNG HỢP ĐỒNG</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Bên B cung cấp cho bên A dịch vụ thiết kế website với các yêu cầu và chức năng chi tiết theo phụ lục 01 của hợp đồng này</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 xml:space="preserve">Chi phí thiết kế website: </w:t>
      </w:r>
      <w:r w:rsidRPr="00A40492">
        <w:rPr>
          <w:rFonts w:ascii="Montserrat" w:hAnsi="Montserrat"/>
          <w:shd w:val="clear" w:color="auto" w:fill="FFFFFF" w:themeFill="background1"/>
        </w:rPr>
        <w:t xml:space="preserve">5.500.000 vnđ </w:t>
      </w:r>
      <w:proofErr w:type="gramStart"/>
      <w:r w:rsidRPr="00A40492">
        <w:rPr>
          <w:rFonts w:ascii="Montserrat" w:hAnsi="Montserrat"/>
          <w:shd w:val="clear" w:color="auto" w:fill="FFFFFF" w:themeFill="background1"/>
        </w:rPr>
        <w:t>( Năm</w:t>
      </w:r>
      <w:proofErr w:type="gramEnd"/>
      <w:r w:rsidRPr="00A40492">
        <w:rPr>
          <w:rFonts w:ascii="Montserrat" w:hAnsi="Montserrat"/>
          <w:shd w:val="clear" w:color="auto" w:fill="FFFFFF" w:themeFill="background1"/>
        </w:rPr>
        <w:t xml:space="preserve"> triệu năm trăm nghìn đồng chẵn</w:t>
      </w:r>
      <w:r w:rsidRPr="00A40492">
        <w:rPr>
          <w:rFonts w:ascii="Montserrat" w:hAnsi="Montserrat"/>
        </w:rPr>
        <w:t>). Sản phẩm phần mềm website không chịu thuế giá trị gia tăng.</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 xml:space="preserve"> Bên B tặng miễn phí 1 năm gói dịch vụ hosting </w:t>
      </w:r>
      <w:r w:rsidRPr="00A40492">
        <w:rPr>
          <w:rFonts w:ascii="Montserrat" w:hAnsi="Montserrat"/>
          <w:shd w:val="clear" w:color="auto" w:fill="FFFFFF" w:themeFill="background1"/>
        </w:rPr>
        <w:t>trị giá 840,000 đ/năm tính</w:t>
      </w:r>
      <w:r w:rsidRPr="00A40492">
        <w:rPr>
          <w:rFonts w:ascii="Montserrat" w:hAnsi="Montserrat"/>
        </w:rPr>
        <w:t xml:space="preserve"> từ thời điểm bàn giao website. Từ năm thứ 2, bên </w:t>
      </w:r>
      <w:proofErr w:type="gramStart"/>
      <w:r w:rsidRPr="00A40492">
        <w:rPr>
          <w:rFonts w:ascii="Montserrat" w:hAnsi="Montserrat"/>
        </w:rPr>
        <w:t>A</w:t>
      </w:r>
      <w:proofErr w:type="gramEnd"/>
      <w:r w:rsidRPr="00A40492">
        <w:rPr>
          <w:rFonts w:ascii="Montserrat" w:hAnsi="Montserrat"/>
        </w:rPr>
        <w:t xml:space="preserve"> sẽ thanh toán phí sử dụng dịch vụ hosting hàng năm cho bên B.</w:t>
      </w:r>
    </w:p>
    <w:p w:rsidR="00A40492" w:rsidRPr="00A40492" w:rsidRDefault="00A40492" w:rsidP="00A40492">
      <w:pPr>
        <w:spacing w:line="360" w:lineRule="auto"/>
        <w:ind w:left="360"/>
        <w:jc w:val="both"/>
        <w:rPr>
          <w:rFonts w:ascii="Montserrat" w:hAnsi="Montserrat"/>
        </w:rPr>
      </w:pPr>
      <w:r w:rsidRPr="00A40492">
        <w:rPr>
          <w:rFonts w:ascii="Montserrat" w:hAnsi="Montserrat"/>
        </w:rPr>
        <w:t xml:space="preserve">Từ năm thứ 2, bên </w:t>
      </w:r>
      <w:proofErr w:type="gramStart"/>
      <w:r w:rsidRPr="00A40492">
        <w:rPr>
          <w:rFonts w:ascii="Montserrat" w:hAnsi="Montserrat"/>
        </w:rPr>
        <w:t>A</w:t>
      </w:r>
      <w:proofErr w:type="gramEnd"/>
      <w:r w:rsidRPr="00A40492">
        <w:rPr>
          <w:rFonts w:ascii="Montserrat" w:hAnsi="Montserrat"/>
        </w:rPr>
        <w:t xml:space="preserve"> sẽ thanh toán phí sử dụng dịch vụ hosting hàng năm cho bên B.</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Bên B hỗ trợ kỹ thuật trọn đời khi bên A sử dụng hosting mà bên B cung cấp, đối với các yêu cầu không làm thay đổi giao diện thiết kế hoặc cơ sở dữ liệu của website. Các yêu cầu thay đổi giao diện thiết kế hoặc cơ sở dữ liệu của website sẽ được tính chi phí phát sinh.</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 xml:space="preserve">Hỗ trợ nội dung: Bên B sẽ hỗ trợ bên </w:t>
      </w:r>
      <w:proofErr w:type="gramStart"/>
      <w:r w:rsidRPr="00A40492">
        <w:rPr>
          <w:rFonts w:ascii="Montserrat" w:hAnsi="Montserrat"/>
        </w:rPr>
        <w:t>A</w:t>
      </w:r>
      <w:proofErr w:type="gramEnd"/>
      <w:r w:rsidRPr="00A40492">
        <w:rPr>
          <w:rFonts w:ascii="Montserrat" w:hAnsi="Montserrat"/>
        </w:rPr>
        <w:t xml:space="preserve"> nhập nội dung mẫu cho trang chủ và tối </w:t>
      </w:r>
      <w:r w:rsidRPr="00A40492">
        <w:rPr>
          <w:rFonts w:ascii="Montserrat" w:hAnsi="Montserrat"/>
          <w:shd w:val="clear" w:color="auto" w:fill="FFFFFF" w:themeFill="background1"/>
        </w:rPr>
        <w:t>đa 20</w:t>
      </w:r>
      <w:r w:rsidRPr="00A40492">
        <w:rPr>
          <w:rFonts w:ascii="Montserrat" w:hAnsi="Montserrat"/>
        </w:rPr>
        <w:t xml:space="preserve"> bài viết hoặc sản phẩm mẫu cho website đồng thời hướng dẫn bên A tự cập nhật và quản trị nội dung trang web trong thời gian 1 tháng sau khi bàn giao.</w:t>
      </w:r>
    </w:p>
    <w:p w:rsidR="00A40492" w:rsidRPr="00A40492" w:rsidRDefault="00A40492" w:rsidP="00A40492">
      <w:pPr>
        <w:numPr>
          <w:ilvl w:val="1"/>
          <w:numId w:val="10"/>
        </w:numPr>
        <w:suppressAutoHyphens/>
        <w:spacing w:after="0" w:line="360" w:lineRule="auto"/>
        <w:jc w:val="both"/>
        <w:rPr>
          <w:rFonts w:ascii="Montserrat" w:hAnsi="Montserrat"/>
        </w:rPr>
      </w:pPr>
      <w:r w:rsidRPr="00A40492">
        <w:rPr>
          <w:rFonts w:ascii="Montserrat" w:hAnsi="Montserrat"/>
        </w:rPr>
        <w:t>Thời gian thiết kế và bàn giao website cho bên A</w:t>
      </w:r>
      <w:r w:rsidRPr="00A40492">
        <w:rPr>
          <w:rFonts w:ascii="Montserrat" w:hAnsi="Montserrat"/>
          <w:shd w:val="clear" w:color="auto" w:fill="FFFFFF" w:themeFill="background1"/>
        </w:rPr>
        <w:t>: 10 ngày</w:t>
      </w:r>
      <w:r w:rsidRPr="00A40492">
        <w:rPr>
          <w:rFonts w:ascii="Montserrat" w:hAnsi="Montserrat"/>
        </w:rPr>
        <w:t xml:space="preserve"> kể từ khi thanh toán hợp đồng.</w:t>
      </w:r>
    </w:p>
    <w:p w:rsidR="00A40492" w:rsidRPr="00A40492" w:rsidRDefault="00A40492" w:rsidP="00A40492">
      <w:pPr>
        <w:spacing w:line="360" w:lineRule="auto"/>
        <w:jc w:val="both"/>
        <w:rPr>
          <w:rFonts w:ascii="Montserrat" w:hAnsi="Montserrat"/>
        </w:rPr>
      </w:pPr>
    </w:p>
    <w:p w:rsidR="00A40492" w:rsidRPr="00A40492" w:rsidRDefault="00A40492" w:rsidP="00A40492">
      <w:pPr>
        <w:pStyle w:val="Heading1"/>
        <w:numPr>
          <w:ilvl w:val="0"/>
          <w:numId w:val="0"/>
        </w:numPr>
        <w:spacing w:line="360" w:lineRule="auto"/>
        <w:jc w:val="both"/>
        <w:rPr>
          <w:rFonts w:ascii="Montserrat" w:hAnsi="Montserrat"/>
        </w:rPr>
      </w:pPr>
      <w:r w:rsidRPr="00A40492">
        <w:rPr>
          <w:rFonts w:ascii="Montserrat" w:hAnsi="Montserrat"/>
          <w:sz w:val="24"/>
        </w:rPr>
        <w:t>ĐIỀU 2: THANH TOÁN VÀ HÓA ĐƠN</w:t>
      </w: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Bên A sẽ thanh toán cho bên B 50% ch</w:t>
      </w:r>
      <w:bookmarkStart w:id="0" w:name="_GoBack"/>
      <w:bookmarkEnd w:id="0"/>
      <w:r w:rsidRPr="00A40492">
        <w:rPr>
          <w:rFonts w:ascii="Montserrat" w:hAnsi="Montserrat"/>
        </w:rPr>
        <w:t>i phí thực hiện phần mềm ngay sau khi ký hợp đồng.</w:t>
      </w: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 xml:space="preserve">Thanh toán nốt 50% còn lại sau khi nghiệm </w:t>
      </w:r>
      <w:proofErr w:type="gramStart"/>
      <w:r w:rsidRPr="00A40492">
        <w:rPr>
          <w:rFonts w:ascii="Montserrat" w:hAnsi="Montserrat"/>
        </w:rPr>
        <w:t>thu</w:t>
      </w:r>
      <w:proofErr w:type="gramEnd"/>
      <w:r w:rsidRPr="00A40492">
        <w:rPr>
          <w:rFonts w:ascii="Montserrat" w:hAnsi="Montserrat"/>
        </w:rPr>
        <w:t xml:space="preserve"> bàn giao, hướng dẫn sử dụng phần mềm và nhận được hóa đơn và đề nghị thanh toán của bên B.</w:t>
      </w: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Hình thức thanh toán: Chuyển khoản hoặc tiền mặt.</w:t>
      </w:r>
    </w:p>
    <w:p w:rsidR="00A40492" w:rsidRPr="00A40492" w:rsidRDefault="00A40492" w:rsidP="00A40492">
      <w:pPr>
        <w:spacing w:line="360" w:lineRule="auto"/>
        <w:jc w:val="both"/>
        <w:rPr>
          <w:rFonts w:ascii="Montserrat" w:hAnsi="Montserrat"/>
        </w:rPr>
      </w:pPr>
    </w:p>
    <w:p w:rsidR="00A40492" w:rsidRPr="00A40492" w:rsidRDefault="00A40492" w:rsidP="00A40492">
      <w:pPr>
        <w:pStyle w:val="Heading1"/>
        <w:numPr>
          <w:ilvl w:val="0"/>
          <w:numId w:val="0"/>
        </w:numPr>
        <w:spacing w:line="360" w:lineRule="auto"/>
        <w:jc w:val="both"/>
        <w:rPr>
          <w:rFonts w:ascii="Montserrat" w:hAnsi="Montserrat"/>
        </w:rPr>
      </w:pPr>
      <w:r w:rsidRPr="00A40492">
        <w:rPr>
          <w:rFonts w:ascii="Montserrat" w:hAnsi="Montserrat"/>
          <w:sz w:val="24"/>
        </w:rPr>
        <w:lastRenderedPageBreak/>
        <w:t>ĐIỀU 3: BẢN QUYỀN</w:t>
      </w:r>
    </w:p>
    <w:p w:rsidR="00A40492" w:rsidRPr="00A40492" w:rsidRDefault="00A40492" w:rsidP="00A40492">
      <w:pPr>
        <w:pStyle w:val="ListParagraph"/>
        <w:numPr>
          <w:ilvl w:val="0"/>
          <w:numId w:val="11"/>
        </w:numPr>
        <w:suppressAutoHyphens/>
        <w:spacing w:after="0" w:line="360" w:lineRule="auto"/>
        <w:contextualSpacing w:val="0"/>
        <w:jc w:val="both"/>
        <w:rPr>
          <w:rFonts w:ascii="Montserrat" w:hAnsi="Montserrat"/>
          <w:vanish/>
        </w:rPr>
      </w:pP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Bên B cam kết chịu trách nhiệm về bản quyền và các tranh chấp pháp lý liên quan đến bản quyền đồi với các thiết kế và mã nguồn phần mềm sử dụng trong quá trình thiết kế và xây dựng website</w:t>
      </w: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 xml:space="preserve">Bên A cam kết tự chịu trách nhiệm pháp lý và bản quyền thông tin đối với các nội dung đăng tải trên website của mình. Đảm bảo không </w:t>
      </w:r>
      <w:proofErr w:type="gramStart"/>
      <w:r w:rsidRPr="00A40492">
        <w:rPr>
          <w:rFonts w:ascii="Montserrat" w:hAnsi="Montserrat"/>
        </w:rPr>
        <w:t>vi</w:t>
      </w:r>
      <w:proofErr w:type="gramEnd"/>
      <w:r w:rsidRPr="00A40492">
        <w:rPr>
          <w:rFonts w:ascii="Montserrat" w:hAnsi="Montserrat"/>
        </w:rPr>
        <w:t xml:space="preserve"> phạm các quy định pháp luật của Việt Nam về cung cấp nội dung thông tin trên Internet.</w:t>
      </w:r>
    </w:p>
    <w:p w:rsidR="00A40492" w:rsidRPr="00A40492" w:rsidRDefault="00A40492" w:rsidP="00A40492">
      <w:pPr>
        <w:spacing w:line="360" w:lineRule="auto"/>
        <w:jc w:val="both"/>
        <w:rPr>
          <w:rFonts w:ascii="Montserrat" w:hAnsi="Montserrat"/>
          <w:b/>
          <w:lang w:val="pl-PL"/>
        </w:rPr>
      </w:pPr>
    </w:p>
    <w:p w:rsidR="00A40492" w:rsidRPr="00A40492" w:rsidRDefault="00A40492" w:rsidP="00A40492">
      <w:pPr>
        <w:pStyle w:val="Heading1"/>
        <w:numPr>
          <w:ilvl w:val="0"/>
          <w:numId w:val="0"/>
        </w:numPr>
        <w:spacing w:line="360" w:lineRule="auto"/>
        <w:jc w:val="both"/>
        <w:rPr>
          <w:rFonts w:ascii="Montserrat" w:hAnsi="Montserrat"/>
        </w:rPr>
      </w:pPr>
      <w:r w:rsidRPr="00A40492">
        <w:rPr>
          <w:rFonts w:ascii="Montserrat" w:hAnsi="Montserrat"/>
          <w:sz w:val="24"/>
        </w:rPr>
        <w:t>ĐIỀU 4: BẢO MẬT THÔNG TIN</w:t>
      </w:r>
    </w:p>
    <w:p w:rsidR="00A40492" w:rsidRPr="00A40492" w:rsidRDefault="00A40492" w:rsidP="00A40492">
      <w:pPr>
        <w:pStyle w:val="ListParagraph"/>
        <w:numPr>
          <w:ilvl w:val="0"/>
          <w:numId w:val="11"/>
        </w:numPr>
        <w:suppressAutoHyphens/>
        <w:spacing w:after="0" w:line="360" w:lineRule="auto"/>
        <w:contextualSpacing w:val="0"/>
        <w:jc w:val="both"/>
        <w:rPr>
          <w:rFonts w:ascii="Montserrat" w:hAnsi="Montserrat"/>
          <w:vanish/>
        </w:rPr>
      </w:pP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 xml:space="preserve">Hai bên đồng ý rằng, mọi thông tin trao đổi trong quá trình thực hiện hợp đồng bao gồm, nhưng không giới hạn bởi các ý tưởng kinh doanh, ý tưởng thiết kế, nội dung thông tin, mã nguồn website và các tài sản thông tin khác sẽ được cả hai bên bảo mật tuyệt đối và không được phép tiết lộ cho bên thứ ba nào khác mà không được sự đồng ý của bên kia. Trừ trường hợp phải cung cấp </w:t>
      </w:r>
      <w:proofErr w:type="gramStart"/>
      <w:r w:rsidRPr="00A40492">
        <w:rPr>
          <w:rFonts w:ascii="Montserrat" w:hAnsi="Montserrat"/>
        </w:rPr>
        <w:t>theo</w:t>
      </w:r>
      <w:proofErr w:type="gramEnd"/>
      <w:r w:rsidRPr="00A40492">
        <w:rPr>
          <w:rFonts w:ascii="Montserrat" w:hAnsi="Montserrat"/>
        </w:rPr>
        <w:t xml:space="preserve"> một quyết định của cơ quan quản lý nhà nước có thẩm quyền.</w:t>
      </w:r>
    </w:p>
    <w:p w:rsidR="00A40492" w:rsidRPr="00A40492" w:rsidRDefault="00A40492" w:rsidP="00A40492">
      <w:pPr>
        <w:numPr>
          <w:ilvl w:val="1"/>
          <w:numId w:val="11"/>
        </w:numPr>
        <w:suppressAutoHyphens/>
        <w:spacing w:after="0" w:line="360" w:lineRule="auto"/>
        <w:jc w:val="both"/>
        <w:rPr>
          <w:rFonts w:ascii="Montserrat" w:hAnsi="Montserrat"/>
        </w:rPr>
      </w:pPr>
      <w:r w:rsidRPr="00A40492">
        <w:rPr>
          <w:rFonts w:ascii="Montserrat" w:hAnsi="Montserrat"/>
        </w:rPr>
        <w:t>Trường hợp một bên vi phạm điều khoản bảo mật thông tin này, gây thiệt hại cho bên kia, thì sẽ phải bồi thường toàn bộ giá trị thiệt hại theo chứng minh của bên bị thiệt hại</w:t>
      </w:r>
    </w:p>
    <w:p w:rsidR="00A40492" w:rsidRPr="00A40492" w:rsidRDefault="00A40492" w:rsidP="00A40492">
      <w:pPr>
        <w:suppressAutoHyphens/>
        <w:spacing w:after="0" w:line="360" w:lineRule="auto"/>
        <w:jc w:val="both"/>
        <w:rPr>
          <w:rFonts w:ascii="Montserrat" w:hAnsi="Montserrat"/>
        </w:rPr>
      </w:pPr>
    </w:p>
    <w:p w:rsidR="00A40492" w:rsidRPr="00A40492" w:rsidRDefault="00A40492" w:rsidP="00A40492">
      <w:pPr>
        <w:spacing w:line="360" w:lineRule="auto"/>
        <w:jc w:val="both"/>
        <w:rPr>
          <w:rFonts w:ascii="Montserrat" w:hAnsi="Montserrat"/>
          <w:b/>
          <w:lang w:val="pl-PL"/>
        </w:rPr>
      </w:pPr>
      <w:r w:rsidRPr="00A40492">
        <w:rPr>
          <w:rFonts w:ascii="Montserrat" w:hAnsi="Montserrat"/>
          <w:b/>
          <w:lang w:val="pl-PL"/>
        </w:rPr>
        <w:t>ĐIỀU 5:  QUYỀN VÀ TRÁCH NHIỆM CỦA BÊN A</w:t>
      </w:r>
    </w:p>
    <w:p w:rsidR="00A40492" w:rsidRPr="00A40492" w:rsidRDefault="00A40492" w:rsidP="00A40492">
      <w:pPr>
        <w:pStyle w:val="ListParagraph"/>
        <w:numPr>
          <w:ilvl w:val="0"/>
          <w:numId w:val="7"/>
        </w:numPr>
        <w:suppressAutoHyphens/>
        <w:spacing w:after="0" w:line="360" w:lineRule="auto"/>
        <w:contextualSpacing w:val="0"/>
        <w:jc w:val="both"/>
        <w:rPr>
          <w:rFonts w:ascii="Montserrat" w:hAnsi="Montserrat"/>
          <w:vanish/>
          <w:spacing w:val="-2"/>
          <w:lang w:val="pl-PL"/>
        </w:rPr>
      </w:pPr>
    </w:p>
    <w:p w:rsidR="00A40492" w:rsidRPr="00A40492" w:rsidRDefault="00A40492" w:rsidP="00A40492">
      <w:pPr>
        <w:pStyle w:val="ListParagraph"/>
        <w:numPr>
          <w:ilvl w:val="0"/>
          <w:numId w:val="7"/>
        </w:numPr>
        <w:suppressAutoHyphens/>
        <w:spacing w:after="0" w:line="360" w:lineRule="auto"/>
        <w:contextualSpacing w:val="0"/>
        <w:jc w:val="both"/>
        <w:rPr>
          <w:rFonts w:ascii="Montserrat" w:hAnsi="Montserrat"/>
          <w:vanish/>
          <w:spacing w:val="-2"/>
          <w:lang w:val="pl-PL"/>
        </w:rPr>
      </w:pPr>
    </w:p>
    <w:p w:rsidR="00A40492" w:rsidRPr="00A40492" w:rsidRDefault="00A40492" w:rsidP="00A40492">
      <w:pPr>
        <w:pStyle w:val="ListParagraph"/>
        <w:numPr>
          <w:ilvl w:val="0"/>
          <w:numId w:val="13"/>
        </w:numPr>
        <w:suppressAutoHyphens/>
        <w:spacing w:after="0" w:line="360" w:lineRule="auto"/>
        <w:contextualSpacing w:val="0"/>
        <w:jc w:val="both"/>
        <w:rPr>
          <w:rFonts w:ascii="Montserrat" w:hAnsi="Montserrat"/>
          <w:vanish/>
          <w:spacing w:val="-2"/>
          <w:lang w:val="pl-PL"/>
        </w:rPr>
      </w:pPr>
    </w:p>
    <w:p w:rsidR="00A40492" w:rsidRPr="00A40492" w:rsidRDefault="00A40492" w:rsidP="00A40492">
      <w:pPr>
        <w:pStyle w:val="ListParagraph"/>
        <w:numPr>
          <w:ilvl w:val="0"/>
          <w:numId w:val="13"/>
        </w:numPr>
        <w:suppressAutoHyphens/>
        <w:spacing w:after="0" w:line="360" w:lineRule="auto"/>
        <w:contextualSpacing w:val="0"/>
        <w:jc w:val="both"/>
        <w:rPr>
          <w:rFonts w:ascii="Montserrat" w:hAnsi="Montserrat"/>
          <w:vanish/>
          <w:spacing w:val="-2"/>
          <w:lang w:val="pl-PL"/>
        </w:rPr>
      </w:pPr>
    </w:p>
    <w:p w:rsidR="00A40492" w:rsidRPr="00A40492" w:rsidRDefault="00A40492" w:rsidP="00A40492">
      <w:pPr>
        <w:pStyle w:val="ListParagraph"/>
        <w:numPr>
          <w:ilvl w:val="0"/>
          <w:numId w:val="13"/>
        </w:numPr>
        <w:suppressAutoHyphens/>
        <w:spacing w:after="0" w:line="360" w:lineRule="auto"/>
        <w:contextualSpacing w:val="0"/>
        <w:jc w:val="both"/>
        <w:rPr>
          <w:rFonts w:ascii="Montserrat" w:hAnsi="Montserrat"/>
          <w:vanish/>
          <w:spacing w:val="-2"/>
          <w:lang w:val="pl-PL"/>
        </w:rPr>
      </w:pP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spacing w:val="-2"/>
          <w:lang w:val="pl-PL"/>
        </w:rPr>
        <w:t>Có trách nhiệm cử người phối hợp với bên B trong quá trình khảo sát, phân tích yêu cầu, mô tả nghiệp vụ phân tích ý tưởng thiết kế và duyệt các thiết kế website</w:t>
      </w: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spacing w:val="-2"/>
          <w:lang w:val="pl-PL"/>
        </w:rPr>
        <w:t xml:space="preserve">Có trách nhiệm cung cấp các thông tin về nội dung, hình ảnh về sản phẩm để bên B hỗ trợ nhập dữ liệu ban đầu.  </w:t>
      </w: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spacing w:val="-2"/>
          <w:lang w:val="pl-PL"/>
        </w:rPr>
        <w:t>Có trách nhiệm cử người  tiếp nhận và nghiệm thu sản phẩm, cập nhật thông tin trên website.</w:t>
      </w: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spacing w:val="-2"/>
          <w:lang w:val="pl-PL"/>
        </w:rPr>
        <w:t>Có trách nhiệm thanh toán đầy đủ và đúng hạn các khoản thanh toán nêu tại điều 2 hợp đồng này</w:t>
      </w: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spacing w:val="-2"/>
          <w:lang w:val="pl-PL"/>
        </w:rPr>
        <w:t>Có quyền đơn phương chấm dứt hợp đồng trong các tình huống bất khả kháng hoặc trong các tình huống vi phạm hợp đồng do lỗi của bên B</w:t>
      </w:r>
    </w:p>
    <w:p w:rsidR="00A40492" w:rsidRPr="00A40492" w:rsidRDefault="00A40492" w:rsidP="00A40492">
      <w:pPr>
        <w:pStyle w:val="ListParagraph"/>
        <w:numPr>
          <w:ilvl w:val="1"/>
          <w:numId w:val="13"/>
        </w:numPr>
        <w:suppressAutoHyphens/>
        <w:spacing w:after="0" w:line="360" w:lineRule="auto"/>
        <w:contextualSpacing w:val="0"/>
        <w:jc w:val="both"/>
        <w:rPr>
          <w:rFonts w:ascii="Montserrat" w:hAnsi="Montserrat"/>
          <w:spacing w:val="-2"/>
          <w:lang w:val="pl-PL"/>
        </w:rPr>
      </w:pPr>
      <w:r w:rsidRPr="00A40492">
        <w:rPr>
          <w:rFonts w:ascii="Montserrat" w:hAnsi="Montserrat"/>
          <w:lang w:val="pl-PL"/>
        </w:rPr>
        <w:t>Có quyền khiếu nại tới các cơ quan chức năng để đòi bồi thường và xử lý theo luật định nếu bên B vi phạm hợp đồng.</w:t>
      </w:r>
    </w:p>
    <w:p w:rsidR="00A40492" w:rsidRPr="00A40492" w:rsidRDefault="00A40492" w:rsidP="00A40492">
      <w:pPr>
        <w:pStyle w:val="Heading1"/>
        <w:numPr>
          <w:ilvl w:val="0"/>
          <w:numId w:val="0"/>
        </w:numPr>
        <w:spacing w:line="360" w:lineRule="auto"/>
        <w:jc w:val="both"/>
        <w:rPr>
          <w:rFonts w:ascii="Montserrat" w:hAnsi="Montserrat"/>
          <w:sz w:val="24"/>
          <w:lang w:val="pl-PL"/>
        </w:rPr>
      </w:pPr>
    </w:p>
    <w:p w:rsidR="00A40492" w:rsidRPr="00A40492" w:rsidRDefault="00A40492" w:rsidP="00A40492">
      <w:pPr>
        <w:pStyle w:val="Heading1"/>
        <w:numPr>
          <w:ilvl w:val="0"/>
          <w:numId w:val="0"/>
        </w:numPr>
        <w:spacing w:line="360" w:lineRule="auto"/>
        <w:jc w:val="both"/>
        <w:rPr>
          <w:rFonts w:ascii="Montserrat" w:hAnsi="Montserrat"/>
          <w:color w:val="000000"/>
          <w:lang w:val="pl-PL"/>
        </w:rPr>
      </w:pPr>
      <w:r w:rsidRPr="00A40492">
        <w:rPr>
          <w:rFonts w:ascii="Montserrat" w:hAnsi="Montserrat"/>
          <w:sz w:val="24"/>
          <w:lang w:val="pl-PL"/>
        </w:rPr>
        <w:t>ĐIỀU 6: QUYỀN VÀ TRÁCH NHIỆM CỦA BÊN B</w:t>
      </w:r>
    </w:p>
    <w:p w:rsidR="00A40492" w:rsidRPr="00A40492" w:rsidRDefault="00A40492" w:rsidP="00A40492">
      <w:pPr>
        <w:pStyle w:val="ListParagraph"/>
        <w:numPr>
          <w:ilvl w:val="0"/>
          <w:numId w:val="8"/>
        </w:numPr>
        <w:suppressAutoHyphens/>
        <w:spacing w:after="0" w:line="360" w:lineRule="auto"/>
        <w:contextualSpacing w:val="0"/>
        <w:jc w:val="both"/>
        <w:rPr>
          <w:rFonts w:ascii="Montserrat" w:hAnsi="Montserrat"/>
          <w:vanish/>
          <w:color w:val="000000"/>
          <w:lang w:val="pl-PL"/>
        </w:rPr>
      </w:pPr>
    </w:p>
    <w:p w:rsidR="00A40492" w:rsidRPr="00A40492" w:rsidRDefault="00A40492" w:rsidP="00A40492">
      <w:pPr>
        <w:pStyle w:val="ListParagraph"/>
        <w:numPr>
          <w:ilvl w:val="0"/>
          <w:numId w:val="8"/>
        </w:numPr>
        <w:suppressAutoHyphens/>
        <w:spacing w:after="0" w:line="360" w:lineRule="auto"/>
        <w:contextualSpacing w:val="0"/>
        <w:jc w:val="both"/>
        <w:rPr>
          <w:rFonts w:ascii="Montserrat" w:hAnsi="Montserrat"/>
          <w:vanish/>
          <w:color w:val="000000"/>
          <w:lang w:val="pl-PL"/>
        </w:rPr>
      </w:pPr>
    </w:p>
    <w:p w:rsidR="00A40492" w:rsidRPr="00A40492" w:rsidRDefault="00A40492" w:rsidP="00A40492">
      <w:pPr>
        <w:pStyle w:val="ListParagraph"/>
        <w:numPr>
          <w:ilvl w:val="0"/>
          <w:numId w:val="7"/>
        </w:numPr>
        <w:suppressAutoHyphens/>
        <w:spacing w:after="0" w:line="360" w:lineRule="auto"/>
        <w:contextualSpacing w:val="0"/>
        <w:jc w:val="both"/>
        <w:rPr>
          <w:rFonts w:ascii="Montserrat" w:hAnsi="Montserrat"/>
          <w:vanish/>
          <w:color w:val="000000"/>
          <w:lang w:val="pl-PL"/>
        </w:rPr>
      </w:pPr>
    </w:p>
    <w:p w:rsidR="00A40492" w:rsidRPr="00A40492" w:rsidRDefault="00A40492" w:rsidP="00A40492">
      <w:pPr>
        <w:pStyle w:val="ListParagraph"/>
        <w:numPr>
          <w:ilvl w:val="0"/>
          <w:numId w:val="7"/>
        </w:numPr>
        <w:suppressAutoHyphens/>
        <w:spacing w:after="0" w:line="360" w:lineRule="auto"/>
        <w:contextualSpacing w:val="0"/>
        <w:jc w:val="both"/>
        <w:rPr>
          <w:rFonts w:ascii="Montserrat" w:hAnsi="Montserrat"/>
          <w:vanish/>
          <w:color w:val="000000"/>
          <w:lang w:val="pl-PL"/>
        </w:rPr>
      </w:pPr>
    </w:p>
    <w:p w:rsidR="00A40492" w:rsidRPr="00A40492" w:rsidRDefault="00A40492" w:rsidP="00A40492">
      <w:pPr>
        <w:pStyle w:val="ListParagraph"/>
        <w:numPr>
          <w:ilvl w:val="1"/>
          <w:numId w:val="7"/>
        </w:numPr>
        <w:suppressAutoHyphens/>
        <w:spacing w:after="0" w:line="360" w:lineRule="auto"/>
        <w:contextualSpacing w:val="0"/>
        <w:jc w:val="both"/>
        <w:rPr>
          <w:rFonts w:ascii="Montserrat" w:hAnsi="Montserrat"/>
          <w:color w:val="000000"/>
          <w:lang w:val="pl-PL"/>
        </w:rPr>
      </w:pPr>
      <w:r w:rsidRPr="00A40492">
        <w:rPr>
          <w:rFonts w:ascii="Montserrat" w:hAnsi="Montserrat"/>
          <w:color w:val="000000"/>
          <w:lang w:val="pl-PL"/>
        </w:rPr>
        <w:t>Có trách nhiệm thực hiện nghiêm túc các hạng mục công việc như mô tả trong điều 1 và đảm bảo bàn giao website cho bên A đúng thời hạn.</w:t>
      </w:r>
    </w:p>
    <w:p w:rsidR="00A40492" w:rsidRPr="00A40492" w:rsidRDefault="00A40492" w:rsidP="00A40492">
      <w:pPr>
        <w:numPr>
          <w:ilvl w:val="1"/>
          <w:numId w:val="7"/>
        </w:numPr>
        <w:suppressAutoHyphens/>
        <w:spacing w:after="0" w:line="360" w:lineRule="auto"/>
        <w:ind w:left="448" w:hanging="448"/>
        <w:jc w:val="both"/>
        <w:rPr>
          <w:rFonts w:ascii="Montserrat" w:hAnsi="Montserrat"/>
          <w:color w:val="000000"/>
          <w:lang w:val="pl-PL"/>
        </w:rPr>
      </w:pPr>
      <w:r w:rsidRPr="00A40492">
        <w:rPr>
          <w:rFonts w:ascii="Montserrat" w:hAnsi="Montserrat"/>
          <w:color w:val="000000"/>
          <w:lang w:val="pl-PL"/>
        </w:rPr>
        <w:t>Có trách nhiệm đào tạo, hướng dẫn cho nhân viên của bên A tiếp nhận và cập nhật nội dung thông tin trên website.</w:t>
      </w:r>
    </w:p>
    <w:p w:rsidR="00A40492" w:rsidRPr="00A40492" w:rsidRDefault="00A40492" w:rsidP="00A40492">
      <w:pPr>
        <w:numPr>
          <w:ilvl w:val="1"/>
          <w:numId w:val="7"/>
        </w:numPr>
        <w:suppressAutoHyphens/>
        <w:spacing w:after="0" w:line="360" w:lineRule="auto"/>
        <w:ind w:left="448" w:hanging="448"/>
        <w:jc w:val="both"/>
        <w:rPr>
          <w:rFonts w:ascii="Montserrat" w:hAnsi="Montserrat"/>
          <w:color w:val="000000"/>
          <w:lang w:val="pl-PL"/>
        </w:rPr>
      </w:pPr>
      <w:r w:rsidRPr="00A40492">
        <w:rPr>
          <w:rFonts w:ascii="Montserrat" w:hAnsi="Montserrat"/>
          <w:color w:val="000000"/>
          <w:lang w:val="pl-PL"/>
        </w:rPr>
        <w:t>Có trách nhiệm hỗ trợ kỹ thuật cho bên A trong quá trình sử dụng khai thác website. Hỗ trợ việc nâng cấp website khi có phát sinh các điều chỉnh từ bên A. Chi phí cho việc nâng cấp hiệu chỉnh theo các yêu cầu mới sẽ được tính là chi phí phát sinh và theo sự thỏa thuận của hai bên.</w:t>
      </w:r>
    </w:p>
    <w:p w:rsidR="00A40492" w:rsidRPr="00A40492" w:rsidRDefault="00A40492" w:rsidP="00A40492">
      <w:pPr>
        <w:numPr>
          <w:ilvl w:val="1"/>
          <w:numId w:val="7"/>
        </w:numPr>
        <w:suppressAutoHyphens/>
        <w:spacing w:after="0" w:line="360" w:lineRule="auto"/>
        <w:ind w:left="448" w:hanging="448"/>
        <w:jc w:val="both"/>
        <w:rPr>
          <w:rFonts w:ascii="Montserrat" w:hAnsi="Montserrat"/>
          <w:color w:val="000000"/>
          <w:lang w:val="pl-PL"/>
        </w:rPr>
      </w:pPr>
      <w:r w:rsidRPr="00A40492">
        <w:rPr>
          <w:rFonts w:ascii="Montserrat" w:hAnsi="Montserrat"/>
          <w:color w:val="000000"/>
          <w:lang w:val="pl-PL"/>
        </w:rPr>
        <w:t>Có trách nhiệm bàn giao toàn bộ mã nguồn website cho bên A lưu trữ và sử dụng sau này.</w:t>
      </w:r>
    </w:p>
    <w:p w:rsidR="00A40492" w:rsidRPr="00A40492" w:rsidRDefault="00A40492" w:rsidP="00A40492">
      <w:pPr>
        <w:numPr>
          <w:ilvl w:val="1"/>
          <w:numId w:val="7"/>
        </w:numPr>
        <w:suppressAutoHyphens/>
        <w:spacing w:after="0" w:line="360" w:lineRule="auto"/>
        <w:jc w:val="both"/>
        <w:rPr>
          <w:rFonts w:ascii="Montserrat" w:hAnsi="Montserrat"/>
          <w:spacing w:val="-2"/>
          <w:lang w:val="pl-PL"/>
        </w:rPr>
      </w:pPr>
      <w:r w:rsidRPr="00A40492">
        <w:rPr>
          <w:rFonts w:ascii="Montserrat" w:hAnsi="Montserrat"/>
          <w:spacing w:val="-2"/>
          <w:lang w:val="pl-PL"/>
        </w:rPr>
        <w:t>Có quyền đơn phương chấm dứt hợp đồng trong các tình huống bất khả kháng hoặc trong các tình huống vi phạm hợp đồng do lỗi của bên A</w:t>
      </w:r>
    </w:p>
    <w:p w:rsidR="00A40492" w:rsidRPr="00A40492" w:rsidRDefault="00A40492" w:rsidP="00A40492">
      <w:pPr>
        <w:numPr>
          <w:ilvl w:val="1"/>
          <w:numId w:val="7"/>
        </w:numPr>
        <w:suppressAutoHyphens/>
        <w:spacing w:after="0" w:line="360" w:lineRule="auto"/>
        <w:jc w:val="both"/>
        <w:rPr>
          <w:rFonts w:ascii="Montserrat" w:hAnsi="Montserrat"/>
          <w:lang w:val="pl-PL"/>
        </w:rPr>
      </w:pPr>
      <w:r w:rsidRPr="00A40492">
        <w:rPr>
          <w:rFonts w:ascii="Montserrat" w:hAnsi="Montserrat"/>
          <w:lang w:val="pl-PL"/>
        </w:rPr>
        <w:t>Có quyền khiếu nại tới các cơ quan chức năng đề đòi bồi thường và xử lý theo luật định nếu bên A vi phạm hợp đồng</w:t>
      </w:r>
    </w:p>
    <w:p w:rsidR="00A40492" w:rsidRPr="00A40492" w:rsidRDefault="00A40492" w:rsidP="00A40492">
      <w:pPr>
        <w:spacing w:line="360" w:lineRule="auto"/>
        <w:jc w:val="both"/>
        <w:rPr>
          <w:rFonts w:ascii="Montserrat" w:hAnsi="Montserrat"/>
          <w:lang w:val="pl-PL"/>
        </w:rPr>
      </w:pPr>
    </w:p>
    <w:p w:rsidR="00A40492" w:rsidRPr="00A40492" w:rsidRDefault="00A40492" w:rsidP="00A40492">
      <w:pPr>
        <w:pStyle w:val="Heading1"/>
        <w:numPr>
          <w:ilvl w:val="0"/>
          <w:numId w:val="0"/>
        </w:numPr>
        <w:spacing w:line="360" w:lineRule="auto"/>
        <w:jc w:val="both"/>
        <w:rPr>
          <w:rFonts w:ascii="Montserrat" w:hAnsi="Montserrat"/>
          <w:lang w:val="pl-PL"/>
        </w:rPr>
      </w:pPr>
      <w:r w:rsidRPr="00A40492">
        <w:rPr>
          <w:rFonts w:ascii="Montserrat" w:hAnsi="Montserrat"/>
          <w:sz w:val="24"/>
          <w:lang w:val="pl-PL"/>
        </w:rPr>
        <w:t>ĐIỀU 7: BẤT KHẢ KHÁNG</w:t>
      </w:r>
    </w:p>
    <w:p w:rsidR="00A40492" w:rsidRPr="00A40492" w:rsidRDefault="00A40492" w:rsidP="00A40492">
      <w:pPr>
        <w:spacing w:line="360" w:lineRule="auto"/>
        <w:ind w:firstLine="426"/>
        <w:jc w:val="both"/>
        <w:rPr>
          <w:rFonts w:ascii="Montserrat" w:hAnsi="Montserrat"/>
          <w:lang w:val="pl-PL"/>
        </w:rPr>
      </w:pPr>
      <w:r w:rsidRPr="00A40492">
        <w:rPr>
          <w:rFonts w:ascii="Montserrat" w:hAnsi="Montserrat"/>
          <w:lang w:val="pl-PL"/>
        </w:rPr>
        <w:t>Các nguyên nhân khách quan dưới đây được coi là bất khả kháng và là căn cứ để một trong hai bên đề nghị đơn phương chấm dứt hợp đồng:</w:t>
      </w:r>
    </w:p>
    <w:p w:rsidR="00A40492" w:rsidRPr="00A40492" w:rsidRDefault="00A40492" w:rsidP="00A40492">
      <w:pPr>
        <w:pStyle w:val="ListParagraph"/>
        <w:numPr>
          <w:ilvl w:val="0"/>
          <w:numId w:val="6"/>
        </w:numPr>
        <w:suppressAutoHyphens/>
        <w:spacing w:after="0" w:line="360" w:lineRule="auto"/>
        <w:contextualSpacing w:val="0"/>
        <w:jc w:val="both"/>
        <w:rPr>
          <w:rFonts w:ascii="Montserrat" w:hAnsi="Montserrat"/>
          <w:vanish/>
          <w:lang w:val="pl-PL"/>
        </w:rPr>
      </w:pPr>
    </w:p>
    <w:p w:rsidR="00A40492" w:rsidRPr="00A40492" w:rsidRDefault="00A40492" w:rsidP="00A40492">
      <w:pPr>
        <w:pStyle w:val="ListParagraph"/>
        <w:numPr>
          <w:ilvl w:val="0"/>
          <w:numId w:val="6"/>
        </w:numPr>
        <w:suppressAutoHyphens/>
        <w:spacing w:after="0" w:line="360" w:lineRule="auto"/>
        <w:contextualSpacing w:val="0"/>
        <w:jc w:val="both"/>
        <w:rPr>
          <w:rFonts w:ascii="Montserrat" w:hAnsi="Montserrat"/>
          <w:vanish/>
          <w:lang w:val="pl-PL"/>
        </w:rPr>
      </w:pPr>
    </w:p>
    <w:p w:rsidR="00A40492" w:rsidRPr="00A40492" w:rsidRDefault="00A40492" w:rsidP="00A40492">
      <w:pPr>
        <w:pStyle w:val="ListParagraph"/>
        <w:numPr>
          <w:ilvl w:val="0"/>
          <w:numId w:val="8"/>
        </w:numPr>
        <w:suppressAutoHyphens/>
        <w:spacing w:after="0" w:line="360" w:lineRule="auto"/>
        <w:contextualSpacing w:val="0"/>
        <w:jc w:val="both"/>
        <w:rPr>
          <w:rFonts w:ascii="Montserrat" w:hAnsi="Montserrat"/>
          <w:vanish/>
          <w:lang w:val="pl-PL"/>
        </w:rPr>
      </w:pPr>
    </w:p>
    <w:p w:rsidR="00A40492" w:rsidRPr="00A40492" w:rsidRDefault="00A40492" w:rsidP="00A40492">
      <w:pPr>
        <w:pStyle w:val="ListParagraph"/>
        <w:numPr>
          <w:ilvl w:val="0"/>
          <w:numId w:val="8"/>
        </w:numPr>
        <w:suppressAutoHyphens/>
        <w:spacing w:after="0" w:line="360" w:lineRule="auto"/>
        <w:contextualSpacing w:val="0"/>
        <w:jc w:val="both"/>
        <w:rPr>
          <w:rFonts w:ascii="Montserrat" w:hAnsi="Montserrat"/>
          <w:vanish/>
          <w:lang w:val="pl-PL"/>
        </w:rPr>
      </w:pPr>
    </w:p>
    <w:p w:rsidR="00A40492" w:rsidRPr="00A40492" w:rsidRDefault="00A40492" w:rsidP="00A40492">
      <w:pPr>
        <w:pStyle w:val="ListParagraph"/>
        <w:numPr>
          <w:ilvl w:val="1"/>
          <w:numId w:val="8"/>
        </w:numPr>
        <w:suppressAutoHyphens/>
        <w:spacing w:after="0" w:line="360" w:lineRule="auto"/>
        <w:contextualSpacing w:val="0"/>
        <w:jc w:val="both"/>
        <w:rPr>
          <w:rFonts w:ascii="Montserrat" w:hAnsi="Montserrat"/>
          <w:lang w:val="pl-PL"/>
        </w:rPr>
      </w:pPr>
      <w:r w:rsidRPr="00A40492">
        <w:rPr>
          <w:rFonts w:ascii="Montserrat" w:hAnsi="Montserrat"/>
          <w:lang w:val="pl-PL"/>
        </w:rPr>
        <w:t>Thiên tai, hỏa hoạn, chiến tranh, thay đổi chính sách</w:t>
      </w:r>
    </w:p>
    <w:p w:rsidR="00A40492" w:rsidRPr="00A40492" w:rsidRDefault="00A40492" w:rsidP="00A40492">
      <w:pPr>
        <w:numPr>
          <w:ilvl w:val="1"/>
          <w:numId w:val="8"/>
        </w:numPr>
        <w:suppressAutoHyphens/>
        <w:spacing w:after="0" w:line="360" w:lineRule="auto"/>
        <w:jc w:val="both"/>
        <w:rPr>
          <w:rFonts w:ascii="Montserrat" w:hAnsi="Montserrat"/>
          <w:lang w:val="pl-PL"/>
        </w:rPr>
      </w:pPr>
      <w:r w:rsidRPr="00A40492">
        <w:rPr>
          <w:rFonts w:ascii="Montserrat" w:hAnsi="Montserrat"/>
          <w:lang w:val="pl-PL"/>
        </w:rPr>
        <w:t>Một trong hai bên trở lên không còn đủ tư cách pháp nhân theo một quyết định của tòa án hoặc bên đó chủ động đăng ký chấm dứt hoạt động, tạm ngừng hoạt động, giải thể.</w:t>
      </w:r>
    </w:p>
    <w:p w:rsidR="00A40492" w:rsidRPr="00A40492" w:rsidRDefault="00A40492" w:rsidP="00A40492">
      <w:pPr>
        <w:spacing w:line="360" w:lineRule="auto"/>
        <w:ind w:left="360"/>
        <w:jc w:val="both"/>
        <w:rPr>
          <w:rFonts w:ascii="Montserrat" w:hAnsi="Montserrat"/>
          <w:lang w:val="pl-PL"/>
        </w:rPr>
      </w:pPr>
    </w:p>
    <w:p w:rsidR="00A40492" w:rsidRPr="00A40492" w:rsidRDefault="00A40492" w:rsidP="00A40492">
      <w:pPr>
        <w:pStyle w:val="Heading1"/>
        <w:numPr>
          <w:ilvl w:val="0"/>
          <w:numId w:val="0"/>
        </w:numPr>
        <w:spacing w:line="360" w:lineRule="auto"/>
        <w:rPr>
          <w:rFonts w:ascii="Montserrat" w:hAnsi="Montserrat"/>
        </w:rPr>
      </w:pPr>
      <w:r w:rsidRPr="00A40492">
        <w:rPr>
          <w:rFonts w:ascii="Montserrat" w:hAnsi="Montserrat"/>
          <w:sz w:val="24"/>
        </w:rPr>
        <w:t>ĐIỀU 8:</w:t>
      </w:r>
      <w:r w:rsidRPr="00A40492">
        <w:rPr>
          <w:rFonts w:ascii="Montserrat" w:hAnsi="Montserrat"/>
          <w:sz w:val="24"/>
        </w:rPr>
        <w:tab/>
        <w:t>ĐIỀU KHOẢN CHUNG</w:t>
      </w:r>
    </w:p>
    <w:p w:rsidR="00A40492" w:rsidRPr="00A40492" w:rsidRDefault="00A40492" w:rsidP="00A40492">
      <w:pPr>
        <w:pStyle w:val="ListParagraph"/>
        <w:numPr>
          <w:ilvl w:val="0"/>
          <w:numId w:val="9"/>
        </w:numPr>
        <w:suppressAutoHyphens/>
        <w:spacing w:after="0" w:line="360" w:lineRule="auto"/>
        <w:contextualSpacing w:val="0"/>
        <w:jc w:val="both"/>
        <w:rPr>
          <w:rFonts w:ascii="Montserrat" w:hAnsi="Montserrat"/>
          <w:vanish/>
        </w:rPr>
      </w:pPr>
    </w:p>
    <w:p w:rsidR="00A40492" w:rsidRPr="00A40492" w:rsidRDefault="00A40492" w:rsidP="00A40492">
      <w:pPr>
        <w:pStyle w:val="ListParagraph"/>
        <w:numPr>
          <w:ilvl w:val="0"/>
          <w:numId w:val="9"/>
        </w:numPr>
        <w:suppressAutoHyphens/>
        <w:spacing w:after="0" w:line="360" w:lineRule="auto"/>
        <w:contextualSpacing w:val="0"/>
        <w:jc w:val="both"/>
        <w:rPr>
          <w:rFonts w:ascii="Montserrat" w:hAnsi="Montserrat"/>
          <w:vanish/>
        </w:rPr>
      </w:pPr>
    </w:p>
    <w:p w:rsidR="00A40492" w:rsidRPr="00A40492" w:rsidRDefault="00A40492" w:rsidP="00A40492">
      <w:pPr>
        <w:pStyle w:val="ListParagraph"/>
        <w:numPr>
          <w:ilvl w:val="0"/>
          <w:numId w:val="6"/>
        </w:numPr>
        <w:suppressAutoHyphens/>
        <w:spacing w:after="0" w:line="360" w:lineRule="auto"/>
        <w:contextualSpacing w:val="0"/>
        <w:jc w:val="both"/>
        <w:rPr>
          <w:rFonts w:ascii="Montserrat" w:hAnsi="Montserrat"/>
          <w:vanish/>
        </w:rPr>
      </w:pPr>
    </w:p>
    <w:p w:rsidR="00A40492" w:rsidRPr="00A40492" w:rsidRDefault="00A40492" w:rsidP="00A40492">
      <w:pPr>
        <w:pStyle w:val="ListParagraph"/>
        <w:numPr>
          <w:ilvl w:val="0"/>
          <w:numId w:val="6"/>
        </w:numPr>
        <w:suppressAutoHyphens/>
        <w:spacing w:after="0" w:line="360" w:lineRule="auto"/>
        <w:contextualSpacing w:val="0"/>
        <w:jc w:val="both"/>
        <w:rPr>
          <w:rFonts w:ascii="Montserrat" w:hAnsi="Montserrat"/>
          <w:vanish/>
        </w:rPr>
      </w:pPr>
    </w:p>
    <w:p w:rsidR="00A40492" w:rsidRPr="00A40492" w:rsidRDefault="00A40492" w:rsidP="00A40492">
      <w:pPr>
        <w:pStyle w:val="ListParagraph"/>
        <w:numPr>
          <w:ilvl w:val="1"/>
          <w:numId w:val="6"/>
        </w:numPr>
        <w:suppressAutoHyphens/>
        <w:spacing w:after="0" w:line="360" w:lineRule="auto"/>
        <w:contextualSpacing w:val="0"/>
        <w:jc w:val="both"/>
        <w:rPr>
          <w:rFonts w:ascii="Montserrat" w:hAnsi="Montserrat"/>
        </w:rPr>
      </w:pPr>
      <w:r w:rsidRPr="00A40492">
        <w:rPr>
          <w:rFonts w:ascii="Montserrat" w:hAnsi="Montserrat"/>
        </w:rPr>
        <w:t xml:space="preserve">Hai bên cam kết thực hiện đúng các điều khoản của hợp đồng, bên nào </w:t>
      </w:r>
      <w:proofErr w:type="gramStart"/>
      <w:r w:rsidRPr="00A40492">
        <w:rPr>
          <w:rFonts w:ascii="Montserrat" w:hAnsi="Montserrat"/>
        </w:rPr>
        <w:t>vi</w:t>
      </w:r>
      <w:proofErr w:type="gramEnd"/>
      <w:r w:rsidRPr="00A40492">
        <w:rPr>
          <w:rFonts w:ascii="Montserrat" w:hAnsi="Montserrat"/>
        </w:rPr>
        <w:t xml:space="preserve"> phạm sẽ phải chịu trách nhiệm theo quy định của pháp luật.</w:t>
      </w:r>
    </w:p>
    <w:p w:rsidR="00A40492" w:rsidRPr="00A40492" w:rsidRDefault="00A40492" w:rsidP="00A40492">
      <w:pPr>
        <w:numPr>
          <w:ilvl w:val="1"/>
          <w:numId w:val="6"/>
        </w:numPr>
        <w:suppressAutoHyphens/>
        <w:spacing w:after="0" w:line="360" w:lineRule="auto"/>
        <w:jc w:val="both"/>
        <w:rPr>
          <w:rFonts w:ascii="Montserrat" w:hAnsi="Montserrat"/>
        </w:rPr>
      </w:pPr>
      <w:r w:rsidRPr="00A40492">
        <w:rPr>
          <w:rFonts w:ascii="Montserrat" w:hAnsi="Montserrat"/>
        </w:rPr>
        <w:t xml:space="preserve">Mọi thay đổi liên quan đến nội dung hợp đồng phải được một Bên thông báo bằng văn bản cho Bên </w:t>
      </w:r>
      <w:proofErr w:type="gramStart"/>
      <w:r w:rsidRPr="00A40492">
        <w:rPr>
          <w:rFonts w:ascii="Montserrat" w:hAnsi="Montserrat"/>
        </w:rPr>
        <w:t>kia</w:t>
      </w:r>
      <w:proofErr w:type="gramEnd"/>
      <w:r w:rsidRPr="00A40492">
        <w:rPr>
          <w:rFonts w:ascii="Montserrat" w:hAnsi="Montserrat"/>
        </w:rPr>
        <w:t xml:space="preserve"> trước ít nhất 03 ngày. Nội dung thay đổi chỉ có hiệu lực nếu thông báo </w:t>
      </w:r>
      <w:r w:rsidRPr="00A40492">
        <w:rPr>
          <w:rFonts w:ascii="Montserrat" w:hAnsi="Montserrat"/>
        </w:rPr>
        <w:lastRenderedPageBreak/>
        <w:t xml:space="preserve">của một Bên được Bên </w:t>
      </w:r>
      <w:proofErr w:type="gramStart"/>
      <w:r w:rsidRPr="00A40492">
        <w:rPr>
          <w:rFonts w:ascii="Montserrat" w:hAnsi="Montserrat"/>
        </w:rPr>
        <w:t>kia</w:t>
      </w:r>
      <w:proofErr w:type="gramEnd"/>
      <w:r w:rsidRPr="00A40492">
        <w:rPr>
          <w:rFonts w:ascii="Montserrat" w:hAnsi="Montserrat"/>
        </w:rPr>
        <w:t xml:space="preserve"> chấp thuận bằng văn bản. Mọi chi phí phát sinh từ việc thay đổi hợp đồng (nếu có) sẽ do Bên đề nghị thay đổi chịu trách nhiệm thanh toán.</w:t>
      </w:r>
    </w:p>
    <w:p w:rsidR="00A40492" w:rsidRPr="00A40492" w:rsidRDefault="00A40492" w:rsidP="00A40492">
      <w:pPr>
        <w:numPr>
          <w:ilvl w:val="1"/>
          <w:numId w:val="6"/>
        </w:numPr>
        <w:suppressAutoHyphens/>
        <w:spacing w:after="0" w:line="360" w:lineRule="auto"/>
        <w:jc w:val="both"/>
        <w:rPr>
          <w:rFonts w:ascii="Montserrat" w:hAnsi="Montserrat"/>
        </w:rPr>
      </w:pPr>
      <w:r w:rsidRPr="00A40492">
        <w:rPr>
          <w:rFonts w:ascii="Montserrat" w:hAnsi="Montserrat"/>
        </w:rPr>
        <w:t xml:space="preserve">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w:t>
      </w:r>
      <w:proofErr w:type="gramStart"/>
      <w:r w:rsidRPr="00A40492">
        <w:rPr>
          <w:rFonts w:ascii="Montserrat" w:hAnsi="Montserrat"/>
        </w:rPr>
        <w:t>án</w:t>
      </w:r>
      <w:proofErr w:type="gramEnd"/>
      <w:r w:rsidRPr="00A40492">
        <w:rPr>
          <w:rFonts w:ascii="Montserrat" w:hAnsi="Montserrat"/>
        </w:rPr>
        <w:t xml:space="preserve"> có thẩm quyền để giải quyết.</w:t>
      </w:r>
    </w:p>
    <w:p w:rsidR="00A40492" w:rsidRPr="00A40492" w:rsidRDefault="00A40492" w:rsidP="00A40492">
      <w:pPr>
        <w:numPr>
          <w:ilvl w:val="1"/>
          <w:numId w:val="6"/>
        </w:numPr>
        <w:suppressAutoHyphens/>
        <w:spacing w:after="0" w:line="360" w:lineRule="auto"/>
        <w:jc w:val="both"/>
        <w:rPr>
          <w:rFonts w:ascii="Montserrat" w:hAnsi="Montserrat"/>
        </w:rPr>
      </w:pPr>
      <w:r w:rsidRPr="00A40492">
        <w:rPr>
          <w:rFonts w:ascii="Montserrat" w:hAnsi="Montserrat"/>
        </w:rPr>
        <w:t>Hợp đồng này được lập thành 02 (hai) bản có giá trị ngang nhau, mỗi bên giữ 01 (một) bản.</w:t>
      </w:r>
    </w:p>
    <w:tbl>
      <w:tblPr>
        <w:tblW w:w="10415" w:type="dxa"/>
        <w:jc w:val="center"/>
        <w:tblLayout w:type="fixed"/>
        <w:tblLook w:val="0000" w:firstRow="0" w:lastRow="0" w:firstColumn="0" w:lastColumn="0" w:noHBand="0" w:noVBand="0"/>
      </w:tblPr>
      <w:tblGrid>
        <w:gridCol w:w="4214"/>
        <w:gridCol w:w="1622"/>
        <w:gridCol w:w="4579"/>
      </w:tblGrid>
      <w:tr w:rsidR="00A40492" w:rsidRPr="008C631C" w:rsidTr="009D6BE3">
        <w:trPr>
          <w:cantSplit/>
          <w:trHeight w:val="2735"/>
          <w:jc w:val="center"/>
        </w:trPr>
        <w:tc>
          <w:tcPr>
            <w:tcW w:w="4214" w:type="dxa"/>
          </w:tcPr>
          <w:p w:rsidR="00A40492" w:rsidRPr="008C631C" w:rsidRDefault="00A40492" w:rsidP="009D6BE3">
            <w:pPr>
              <w:snapToGrid w:val="0"/>
              <w:spacing w:before="120" w:after="280" w:line="360" w:lineRule="auto"/>
              <w:jc w:val="center"/>
              <w:rPr>
                <w:b/>
              </w:rPr>
            </w:pPr>
            <w:r w:rsidRPr="008C631C">
              <w:rPr>
                <w:b/>
              </w:rPr>
              <w:t>ĐẠI DIỆN BÊN A</w:t>
            </w:r>
            <w:r w:rsidRPr="008C631C">
              <w:rPr>
                <w:b/>
              </w:rPr>
              <w:br/>
            </w:r>
          </w:p>
          <w:p w:rsidR="00A40492" w:rsidRPr="008C631C" w:rsidRDefault="00A40492" w:rsidP="009D6BE3">
            <w:pPr>
              <w:snapToGrid w:val="0"/>
              <w:spacing w:before="120" w:after="280" w:line="360" w:lineRule="auto"/>
              <w:jc w:val="center"/>
              <w:rPr>
                <w:b/>
              </w:rPr>
            </w:pPr>
          </w:p>
          <w:p w:rsidR="00A40492" w:rsidRPr="008C631C" w:rsidRDefault="00A40492" w:rsidP="009D6BE3">
            <w:pPr>
              <w:snapToGrid w:val="0"/>
              <w:spacing w:before="120" w:after="280" w:line="360" w:lineRule="auto"/>
              <w:jc w:val="center"/>
              <w:rPr>
                <w:b/>
              </w:rPr>
            </w:pPr>
          </w:p>
          <w:p w:rsidR="00A40492" w:rsidRPr="008C631C" w:rsidRDefault="00A40492" w:rsidP="009D6BE3">
            <w:pPr>
              <w:snapToGrid w:val="0"/>
              <w:spacing w:before="120" w:after="280" w:line="360" w:lineRule="auto"/>
              <w:jc w:val="center"/>
              <w:rPr>
                <w:b/>
              </w:rPr>
            </w:pPr>
          </w:p>
          <w:p w:rsidR="00A40492" w:rsidRPr="008C631C" w:rsidRDefault="00A40492" w:rsidP="009D6BE3">
            <w:pPr>
              <w:snapToGrid w:val="0"/>
              <w:spacing w:before="120" w:after="280" w:line="360" w:lineRule="auto"/>
              <w:jc w:val="center"/>
              <w:rPr>
                <w:b/>
              </w:rPr>
            </w:pPr>
            <w:r w:rsidRPr="008C631C">
              <w:rPr>
                <w:b/>
              </w:rPr>
              <w:t xml:space="preserve">  </w:t>
            </w:r>
          </w:p>
        </w:tc>
        <w:tc>
          <w:tcPr>
            <w:tcW w:w="1622" w:type="dxa"/>
          </w:tcPr>
          <w:p w:rsidR="00A40492" w:rsidRPr="008C631C" w:rsidRDefault="00A40492" w:rsidP="009D6BE3">
            <w:pPr>
              <w:snapToGrid w:val="0"/>
              <w:spacing w:line="360" w:lineRule="auto"/>
            </w:pPr>
          </w:p>
        </w:tc>
        <w:tc>
          <w:tcPr>
            <w:tcW w:w="4579" w:type="dxa"/>
          </w:tcPr>
          <w:p w:rsidR="00A40492" w:rsidRPr="008C631C" w:rsidRDefault="00A40492" w:rsidP="009D6BE3">
            <w:pPr>
              <w:snapToGrid w:val="0"/>
              <w:spacing w:before="120" w:line="360" w:lineRule="auto"/>
              <w:jc w:val="center"/>
              <w:rPr>
                <w:b/>
              </w:rPr>
            </w:pPr>
            <w:r w:rsidRPr="008C631C">
              <w:rPr>
                <w:b/>
              </w:rPr>
              <w:t>ĐẠI DIỆN BÊN B</w:t>
            </w: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p w:rsidR="00A40492" w:rsidRPr="008C631C" w:rsidRDefault="00A40492" w:rsidP="009D6BE3">
            <w:pPr>
              <w:spacing w:line="360" w:lineRule="auto"/>
              <w:jc w:val="center"/>
              <w:rPr>
                <w:b/>
              </w:rPr>
            </w:pPr>
          </w:p>
        </w:tc>
      </w:tr>
    </w:tbl>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pPr>
    </w:p>
    <w:p w:rsidR="00A40492" w:rsidRPr="008C631C" w:rsidRDefault="00A40492" w:rsidP="00A40492">
      <w:pPr>
        <w:spacing w:line="360" w:lineRule="auto"/>
        <w:rPr>
          <w:i/>
        </w:rPr>
      </w:pPr>
      <w:r w:rsidRPr="008C631C">
        <w:rPr>
          <w:i/>
        </w:rPr>
        <w:br w:type="page"/>
      </w:r>
    </w:p>
    <w:p w:rsidR="00A40492" w:rsidRPr="008C631C" w:rsidRDefault="00A40492" w:rsidP="00A40492">
      <w:pPr>
        <w:spacing w:line="360" w:lineRule="auto"/>
        <w:jc w:val="center"/>
        <w:rPr>
          <w:b/>
          <w:i/>
        </w:rPr>
      </w:pPr>
      <w:r w:rsidRPr="008C631C">
        <w:rPr>
          <w:b/>
          <w:i/>
        </w:rPr>
        <w:lastRenderedPageBreak/>
        <w:t>PHỤ LỤC 01</w:t>
      </w:r>
    </w:p>
    <w:p w:rsidR="00A40492" w:rsidRPr="008C631C" w:rsidRDefault="00A40492" w:rsidP="00A40492">
      <w:pPr>
        <w:spacing w:line="360" w:lineRule="auto"/>
        <w:jc w:val="center"/>
      </w:pPr>
      <w:r w:rsidRPr="008C631C">
        <w:rPr>
          <w:i/>
        </w:rPr>
        <w:t>(Các thành phần và yêu cầu của website)</w:t>
      </w:r>
      <w:r w:rsidRPr="008C631C">
        <w:t xml:space="preserve"> </w:t>
      </w:r>
    </w:p>
    <w:tbl>
      <w:tblPr>
        <w:tblW w:w="9265" w:type="dxa"/>
        <w:tblLook w:val="04A0" w:firstRow="1" w:lastRow="0" w:firstColumn="1" w:lastColumn="0" w:noHBand="0" w:noVBand="1"/>
      </w:tblPr>
      <w:tblGrid>
        <w:gridCol w:w="646"/>
        <w:gridCol w:w="8619"/>
      </w:tblGrid>
      <w:tr w:rsidR="00A40492" w:rsidRPr="00A64F5A" w:rsidTr="009D6BE3">
        <w:trPr>
          <w:trHeight w:val="765"/>
        </w:trPr>
        <w:tc>
          <w:tcPr>
            <w:tcW w:w="646" w:type="dxa"/>
            <w:tcBorders>
              <w:top w:val="single" w:sz="4" w:space="0" w:color="auto"/>
              <w:left w:val="single" w:sz="4" w:space="0" w:color="auto"/>
              <w:bottom w:val="nil"/>
              <w:right w:val="single" w:sz="4" w:space="0" w:color="auto"/>
            </w:tcBorders>
            <w:shd w:val="clear" w:color="000000" w:fill="B7DEE8"/>
            <w:vAlign w:val="center"/>
            <w:hideMark/>
          </w:tcPr>
          <w:p w:rsidR="00A40492" w:rsidRPr="00A64F5A" w:rsidRDefault="00A40492" w:rsidP="009D6BE3">
            <w:pPr>
              <w:rPr>
                <w:b/>
                <w:bCs/>
                <w:color w:val="000000"/>
              </w:rPr>
            </w:pPr>
            <w:r w:rsidRPr="00A64F5A">
              <w:rPr>
                <w:b/>
                <w:bCs/>
                <w:color w:val="000000"/>
              </w:rPr>
              <w:t>STT</w:t>
            </w:r>
          </w:p>
        </w:tc>
        <w:tc>
          <w:tcPr>
            <w:tcW w:w="8619" w:type="dxa"/>
            <w:tcBorders>
              <w:top w:val="single" w:sz="4" w:space="0" w:color="auto"/>
              <w:left w:val="nil"/>
              <w:bottom w:val="single" w:sz="4" w:space="0" w:color="auto"/>
              <w:right w:val="single" w:sz="4" w:space="0" w:color="auto"/>
            </w:tcBorders>
            <w:shd w:val="clear" w:color="000000" w:fill="B7DEE8"/>
            <w:vAlign w:val="center"/>
            <w:hideMark/>
          </w:tcPr>
          <w:p w:rsidR="00A40492" w:rsidRPr="00A64F5A" w:rsidRDefault="00A40492" w:rsidP="009D6BE3">
            <w:pPr>
              <w:jc w:val="center"/>
              <w:rPr>
                <w:b/>
                <w:bCs/>
                <w:color w:val="000000"/>
              </w:rPr>
            </w:pPr>
            <w:r w:rsidRPr="00A64F5A">
              <w:rPr>
                <w:b/>
                <w:bCs/>
                <w:color w:val="000000"/>
              </w:rPr>
              <w:t>Tính năng</w:t>
            </w:r>
          </w:p>
        </w:tc>
      </w:tr>
      <w:tr w:rsidR="00A40492" w:rsidRPr="00A64F5A" w:rsidTr="009D6BE3">
        <w:trPr>
          <w:trHeight w:val="2672"/>
        </w:trPr>
        <w:tc>
          <w:tcPr>
            <w:tcW w:w="6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492" w:rsidRPr="00A64F5A" w:rsidRDefault="00A40492" w:rsidP="009D6BE3">
            <w:pPr>
              <w:jc w:val="center"/>
              <w:rPr>
                <w:color w:val="000000"/>
              </w:rPr>
            </w:pPr>
            <w:r w:rsidRPr="00A64F5A">
              <w:rPr>
                <w:color w:val="000000"/>
              </w:rPr>
              <w:t>1</w:t>
            </w:r>
          </w:p>
        </w:tc>
        <w:tc>
          <w:tcPr>
            <w:tcW w:w="8619" w:type="dxa"/>
            <w:tcBorders>
              <w:top w:val="single" w:sz="4" w:space="0" w:color="auto"/>
              <w:left w:val="nil"/>
              <w:bottom w:val="single" w:sz="4" w:space="0" w:color="auto"/>
              <w:right w:val="single" w:sz="4" w:space="0" w:color="auto"/>
            </w:tcBorders>
            <w:shd w:val="clear" w:color="auto" w:fill="auto"/>
            <w:vAlign w:val="center"/>
            <w:hideMark/>
          </w:tcPr>
          <w:p w:rsidR="00A40492" w:rsidRPr="00A64F5A" w:rsidRDefault="00A40492" w:rsidP="009D6BE3">
            <w:pPr>
              <w:spacing w:line="360" w:lineRule="auto"/>
              <w:rPr>
                <w:b/>
                <w:bCs/>
                <w:color w:val="000000"/>
              </w:rPr>
            </w:pPr>
            <w:r w:rsidRPr="00A64F5A">
              <w:rPr>
                <w:b/>
                <w:bCs/>
                <w:color w:val="000000"/>
              </w:rPr>
              <w:t>Thiết kế website giới thiệu Doanh nghiệp và</w:t>
            </w:r>
            <w:r>
              <w:rPr>
                <w:b/>
                <w:bCs/>
                <w:color w:val="000000"/>
              </w:rPr>
              <w:t xml:space="preserve"> </w:t>
            </w:r>
            <w:r w:rsidRPr="00A64F5A">
              <w:rPr>
                <w:b/>
                <w:bCs/>
                <w:color w:val="000000"/>
              </w:rPr>
              <w:t>bán hàng online</w:t>
            </w:r>
            <w:r>
              <w:rPr>
                <w:b/>
                <w:bCs/>
                <w:color w:val="000000"/>
              </w:rPr>
              <w:t>:</w:t>
            </w:r>
          </w:p>
          <w:p w:rsidR="00A40492" w:rsidRPr="007E3E33" w:rsidRDefault="00A40492" w:rsidP="009D6BE3">
            <w:pPr>
              <w:spacing w:line="360" w:lineRule="auto"/>
              <w:rPr>
                <w:color w:val="000000"/>
              </w:rPr>
            </w:pPr>
            <w:r w:rsidRPr="007E3E33">
              <w:rPr>
                <w:color w:val="000000"/>
              </w:rPr>
              <w:t>Thiết kế website tương tự: https://vinachi.vn/</w:t>
            </w:r>
          </w:p>
          <w:p w:rsidR="00A40492" w:rsidRPr="007E3E33" w:rsidRDefault="00A40492" w:rsidP="009D6BE3">
            <w:pPr>
              <w:spacing w:line="360" w:lineRule="auto"/>
              <w:rPr>
                <w:color w:val="000000"/>
              </w:rPr>
            </w:pPr>
            <w:r w:rsidRPr="007E3E33">
              <w:rPr>
                <w:color w:val="000000"/>
              </w:rPr>
              <w:t xml:space="preserve"> - Trang chủ</w:t>
            </w:r>
          </w:p>
          <w:p w:rsidR="00A40492" w:rsidRPr="007E3E33" w:rsidRDefault="00A40492" w:rsidP="009D6BE3">
            <w:pPr>
              <w:spacing w:line="360" w:lineRule="auto"/>
              <w:rPr>
                <w:color w:val="000000"/>
              </w:rPr>
            </w:pPr>
            <w:r w:rsidRPr="007E3E33">
              <w:rPr>
                <w:color w:val="000000"/>
              </w:rPr>
              <w:t xml:space="preserve"> - Top menu</w:t>
            </w:r>
          </w:p>
          <w:p w:rsidR="00A40492" w:rsidRPr="007E3E33" w:rsidRDefault="00A40492" w:rsidP="009D6BE3">
            <w:pPr>
              <w:spacing w:line="360" w:lineRule="auto"/>
              <w:rPr>
                <w:color w:val="000000"/>
              </w:rPr>
            </w:pPr>
            <w:r w:rsidRPr="007E3E33">
              <w:rPr>
                <w:color w:val="000000"/>
              </w:rPr>
              <w:t xml:space="preserve"> - Slide banner</w:t>
            </w:r>
          </w:p>
          <w:p w:rsidR="00A40492" w:rsidRPr="007E3E33" w:rsidRDefault="00A40492" w:rsidP="009D6BE3">
            <w:pPr>
              <w:spacing w:line="360" w:lineRule="auto"/>
              <w:rPr>
                <w:color w:val="000000"/>
              </w:rPr>
            </w:pPr>
            <w:r w:rsidRPr="007E3E33">
              <w:rPr>
                <w:color w:val="000000"/>
              </w:rPr>
              <w:t xml:space="preserve"> - Trang giới thiệu</w:t>
            </w:r>
          </w:p>
          <w:p w:rsidR="00A40492" w:rsidRPr="007E3E33" w:rsidRDefault="00A40492" w:rsidP="009D6BE3">
            <w:pPr>
              <w:spacing w:line="360" w:lineRule="auto"/>
              <w:rPr>
                <w:color w:val="000000"/>
              </w:rPr>
            </w:pPr>
            <w:r w:rsidRPr="007E3E33">
              <w:rPr>
                <w:color w:val="000000"/>
              </w:rPr>
              <w:t xml:space="preserve"> - Trang danh mục bài viết</w:t>
            </w:r>
          </w:p>
          <w:p w:rsidR="00A40492" w:rsidRPr="007E3E33" w:rsidRDefault="00A40492" w:rsidP="009D6BE3">
            <w:pPr>
              <w:spacing w:line="360" w:lineRule="auto"/>
              <w:rPr>
                <w:color w:val="000000"/>
              </w:rPr>
            </w:pPr>
            <w:r w:rsidRPr="007E3E33">
              <w:rPr>
                <w:color w:val="000000"/>
              </w:rPr>
              <w:t xml:space="preserve"> - Trang chi tiết bài viết</w:t>
            </w:r>
          </w:p>
          <w:p w:rsidR="00A40492" w:rsidRPr="007E3E33" w:rsidRDefault="00A40492" w:rsidP="009D6BE3">
            <w:pPr>
              <w:spacing w:line="360" w:lineRule="auto"/>
              <w:rPr>
                <w:color w:val="000000"/>
              </w:rPr>
            </w:pPr>
            <w:r w:rsidRPr="007E3E33">
              <w:rPr>
                <w:color w:val="000000"/>
              </w:rPr>
              <w:t xml:space="preserve"> - Trang thông tin liên hệ</w:t>
            </w:r>
          </w:p>
          <w:p w:rsidR="00A40492" w:rsidRPr="007E3E33" w:rsidRDefault="00A40492" w:rsidP="009D6BE3">
            <w:pPr>
              <w:spacing w:line="360" w:lineRule="auto"/>
              <w:rPr>
                <w:color w:val="000000"/>
              </w:rPr>
            </w:pPr>
            <w:r w:rsidRPr="007E3E33">
              <w:rPr>
                <w:color w:val="000000"/>
              </w:rPr>
              <w:t>- Trang quản lý tuyển dụng</w:t>
            </w:r>
          </w:p>
          <w:p w:rsidR="00A40492" w:rsidRPr="007E3E33" w:rsidRDefault="00A40492" w:rsidP="009D6BE3">
            <w:pPr>
              <w:spacing w:line="360" w:lineRule="auto"/>
              <w:rPr>
                <w:color w:val="000000"/>
              </w:rPr>
            </w:pPr>
            <w:r w:rsidRPr="007E3E33">
              <w:rPr>
                <w:color w:val="000000"/>
              </w:rPr>
              <w:t xml:space="preserve"> - Giới thiệu về dịch vụ và chi tiết sản phẩm </w:t>
            </w:r>
          </w:p>
          <w:p w:rsidR="00A40492" w:rsidRPr="007E3E33" w:rsidRDefault="00A40492" w:rsidP="009D6BE3">
            <w:pPr>
              <w:spacing w:line="360" w:lineRule="auto"/>
              <w:rPr>
                <w:color w:val="000000"/>
              </w:rPr>
            </w:pPr>
            <w:r w:rsidRPr="007E3E33">
              <w:rPr>
                <w:color w:val="000000"/>
              </w:rPr>
              <w:t xml:space="preserve"> - Quản lý sản phẩm</w:t>
            </w:r>
          </w:p>
          <w:p w:rsidR="00A40492" w:rsidRPr="007E3E33" w:rsidRDefault="00A40492" w:rsidP="009D6BE3">
            <w:pPr>
              <w:spacing w:line="360" w:lineRule="auto"/>
              <w:rPr>
                <w:color w:val="000000"/>
              </w:rPr>
            </w:pPr>
            <w:r w:rsidRPr="007E3E33">
              <w:rPr>
                <w:color w:val="000000"/>
              </w:rPr>
              <w:t xml:space="preserve"> - Quản lý giỏ hàng</w:t>
            </w:r>
          </w:p>
          <w:p w:rsidR="00A40492" w:rsidRPr="00A64F5A" w:rsidRDefault="00A40492" w:rsidP="009D6BE3">
            <w:pPr>
              <w:spacing w:line="360" w:lineRule="auto"/>
              <w:rPr>
                <w:color w:val="000000"/>
              </w:rPr>
            </w:pPr>
            <w:r w:rsidRPr="007E3E33">
              <w:rPr>
                <w:color w:val="000000"/>
              </w:rPr>
              <w:t xml:space="preserve"> - Quản lý đơn hàng và đặt hàng online</w:t>
            </w:r>
          </w:p>
        </w:tc>
      </w:tr>
    </w:tbl>
    <w:p w:rsidR="002A5418" w:rsidRDefault="002A5418" w:rsidP="002A5418">
      <w:pPr>
        <w:ind w:left="450" w:firstLine="270"/>
        <w:jc w:val="center"/>
        <w:rPr>
          <w:rFonts w:ascii="Montserrat" w:hAnsi="Montserrat"/>
        </w:rPr>
      </w:pPr>
      <w:r>
        <w:rPr>
          <w:rFonts w:ascii="Montserrat" w:hAnsi="Montserrat"/>
        </w:rPr>
        <w:t xml:space="preserve">                                                                                                  </w:t>
      </w:r>
    </w:p>
    <w:sectPr w:rsidR="002A5418" w:rsidSect="00B94F82">
      <w:headerReference w:type="default" r:id="rId9"/>
      <w:footerReference w:type="default" r:id="rId10"/>
      <w:pgSz w:w="12240" w:h="15840"/>
      <w:pgMar w:top="144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CD8" w:rsidRDefault="00B22CD8" w:rsidP="00DC5D6B">
      <w:pPr>
        <w:spacing w:after="0" w:line="240" w:lineRule="auto"/>
      </w:pPr>
      <w:r>
        <w:separator/>
      </w:r>
    </w:p>
  </w:endnote>
  <w:endnote w:type="continuationSeparator" w:id="0">
    <w:p w:rsidR="00B22CD8" w:rsidRDefault="00B22CD8" w:rsidP="00DC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D6B" w:rsidRDefault="00DC5D6B" w:rsidP="00B94F82">
    <w:pPr>
      <w:pStyle w:val="Footer"/>
      <w:ind w:left="-1080"/>
    </w:pPr>
    <w:r>
      <w:rPr>
        <w:noProof/>
      </w:rPr>
      <w:drawing>
        <wp:inline distT="0" distB="0" distL="0" distR="0" wp14:anchorId="3A2DC6C6" wp14:editId="092F5C8B">
          <wp:extent cx="2878865" cy="475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duo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8606" cy="476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CD8" w:rsidRDefault="00B22CD8" w:rsidP="00DC5D6B">
      <w:pPr>
        <w:spacing w:after="0" w:line="240" w:lineRule="auto"/>
      </w:pPr>
      <w:r>
        <w:separator/>
      </w:r>
    </w:p>
  </w:footnote>
  <w:footnote w:type="continuationSeparator" w:id="0">
    <w:p w:rsidR="00B22CD8" w:rsidRDefault="00B22CD8" w:rsidP="00DC5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D6B" w:rsidRDefault="00DC5D6B">
    <w:pPr>
      <w:pStyle w:val="Header"/>
    </w:pPr>
  </w:p>
  <w:p w:rsidR="00DC5D6B" w:rsidRDefault="00DC5D6B" w:rsidP="00B94F82">
    <w:pPr>
      <w:pStyle w:val="Header"/>
      <w:ind w:left="-270"/>
    </w:pPr>
    <w:r>
      <w:rPr>
        <w:noProof/>
      </w:rPr>
      <w:drawing>
        <wp:inline distT="0" distB="0" distL="0" distR="0" wp14:anchorId="16A1BF20" wp14:editId="562DE818">
          <wp:extent cx="6901542" cy="506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6787" cy="513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4">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nsid w:val="1FC20BA1"/>
    <w:multiLevelType w:val="multilevel"/>
    <w:tmpl w:val="946EC8AE"/>
    <w:lvl w:ilvl="0">
      <w:start w:val="600"/>
      <w:numFmt w:val="decimal"/>
      <w:lvlText w:val="%1.0"/>
      <w:lvlJc w:val="left"/>
      <w:pPr>
        <w:ind w:left="750" w:hanging="750"/>
      </w:pPr>
      <w:rPr>
        <w:rFonts w:hint="default"/>
      </w:rPr>
    </w:lvl>
    <w:lvl w:ilvl="1">
      <w:start w:val="1"/>
      <w:numFmt w:val="decimalZero"/>
      <w:lvlText w:val="%1.%2"/>
      <w:lvlJc w:val="left"/>
      <w:pPr>
        <w:ind w:left="1470" w:hanging="750"/>
      </w:pPr>
      <w:rPr>
        <w:rFonts w:hint="default"/>
      </w:rPr>
    </w:lvl>
    <w:lvl w:ilvl="2">
      <w:start w:val="1"/>
      <w:numFmt w:val="decimalZero"/>
      <w:lvlText w:val="%1.%2.%3"/>
      <w:lvlJc w:val="left"/>
      <w:pPr>
        <w:ind w:left="2190" w:hanging="75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C58673B"/>
    <w:multiLevelType w:val="hybridMultilevel"/>
    <w:tmpl w:val="AE58D26E"/>
    <w:lvl w:ilvl="0" w:tplc="AB429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2C2007"/>
    <w:multiLevelType w:val="hybridMultilevel"/>
    <w:tmpl w:val="AE58D26E"/>
    <w:lvl w:ilvl="0" w:tplc="AB4291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06918"/>
    <w:multiLevelType w:val="hybridMultilevel"/>
    <w:tmpl w:val="E072FF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5"/>
  </w:num>
  <w:num w:numId="4">
    <w:abstractNumId w:val="9"/>
  </w:num>
  <w:num w:numId="5">
    <w:abstractNumId w:val="0"/>
  </w:num>
  <w:num w:numId="6">
    <w:abstractNumId w:val="1"/>
  </w:num>
  <w:num w:numId="7">
    <w:abstractNumId w:val="2"/>
  </w:num>
  <w:num w:numId="8">
    <w:abstractNumId w:val="3"/>
  </w:num>
  <w:num w:numId="9">
    <w:abstractNumId w:val="4"/>
  </w:num>
  <w:num w:numId="10">
    <w:abstractNumId w:val="7"/>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6B"/>
    <w:rsid w:val="001F14B8"/>
    <w:rsid w:val="002A5418"/>
    <w:rsid w:val="003B45AA"/>
    <w:rsid w:val="003D72E5"/>
    <w:rsid w:val="00484CCB"/>
    <w:rsid w:val="00866BB1"/>
    <w:rsid w:val="008873DD"/>
    <w:rsid w:val="00894935"/>
    <w:rsid w:val="00A40492"/>
    <w:rsid w:val="00B22CD8"/>
    <w:rsid w:val="00B94F82"/>
    <w:rsid w:val="00CA7FCA"/>
    <w:rsid w:val="00DC5D6B"/>
    <w:rsid w:val="00E01F8B"/>
    <w:rsid w:val="00E5395E"/>
    <w:rsid w:val="00F2013B"/>
    <w:rsid w:val="00FB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40492"/>
    <w:pPr>
      <w:keepNext/>
      <w:numPr>
        <w:numId w:val="5"/>
      </w:numPr>
      <w:suppressAutoHyphens/>
      <w:spacing w:after="0" w:line="240" w:lineRule="auto"/>
      <w:outlineLvl w:val="0"/>
    </w:pPr>
    <w:rPr>
      <w:rFonts w:ascii=".VnTime" w:eastAsia="Times New Roman" w:hAnsi=".VnTime"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customStyle="1" w:styleId="Heading1Char">
    <w:name w:val="Heading 1 Char"/>
    <w:basedOn w:val="DefaultParagraphFont"/>
    <w:link w:val="Heading1"/>
    <w:rsid w:val="00A40492"/>
    <w:rPr>
      <w:rFonts w:ascii=".VnTime" w:eastAsia="Times New Roman" w:hAnsi=".VnTime" w:cs="Times New Roman"/>
      <w:b/>
      <w:bCs/>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40492"/>
    <w:pPr>
      <w:keepNext/>
      <w:numPr>
        <w:numId w:val="5"/>
      </w:numPr>
      <w:suppressAutoHyphens/>
      <w:spacing w:after="0" w:line="240" w:lineRule="auto"/>
      <w:outlineLvl w:val="0"/>
    </w:pPr>
    <w:rPr>
      <w:rFonts w:ascii=".VnTime" w:eastAsia="Times New Roman" w:hAnsi=".VnTime"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customStyle="1" w:styleId="Heading1Char">
    <w:name w:val="Heading 1 Char"/>
    <w:basedOn w:val="DefaultParagraphFont"/>
    <w:link w:val="Heading1"/>
    <w:rsid w:val="00A40492"/>
    <w:rPr>
      <w:rFonts w:ascii=".VnTime" w:eastAsia="Times New Roman" w:hAnsi=".VnTime" w:cs="Times New Roman"/>
      <w:b/>
      <w:bCs/>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81838">
      <w:bodyDiv w:val="1"/>
      <w:marLeft w:val="0"/>
      <w:marRight w:val="0"/>
      <w:marTop w:val="0"/>
      <w:marBottom w:val="0"/>
      <w:divBdr>
        <w:top w:val="none" w:sz="0" w:space="0" w:color="auto"/>
        <w:left w:val="none" w:sz="0" w:space="0" w:color="auto"/>
        <w:bottom w:val="none" w:sz="0" w:space="0" w:color="auto"/>
        <w:right w:val="none" w:sz="0" w:space="0" w:color="auto"/>
      </w:divBdr>
    </w:div>
    <w:div w:id="1134522948">
      <w:bodyDiv w:val="1"/>
      <w:marLeft w:val="0"/>
      <w:marRight w:val="0"/>
      <w:marTop w:val="0"/>
      <w:marBottom w:val="0"/>
      <w:divBdr>
        <w:top w:val="none" w:sz="0" w:space="0" w:color="auto"/>
        <w:left w:val="none" w:sz="0" w:space="0" w:color="auto"/>
        <w:bottom w:val="none" w:sz="0" w:space="0" w:color="auto"/>
        <w:right w:val="none" w:sz="0" w:space="0" w:color="auto"/>
      </w:divBdr>
    </w:div>
    <w:div w:id="11670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3970-108D-489F-92F6-9CA7C12D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BKComputer</cp:lastModifiedBy>
  <cp:revision>2</cp:revision>
  <cp:lastPrinted>2021-10-14T02:47:00Z</cp:lastPrinted>
  <dcterms:created xsi:type="dcterms:W3CDTF">2021-10-14T02:48:00Z</dcterms:created>
  <dcterms:modified xsi:type="dcterms:W3CDTF">2021-10-14T02:48:00Z</dcterms:modified>
</cp:coreProperties>
</file>